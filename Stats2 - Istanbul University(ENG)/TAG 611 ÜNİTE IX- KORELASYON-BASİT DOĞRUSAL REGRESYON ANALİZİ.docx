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87B" w:rsidRPr="00110930" w:rsidRDefault="00E4087B" w:rsidP="003B4490">
      <w:pPr>
        <w:rPr>
          <w:rFonts w:ascii="Arial" w:hAnsi="Arial" w:cs="Arial"/>
          <w:sz w:val="24"/>
          <w:szCs w:val="24"/>
        </w:rPr>
      </w:pPr>
    </w:p>
    <w:p w:rsidR="00AA3C46" w:rsidRPr="00110930" w:rsidRDefault="00AA3C46" w:rsidP="003B4490">
      <w:pPr>
        <w:jc w:val="center"/>
        <w:rPr>
          <w:rStyle w:val="A3"/>
          <w:rFonts w:ascii="Arial" w:hAnsi="Arial" w:cs="Arial"/>
          <w:color w:val="auto"/>
          <w:sz w:val="24"/>
          <w:szCs w:val="24"/>
        </w:rPr>
      </w:pPr>
    </w:p>
    <w:p w:rsidR="00EF0B7A" w:rsidRDefault="00EF0B7A" w:rsidP="00EF0B7A">
      <w:pPr>
        <w:jc w:val="center"/>
        <w:rPr>
          <w:rFonts w:ascii="Arial" w:hAnsi="Arial" w:cs="Arial"/>
          <w:b/>
          <w:color w:val="000000"/>
          <w:sz w:val="40"/>
          <w:szCs w:val="40"/>
        </w:rPr>
      </w:pPr>
      <w:r>
        <w:rPr>
          <w:rStyle w:val="A3"/>
          <w:rFonts w:ascii="Arial" w:hAnsi="Arial" w:cs="Arial"/>
          <w:b/>
        </w:rPr>
        <w:t xml:space="preserve">TAŞINMAZ DEĞERLEME VE GELİŞTİRME </w:t>
      </w:r>
    </w:p>
    <w:p w:rsidR="00EF0B7A" w:rsidRDefault="00EF0B7A" w:rsidP="00EF0B7A">
      <w:pPr>
        <w:jc w:val="center"/>
        <w:rPr>
          <w:rStyle w:val="A3"/>
          <w:rFonts w:ascii="Arial" w:hAnsi="Arial" w:cs="Arial"/>
        </w:rPr>
      </w:pPr>
      <w:r>
        <w:rPr>
          <w:rStyle w:val="A3"/>
          <w:rFonts w:ascii="Arial" w:hAnsi="Arial" w:cs="Arial"/>
          <w:b/>
        </w:rPr>
        <w:t>TEZSİZ YÜKSEK LİSANS PROGRAMI</w:t>
      </w:r>
    </w:p>
    <w:p w:rsidR="00EF0B7A" w:rsidRDefault="00EF0B7A" w:rsidP="00EF0B7A">
      <w:pPr>
        <w:jc w:val="center"/>
        <w:rPr>
          <w:sz w:val="24"/>
          <w:szCs w:val="24"/>
        </w:rPr>
      </w:pPr>
    </w:p>
    <w:p w:rsidR="00EF0B7A" w:rsidRDefault="00EF0B7A" w:rsidP="00EF0B7A">
      <w:pPr>
        <w:jc w:val="center"/>
        <w:rPr>
          <w:rFonts w:ascii="Arial" w:hAnsi="Arial" w:cs="Arial"/>
          <w:b/>
          <w:sz w:val="24"/>
          <w:szCs w:val="24"/>
        </w:rPr>
      </w:pPr>
    </w:p>
    <w:p w:rsidR="00EF0B7A" w:rsidRDefault="00EF0B7A" w:rsidP="00EF0B7A">
      <w:pPr>
        <w:jc w:val="center"/>
        <w:rPr>
          <w:rFonts w:ascii="Arial" w:hAnsi="Arial" w:cs="Arial"/>
          <w:b/>
          <w:sz w:val="24"/>
          <w:szCs w:val="24"/>
        </w:rPr>
      </w:pPr>
    </w:p>
    <w:p w:rsidR="00EF0B7A" w:rsidRDefault="00EF0B7A" w:rsidP="00EF0B7A">
      <w:pPr>
        <w:jc w:val="center"/>
        <w:rPr>
          <w:rFonts w:ascii="Arial" w:hAnsi="Arial" w:cs="Arial"/>
          <w:b/>
          <w:sz w:val="24"/>
          <w:szCs w:val="24"/>
        </w:rPr>
      </w:pPr>
    </w:p>
    <w:p w:rsidR="00EF0B7A" w:rsidRPr="00EF0B7A" w:rsidRDefault="00EF0B7A" w:rsidP="00EF0B7A">
      <w:pPr>
        <w:pStyle w:val="Balk1"/>
        <w:jc w:val="center"/>
        <w:rPr>
          <w:rStyle w:val="A4"/>
          <w:sz w:val="28"/>
          <w:szCs w:val="28"/>
        </w:rPr>
      </w:pPr>
      <w:r w:rsidRPr="00EF0B7A">
        <w:rPr>
          <w:rStyle w:val="A4"/>
          <w:sz w:val="28"/>
          <w:szCs w:val="28"/>
        </w:rPr>
        <w:t xml:space="preserve">TAG 611 </w:t>
      </w:r>
      <w:r w:rsidRPr="00EF0B7A">
        <w:rPr>
          <w:sz w:val="28"/>
          <w:szCs w:val="28"/>
        </w:rPr>
        <w:t>Taşınmaz Değerlemede İstatistiksel Analiz</w:t>
      </w:r>
    </w:p>
    <w:p w:rsidR="00EF0B7A" w:rsidRDefault="00EF0B7A" w:rsidP="00EF0B7A">
      <w:pPr>
        <w:jc w:val="center"/>
        <w:rPr>
          <w:rStyle w:val="A4"/>
          <w:rFonts w:ascii="Arial" w:hAnsi="Arial" w:cs="Arial"/>
          <w:sz w:val="24"/>
          <w:szCs w:val="24"/>
        </w:rPr>
      </w:pPr>
    </w:p>
    <w:p w:rsidR="00EF0B7A" w:rsidRDefault="00EF0B7A" w:rsidP="00EF0B7A">
      <w:pPr>
        <w:jc w:val="center"/>
        <w:rPr>
          <w:rStyle w:val="A4"/>
          <w:rFonts w:ascii="Arial" w:hAnsi="Arial" w:cs="Arial"/>
          <w:sz w:val="24"/>
          <w:szCs w:val="24"/>
        </w:rPr>
      </w:pPr>
    </w:p>
    <w:p w:rsidR="00EF0B7A" w:rsidRDefault="00EF0B7A" w:rsidP="00EF0B7A">
      <w:pPr>
        <w:jc w:val="center"/>
        <w:rPr>
          <w:rStyle w:val="A4"/>
          <w:rFonts w:ascii="Arial" w:hAnsi="Arial" w:cs="Arial"/>
          <w:b/>
          <w:sz w:val="24"/>
          <w:szCs w:val="24"/>
        </w:rPr>
      </w:pPr>
      <w:proofErr w:type="spellStart"/>
      <w:r>
        <w:rPr>
          <w:rStyle w:val="A4"/>
          <w:rFonts w:ascii="Arial" w:hAnsi="Arial" w:cs="Arial"/>
          <w:b/>
          <w:sz w:val="24"/>
          <w:szCs w:val="24"/>
        </w:rPr>
        <w:t>Prof.Dr</w:t>
      </w:r>
      <w:proofErr w:type="spellEnd"/>
      <w:r>
        <w:rPr>
          <w:rStyle w:val="A4"/>
          <w:rFonts w:ascii="Arial" w:hAnsi="Arial" w:cs="Arial"/>
          <w:b/>
          <w:sz w:val="24"/>
          <w:szCs w:val="24"/>
        </w:rPr>
        <w:t>. Mehmet Ali CENGİZ</w:t>
      </w:r>
    </w:p>
    <w:p w:rsidR="00EF0B7A" w:rsidRDefault="00EF0B7A" w:rsidP="00EF0B7A">
      <w:pPr>
        <w:jc w:val="center"/>
        <w:rPr>
          <w:rStyle w:val="A4"/>
          <w:rFonts w:ascii="Arial" w:hAnsi="Arial" w:cs="Arial"/>
          <w:b/>
          <w:sz w:val="24"/>
          <w:szCs w:val="24"/>
        </w:rPr>
      </w:pPr>
      <w:proofErr w:type="spellStart"/>
      <w:proofErr w:type="gramStart"/>
      <w:r>
        <w:rPr>
          <w:rStyle w:val="A4"/>
          <w:rFonts w:ascii="Arial" w:hAnsi="Arial" w:cs="Arial"/>
          <w:b/>
          <w:sz w:val="24"/>
          <w:szCs w:val="24"/>
        </w:rPr>
        <w:t>Doç.Dr.Yüksel</w:t>
      </w:r>
      <w:proofErr w:type="spellEnd"/>
      <w:proofErr w:type="gramEnd"/>
      <w:r>
        <w:rPr>
          <w:rStyle w:val="A4"/>
          <w:rFonts w:ascii="Arial" w:hAnsi="Arial" w:cs="Arial"/>
          <w:b/>
          <w:sz w:val="24"/>
          <w:szCs w:val="24"/>
        </w:rPr>
        <w:t xml:space="preserve"> TERZİ</w:t>
      </w:r>
    </w:p>
    <w:p w:rsidR="00E4087B" w:rsidRPr="00110930" w:rsidRDefault="00E4087B" w:rsidP="003B4490">
      <w:pPr>
        <w:rPr>
          <w:rStyle w:val="A4"/>
          <w:rFonts w:ascii="Arial" w:hAnsi="Arial" w:cs="Arial"/>
          <w:color w:val="auto"/>
          <w:sz w:val="24"/>
          <w:szCs w:val="24"/>
        </w:rPr>
      </w:pPr>
    </w:p>
    <w:p w:rsidR="00E4087B" w:rsidRPr="00110930" w:rsidRDefault="00E4087B" w:rsidP="003B4490">
      <w:pPr>
        <w:rPr>
          <w:rStyle w:val="A4"/>
          <w:rFonts w:ascii="Arial" w:hAnsi="Arial" w:cs="Arial"/>
          <w:color w:val="auto"/>
          <w:sz w:val="24"/>
          <w:szCs w:val="24"/>
        </w:rPr>
      </w:pPr>
    </w:p>
    <w:p w:rsidR="00E4087B" w:rsidRPr="00110930" w:rsidRDefault="00E4087B" w:rsidP="003B4490">
      <w:pPr>
        <w:rPr>
          <w:rStyle w:val="A4"/>
          <w:rFonts w:ascii="Arial" w:hAnsi="Arial" w:cs="Arial"/>
          <w:color w:val="auto"/>
          <w:sz w:val="24"/>
          <w:szCs w:val="24"/>
        </w:rPr>
      </w:pPr>
    </w:p>
    <w:p w:rsidR="00E4087B" w:rsidRPr="00110930" w:rsidRDefault="00E4087B" w:rsidP="003B4490">
      <w:pPr>
        <w:rPr>
          <w:rStyle w:val="A4"/>
          <w:rFonts w:ascii="Arial" w:hAnsi="Arial" w:cs="Arial"/>
          <w:color w:val="auto"/>
          <w:sz w:val="24"/>
          <w:szCs w:val="24"/>
        </w:rPr>
      </w:pPr>
    </w:p>
    <w:p w:rsidR="00E4087B" w:rsidRPr="00110930" w:rsidRDefault="00E4087B" w:rsidP="003B4490">
      <w:pPr>
        <w:rPr>
          <w:rStyle w:val="A4"/>
          <w:rFonts w:ascii="Arial" w:hAnsi="Arial" w:cs="Arial"/>
          <w:color w:val="auto"/>
          <w:sz w:val="24"/>
          <w:szCs w:val="24"/>
        </w:rPr>
      </w:pPr>
    </w:p>
    <w:p w:rsidR="006C3AD3" w:rsidRPr="00110930" w:rsidRDefault="006C3AD3" w:rsidP="003B4490">
      <w:pPr>
        <w:rPr>
          <w:rStyle w:val="A4"/>
          <w:rFonts w:ascii="Arial" w:hAnsi="Arial" w:cs="Arial"/>
          <w:color w:val="auto"/>
          <w:sz w:val="24"/>
          <w:szCs w:val="24"/>
        </w:rPr>
      </w:pPr>
    </w:p>
    <w:p w:rsidR="006C3AD3" w:rsidRPr="00110930" w:rsidRDefault="006C3AD3" w:rsidP="003B4490">
      <w:pPr>
        <w:rPr>
          <w:rStyle w:val="A4"/>
          <w:rFonts w:ascii="Arial" w:hAnsi="Arial" w:cs="Arial"/>
          <w:color w:val="auto"/>
          <w:sz w:val="24"/>
          <w:szCs w:val="24"/>
        </w:rPr>
      </w:pPr>
    </w:p>
    <w:p w:rsidR="006C3AD3" w:rsidRPr="00110930" w:rsidRDefault="006C3AD3" w:rsidP="003B4490">
      <w:pPr>
        <w:rPr>
          <w:rStyle w:val="A4"/>
          <w:rFonts w:ascii="Arial" w:hAnsi="Arial" w:cs="Arial"/>
          <w:color w:val="auto"/>
          <w:sz w:val="24"/>
          <w:szCs w:val="24"/>
        </w:rPr>
      </w:pPr>
    </w:p>
    <w:p w:rsidR="006C3AD3" w:rsidRPr="00110930" w:rsidRDefault="006C3AD3" w:rsidP="003B4490">
      <w:pPr>
        <w:rPr>
          <w:rStyle w:val="A4"/>
          <w:rFonts w:ascii="Arial" w:hAnsi="Arial" w:cs="Arial"/>
          <w:color w:val="auto"/>
          <w:sz w:val="24"/>
          <w:szCs w:val="24"/>
        </w:rPr>
      </w:pPr>
    </w:p>
    <w:p w:rsidR="006C3AD3" w:rsidRPr="00110930" w:rsidRDefault="006C3AD3" w:rsidP="003B4490">
      <w:pPr>
        <w:rPr>
          <w:rStyle w:val="A4"/>
          <w:rFonts w:ascii="Arial" w:hAnsi="Arial" w:cs="Arial"/>
          <w:color w:val="auto"/>
          <w:sz w:val="24"/>
          <w:szCs w:val="24"/>
        </w:rPr>
      </w:pPr>
    </w:p>
    <w:p w:rsidR="006C3AD3" w:rsidRDefault="006C3AD3" w:rsidP="003B4490">
      <w:pPr>
        <w:rPr>
          <w:rStyle w:val="A4"/>
          <w:rFonts w:ascii="Arial" w:hAnsi="Arial" w:cs="Arial"/>
          <w:color w:val="auto"/>
          <w:sz w:val="24"/>
          <w:szCs w:val="24"/>
        </w:rPr>
      </w:pPr>
    </w:p>
    <w:p w:rsidR="00EF0B7A" w:rsidRDefault="00EF0B7A" w:rsidP="003B4490">
      <w:pPr>
        <w:rPr>
          <w:rStyle w:val="A4"/>
          <w:rFonts w:ascii="Arial" w:hAnsi="Arial" w:cs="Arial"/>
          <w:color w:val="auto"/>
          <w:sz w:val="24"/>
          <w:szCs w:val="24"/>
        </w:rPr>
      </w:pPr>
    </w:p>
    <w:p w:rsidR="00EF0B7A" w:rsidRPr="00110930" w:rsidRDefault="00EF0B7A" w:rsidP="003B4490">
      <w:pPr>
        <w:rPr>
          <w:rStyle w:val="A4"/>
          <w:rFonts w:ascii="Arial" w:hAnsi="Arial" w:cs="Arial"/>
          <w:color w:val="auto"/>
          <w:sz w:val="24"/>
          <w:szCs w:val="24"/>
        </w:rPr>
      </w:pPr>
    </w:p>
    <w:p w:rsidR="006C3AD3" w:rsidRPr="00110930" w:rsidRDefault="006C3AD3" w:rsidP="003B4490">
      <w:pPr>
        <w:rPr>
          <w:rStyle w:val="A4"/>
          <w:rFonts w:ascii="Arial" w:hAnsi="Arial" w:cs="Arial"/>
          <w:color w:val="auto"/>
          <w:sz w:val="24"/>
          <w:szCs w:val="24"/>
        </w:rPr>
      </w:pPr>
    </w:p>
    <w:p w:rsidR="005E5987" w:rsidRPr="00110930" w:rsidRDefault="00681007" w:rsidP="003B4490">
      <w:pPr>
        <w:jc w:val="center"/>
        <w:rPr>
          <w:rFonts w:ascii="Arial" w:hAnsi="Arial" w:cs="Arial"/>
          <w:b/>
          <w:sz w:val="24"/>
          <w:szCs w:val="24"/>
        </w:rPr>
      </w:pPr>
      <w:r w:rsidRPr="00110930">
        <w:rPr>
          <w:rFonts w:ascii="Arial" w:hAnsi="Arial" w:cs="Arial"/>
          <w:b/>
          <w:sz w:val="24"/>
          <w:szCs w:val="24"/>
        </w:rPr>
        <w:t xml:space="preserve">ÜNİTE: </w:t>
      </w:r>
      <w:r w:rsidR="00AA3C46" w:rsidRPr="00110930">
        <w:rPr>
          <w:rFonts w:ascii="Arial" w:hAnsi="Arial" w:cs="Arial"/>
          <w:b/>
          <w:sz w:val="24"/>
          <w:szCs w:val="24"/>
        </w:rPr>
        <w:t>IX</w:t>
      </w:r>
    </w:p>
    <w:p w:rsidR="00334CD6" w:rsidRPr="00110930" w:rsidRDefault="00334CD6" w:rsidP="003B4490">
      <w:pPr>
        <w:jc w:val="center"/>
        <w:rPr>
          <w:rFonts w:ascii="Arial" w:hAnsi="Arial" w:cs="Arial"/>
          <w:b/>
          <w:sz w:val="24"/>
          <w:szCs w:val="24"/>
        </w:rPr>
      </w:pPr>
    </w:p>
    <w:p w:rsidR="00681007" w:rsidRPr="00110930" w:rsidRDefault="009B0E51" w:rsidP="003B4490">
      <w:pPr>
        <w:jc w:val="center"/>
        <w:rPr>
          <w:rFonts w:ascii="Arial" w:hAnsi="Arial" w:cs="Arial"/>
          <w:b/>
          <w:sz w:val="24"/>
          <w:szCs w:val="24"/>
        </w:rPr>
      </w:pPr>
      <w:r w:rsidRPr="00110930">
        <w:rPr>
          <w:rFonts w:ascii="Arial" w:hAnsi="Arial" w:cs="Arial"/>
          <w:b/>
          <w:sz w:val="24"/>
          <w:szCs w:val="24"/>
        </w:rPr>
        <w:t xml:space="preserve">KORELASYON ANALİZİ - </w:t>
      </w:r>
      <w:r w:rsidR="00A707E1" w:rsidRPr="00110930">
        <w:rPr>
          <w:rFonts w:ascii="Arial" w:hAnsi="Arial" w:cs="Arial"/>
          <w:b/>
          <w:sz w:val="24"/>
          <w:szCs w:val="24"/>
        </w:rPr>
        <w:t>BASİ</w:t>
      </w:r>
      <w:r w:rsidRPr="00110930">
        <w:rPr>
          <w:rFonts w:ascii="Arial" w:hAnsi="Arial" w:cs="Arial"/>
          <w:b/>
          <w:sz w:val="24"/>
          <w:szCs w:val="24"/>
        </w:rPr>
        <w:t xml:space="preserve">T DOĞRUSAL REGRESYON ANALİZİ </w:t>
      </w:r>
    </w:p>
    <w:p w:rsidR="00334CD6" w:rsidRPr="00110930" w:rsidRDefault="00334CD6" w:rsidP="003B4490">
      <w:pPr>
        <w:jc w:val="center"/>
        <w:rPr>
          <w:rFonts w:ascii="Arial" w:hAnsi="Arial" w:cs="Arial"/>
          <w:b/>
          <w:sz w:val="24"/>
          <w:szCs w:val="24"/>
        </w:rPr>
      </w:pPr>
    </w:p>
    <w:p w:rsidR="00334CD6" w:rsidRPr="00110930" w:rsidRDefault="00334CD6" w:rsidP="003B4490">
      <w:pPr>
        <w:jc w:val="center"/>
        <w:rPr>
          <w:rFonts w:ascii="Arial" w:hAnsi="Arial" w:cs="Arial"/>
          <w:b/>
          <w:sz w:val="24"/>
          <w:szCs w:val="24"/>
        </w:rPr>
      </w:pPr>
    </w:p>
    <w:p w:rsidR="00114454" w:rsidRDefault="00114454" w:rsidP="003B4490">
      <w:pPr>
        <w:rPr>
          <w:rFonts w:ascii="Arial" w:hAnsi="Arial" w:cs="Arial"/>
          <w:b/>
          <w:sz w:val="24"/>
          <w:szCs w:val="24"/>
        </w:rPr>
      </w:pPr>
    </w:p>
    <w:p w:rsidR="00EF0B7A" w:rsidRPr="00110930" w:rsidRDefault="00EF0B7A" w:rsidP="003B4490">
      <w:pPr>
        <w:rPr>
          <w:rFonts w:ascii="Arial" w:hAnsi="Arial" w:cs="Arial"/>
          <w:b/>
          <w:sz w:val="24"/>
          <w:szCs w:val="24"/>
        </w:rPr>
      </w:pPr>
    </w:p>
    <w:p w:rsidR="00E4087B" w:rsidRPr="00110930" w:rsidRDefault="00E4087B" w:rsidP="003B4490">
      <w:pPr>
        <w:rPr>
          <w:rFonts w:ascii="Arial" w:hAnsi="Arial" w:cs="Arial"/>
          <w:b/>
          <w:sz w:val="24"/>
          <w:szCs w:val="24"/>
        </w:rPr>
      </w:pPr>
      <w:r w:rsidRPr="00110930">
        <w:rPr>
          <w:rFonts w:ascii="Arial" w:hAnsi="Arial" w:cs="Arial"/>
          <w:b/>
          <w:sz w:val="24"/>
          <w:szCs w:val="24"/>
        </w:rPr>
        <w:t>İÇİNDEKİLER</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40"/>
      </w:tblGrid>
      <w:tr w:rsidR="00A6254F" w:rsidRPr="00110930" w:rsidTr="00A6254F">
        <w:tc>
          <w:tcPr>
            <w:tcW w:w="8472" w:type="dxa"/>
          </w:tcPr>
          <w:p w:rsidR="009B0E51" w:rsidRPr="00110930" w:rsidRDefault="009B0E51" w:rsidP="009B0E51">
            <w:pPr>
              <w:rPr>
                <w:rFonts w:ascii="Arial" w:hAnsi="Arial" w:cs="Arial"/>
                <w:sz w:val="24"/>
                <w:szCs w:val="24"/>
              </w:rPr>
            </w:pPr>
            <w:r w:rsidRPr="00110930">
              <w:rPr>
                <w:rFonts w:ascii="Arial" w:hAnsi="Arial" w:cs="Arial"/>
                <w:sz w:val="24"/>
                <w:szCs w:val="24"/>
              </w:rPr>
              <w:t>9.1. Korelasyon</w:t>
            </w:r>
          </w:p>
          <w:p w:rsidR="009B0E51" w:rsidRPr="00110930" w:rsidRDefault="009B0E51" w:rsidP="009B0E51">
            <w:pPr>
              <w:rPr>
                <w:rFonts w:ascii="Arial" w:hAnsi="Arial" w:cs="Arial"/>
                <w:sz w:val="24"/>
                <w:szCs w:val="24"/>
              </w:rPr>
            </w:pPr>
            <w:r w:rsidRPr="00110930">
              <w:rPr>
                <w:rFonts w:ascii="Arial" w:hAnsi="Arial" w:cs="Arial"/>
                <w:sz w:val="24"/>
                <w:szCs w:val="24"/>
              </w:rPr>
              <w:t>9.2. Kısmi Korelasyon Katsayısı</w:t>
            </w:r>
          </w:p>
          <w:p w:rsidR="009B0E51" w:rsidRPr="00110930" w:rsidRDefault="009B0E51" w:rsidP="009B0E51">
            <w:pPr>
              <w:rPr>
                <w:rFonts w:ascii="Arial" w:hAnsi="Arial" w:cs="Arial"/>
                <w:sz w:val="24"/>
                <w:szCs w:val="24"/>
              </w:rPr>
            </w:pPr>
            <w:r w:rsidRPr="00110930">
              <w:rPr>
                <w:rFonts w:ascii="Arial" w:hAnsi="Arial" w:cs="Arial"/>
                <w:sz w:val="24"/>
                <w:szCs w:val="24"/>
              </w:rPr>
              <w:t xml:space="preserve">9.3. </w:t>
            </w:r>
            <w:proofErr w:type="spellStart"/>
            <w:r w:rsidRPr="00110930">
              <w:rPr>
                <w:rFonts w:ascii="Arial" w:hAnsi="Arial" w:cs="Arial"/>
                <w:sz w:val="24"/>
                <w:szCs w:val="24"/>
              </w:rPr>
              <w:t>Spearman</w:t>
            </w:r>
            <w:proofErr w:type="spellEnd"/>
            <w:r w:rsidRPr="00110930">
              <w:rPr>
                <w:rFonts w:ascii="Arial" w:hAnsi="Arial" w:cs="Arial"/>
                <w:sz w:val="24"/>
                <w:szCs w:val="24"/>
              </w:rPr>
              <w:t xml:space="preserve"> Sıra Korelasyon Katsayısı </w:t>
            </w:r>
            <w:r w:rsidRPr="00110930">
              <w:rPr>
                <w:rFonts w:ascii="Arial" w:hAnsi="Arial" w:cs="Arial"/>
                <w:sz w:val="24"/>
                <w:szCs w:val="24"/>
              </w:rPr>
              <w:tab/>
            </w:r>
            <w:r w:rsidRPr="00110930">
              <w:rPr>
                <w:rFonts w:ascii="Arial" w:hAnsi="Arial" w:cs="Arial"/>
                <w:sz w:val="24"/>
                <w:szCs w:val="24"/>
              </w:rPr>
              <w:tab/>
            </w:r>
            <w:r w:rsidRPr="00110930">
              <w:rPr>
                <w:rFonts w:ascii="Arial" w:hAnsi="Arial" w:cs="Arial"/>
                <w:sz w:val="24"/>
                <w:szCs w:val="24"/>
              </w:rPr>
              <w:tab/>
              <w:t xml:space="preserve">               </w:t>
            </w:r>
          </w:p>
          <w:p w:rsidR="009B0E51" w:rsidRPr="00110930" w:rsidRDefault="009B0E51" w:rsidP="009B0E51">
            <w:pPr>
              <w:rPr>
                <w:rFonts w:ascii="Arial" w:hAnsi="Arial" w:cs="Arial"/>
                <w:sz w:val="24"/>
                <w:szCs w:val="24"/>
              </w:rPr>
            </w:pPr>
            <w:r w:rsidRPr="00110930">
              <w:rPr>
                <w:rFonts w:ascii="Arial" w:hAnsi="Arial" w:cs="Arial"/>
                <w:sz w:val="24"/>
                <w:szCs w:val="24"/>
              </w:rPr>
              <w:t>9.4. Basit Doğrusal Regresyon Analizi</w:t>
            </w:r>
          </w:p>
          <w:p w:rsidR="009B0E51" w:rsidRPr="00110930" w:rsidRDefault="009B0E51" w:rsidP="009B0E51">
            <w:pPr>
              <w:rPr>
                <w:rFonts w:ascii="Arial" w:hAnsi="Arial" w:cs="Arial"/>
                <w:sz w:val="24"/>
                <w:szCs w:val="24"/>
              </w:rPr>
            </w:pPr>
            <w:r w:rsidRPr="00110930">
              <w:rPr>
                <w:rFonts w:ascii="Arial" w:hAnsi="Arial" w:cs="Arial"/>
                <w:sz w:val="24"/>
                <w:szCs w:val="24"/>
              </w:rPr>
              <w:t>9.4.1. Parametrelerin En Küçük Kareler Tahmini (EKK)</w:t>
            </w:r>
          </w:p>
          <w:p w:rsidR="00F300E3" w:rsidRPr="00110930" w:rsidRDefault="009B0E51" w:rsidP="009B0E51">
            <w:pPr>
              <w:rPr>
                <w:rFonts w:ascii="Arial" w:hAnsi="Arial" w:cs="Arial"/>
                <w:sz w:val="24"/>
                <w:szCs w:val="24"/>
              </w:rPr>
            </w:pPr>
            <w:r w:rsidRPr="00110930">
              <w:rPr>
                <w:rFonts w:ascii="Arial" w:hAnsi="Arial" w:cs="Arial"/>
                <w:sz w:val="24"/>
                <w:szCs w:val="24"/>
              </w:rPr>
              <w:t xml:space="preserve">9.5. </w:t>
            </w:r>
            <w:proofErr w:type="spellStart"/>
            <w:r w:rsidRPr="00110930">
              <w:rPr>
                <w:rFonts w:ascii="Arial" w:hAnsi="Arial" w:cs="Arial"/>
                <w:sz w:val="24"/>
                <w:szCs w:val="24"/>
              </w:rPr>
              <w:t>Eğrisel</w:t>
            </w:r>
            <w:proofErr w:type="spellEnd"/>
            <w:r w:rsidRPr="00110930">
              <w:rPr>
                <w:rFonts w:ascii="Arial" w:hAnsi="Arial" w:cs="Arial"/>
                <w:sz w:val="24"/>
                <w:szCs w:val="24"/>
              </w:rPr>
              <w:t xml:space="preserve"> Regresyon Modelleri</w:t>
            </w:r>
          </w:p>
        </w:tc>
        <w:tc>
          <w:tcPr>
            <w:tcW w:w="740" w:type="dxa"/>
          </w:tcPr>
          <w:p w:rsidR="004E0590" w:rsidRPr="00110930" w:rsidRDefault="00086CD1" w:rsidP="00A6254F">
            <w:pPr>
              <w:jc w:val="center"/>
              <w:rPr>
                <w:rFonts w:ascii="Arial" w:hAnsi="Arial" w:cs="Arial"/>
                <w:sz w:val="24"/>
                <w:szCs w:val="24"/>
              </w:rPr>
            </w:pPr>
            <w:r w:rsidRPr="00110930">
              <w:rPr>
                <w:rFonts w:ascii="Arial" w:hAnsi="Arial" w:cs="Arial"/>
                <w:sz w:val="24"/>
                <w:szCs w:val="24"/>
              </w:rPr>
              <w:t>3</w:t>
            </w:r>
          </w:p>
          <w:p w:rsidR="00334CD6" w:rsidRPr="00110930" w:rsidRDefault="006C4EA4" w:rsidP="00A6254F">
            <w:pPr>
              <w:jc w:val="center"/>
              <w:rPr>
                <w:rFonts w:ascii="Arial" w:hAnsi="Arial" w:cs="Arial"/>
                <w:sz w:val="24"/>
                <w:szCs w:val="24"/>
              </w:rPr>
            </w:pPr>
            <w:r>
              <w:rPr>
                <w:rFonts w:ascii="Arial" w:hAnsi="Arial" w:cs="Arial"/>
                <w:sz w:val="24"/>
                <w:szCs w:val="24"/>
              </w:rPr>
              <w:t>6</w:t>
            </w:r>
          </w:p>
          <w:p w:rsidR="00334CD6" w:rsidRPr="00110930" w:rsidRDefault="006C4EA4" w:rsidP="00A6254F">
            <w:pPr>
              <w:jc w:val="center"/>
              <w:rPr>
                <w:rFonts w:ascii="Arial" w:hAnsi="Arial" w:cs="Arial"/>
                <w:sz w:val="24"/>
                <w:szCs w:val="24"/>
              </w:rPr>
            </w:pPr>
            <w:r>
              <w:rPr>
                <w:rFonts w:ascii="Arial" w:hAnsi="Arial" w:cs="Arial"/>
                <w:sz w:val="24"/>
                <w:szCs w:val="24"/>
              </w:rPr>
              <w:t>8</w:t>
            </w:r>
          </w:p>
          <w:p w:rsidR="00086CD1" w:rsidRPr="00110930" w:rsidRDefault="00576E87" w:rsidP="00334CD6">
            <w:pPr>
              <w:jc w:val="center"/>
              <w:rPr>
                <w:rFonts w:ascii="Arial" w:hAnsi="Arial" w:cs="Arial"/>
                <w:sz w:val="24"/>
                <w:szCs w:val="24"/>
              </w:rPr>
            </w:pPr>
            <w:r>
              <w:rPr>
                <w:rFonts w:ascii="Arial" w:hAnsi="Arial" w:cs="Arial"/>
                <w:sz w:val="24"/>
                <w:szCs w:val="24"/>
              </w:rPr>
              <w:t>10</w:t>
            </w:r>
          </w:p>
          <w:p w:rsidR="00F300E3" w:rsidRDefault="009E4C38" w:rsidP="00576E87">
            <w:pPr>
              <w:jc w:val="center"/>
              <w:rPr>
                <w:rFonts w:ascii="Arial" w:hAnsi="Arial" w:cs="Arial"/>
                <w:sz w:val="24"/>
                <w:szCs w:val="24"/>
              </w:rPr>
            </w:pPr>
            <w:r w:rsidRPr="00110930">
              <w:rPr>
                <w:rFonts w:ascii="Arial" w:hAnsi="Arial" w:cs="Arial"/>
                <w:sz w:val="24"/>
                <w:szCs w:val="24"/>
              </w:rPr>
              <w:t>1</w:t>
            </w:r>
            <w:r w:rsidR="00576E87">
              <w:rPr>
                <w:rFonts w:ascii="Arial" w:hAnsi="Arial" w:cs="Arial"/>
                <w:sz w:val="24"/>
                <w:szCs w:val="24"/>
              </w:rPr>
              <w:t>1</w:t>
            </w:r>
          </w:p>
          <w:p w:rsidR="003C7EF1" w:rsidRPr="00110930" w:rsidRDefault="003C7EF1" w:rsidP="00576E87">
            <w:pPr>
              <w:jc w:val="center"/>
              <w:rPr>
                <w:rFonts w:ascii="Arial" w:hAnsi="Arial" w:cs="Arial"/>
                <w:sz w:val="24"/>
                <w:szCs w:val="24"/>
              </w:rPr>
            </w:pPr>
            <w:r>
              <w:rPr>
                <w:rFonts w:ascii="Arial" w:hAnsi="Arial" w:cs="Arial"/>
                <w:sz w:val="24"/>
                <w:szCs w:val="24"/>
              </w:rPr>
              <w:t>21</w:t>
            </w:r>
          </w:p>
        </w:tc>
      </w:tr>
    </w:tbl>
    <w:p w:rsidR="00114454" w:rsidRPr="00110930" w:rsidRDefault="00114454" w:rsidP="003B4490">
      <w:pPr>
        <w:rPr>
          <w:rFonts w:ascii="Arial" w:hAnsi="Arial" w:cs="Arial"/>
          <w:sz w:val="24"/>
          <w:szCs w:val="24"/>
        </w:rPr>
      </w:pPr>
    </w:p>
    <w:p w:rsidR="00681007" w:rsidRPr="00110930" w:rsidRDefault="00681007" w:rsidP="003B4490">
      <w:pPr>
        <w:spacing w:line="240" w:lineRule="auto"/>
        <w:rPr>
          <w:rFonts w:ascii="Arial" w:hAnsi="Arial" w:cs="Arial"/>
          <w:sz w:val="24"/>
          <w:szCs w:val="24"/>
        </w:rPr>
      </w:pPr>
    </w:p>
    <w:p w:rsidR="006C3AD3" w:rsidRPr="00110930" w:rsidRDefault="006C3AD3" w:rsidP="003B4490">
      <w:pPr>
        <w:rPr>
          <w:rFonts w:ascii="Arial" w:hAnsi="Arial" w:cs="Arial"/>
          <w:sz w:val="24"/>
          <w:szCs w:val="24"/>
        </w:rPr>
      </w:pPr>
    </w:p>
    <w:p w:rsidR="006C3AD3" w:rsidRPr="00110930" w:rsidRDefault="006C3AD3" w:rsidP="003B4490">
      <w:pPr>
        <w:rPr>
          <w:rFonts w:ascii="Arial" w:hAnsi="Arial" w:cs="Arial"/>
          <w:sz w:val="24"/>
          <w:szCs w:val="24"/>
        </w:rPr>
      </w:pPr>
    </w:p>
    <w:p w:rsidR="00A6254F" w:rsidRPr="00110930" w:rsidRDefault="00A6254F" w:rsidP="003B4490">
      <w:pPr>
        <w:rPr>
          <w:rFonts w:ascii="Arial" w:hAnsi="Arial" w:cs="Arial"/>
          <w:sz w:val="24"/>
          <w:szCs w:val="24"/>
        </w:rPr>
      </w:pPr>
    </w:p>
    <w:p w:rsidR="00A6254F" w:rsidRPr="00110930" w:rsidRDefault="00A6254F" w:rsidP="003B4490">
      <w:pPr>
        <w:rPr>
          <w:rFonts w:ascii="Arial" w:hAnsi="Arial" w:cs="Arial"/>
          <w:sz w:val="24"/>
          <w:szCs w:val="24"/>
        </w:rPr>
      </w:pPr>
    </w:p>
    <w:p w:rsidR="00A6254F" w:rsidRPr="00110930" w:rsidRDefault="00A6254F" w:rsidP="003B4490">
      <w:pPr>
        <w:rPr>
          <w:rFonts w:ascii="Arial" w:hAnsi="Arial" w:cs="Arial"/>
          <w:sz w:val="24"/>
          <w:szCs w:val="24"/>
        </w:rPr>
      </w:pPr>
    </w:p>
    <w:p w:rsidR="00A6254F" w:rsidRPr="00110930" w:rsidRDefault="00A6254F" w:rsidP="003B4490">
      <w:pPr>
        <w:rPr>
          <w:rFonts w:ascii="Arial" w:hAnsi="Arial" w:cs="Arial"/>
          <w:sz w:val="24"/>
          <w:szCs w:val="24"/>
        </w:rPr>
      </w:pPr>
    </w:p>
    <w:p w:rsidR="00A6254F" w:rsidRPr="00110930" w:rsidRDefault="00A6254F" w:rsidP="003B4490">
      <w:pPr>
        <w:rPr>
          <w:rFonts w:ascii="Arial" w:hAnsi="Arial" w:cs="Arial"/>
          <w:sz w:val="24"/>
          <w:szCs w:val="24"/>
        </w:rPr>
      </w:pPr>
    </w:p>
    <w:p w:rsidR="00086CD1" w:rsidRPr="00110930" w:rsidRDefault="00086CD1" w:rsidP="003B4490">
      <w:pPr>
        <w:rPr>
          <w:rFonts w:ascii="Arial" w:hAnsi="Arial" w:cs="Arial"/>
          <w:sz w:val="24"/>
          <w:szCs w:val="24"/>
        </w:rPr>
      </w:pPr>
    </w:p>
    <w:p w:rsidR="00086CD1" w:rsidRPr="00110930" w:rsidRDefault="00086CD1" w:rsidP="003B4490">
      <w:pPr>
        <w:rPr>
          <w:rFonts w:ascii="Arial" w:hAnsi="Arial" w:cs="Arial"/>
          <w:sz w:val="24"/>
          <w:szCs w:val="24"/>
        </w:rPr>
      </w:pPr>
    </w:p>
    <w:p w:rsidR="00086CD1" w:rsidRPr="00110930" w:rsidRDefault="00086CD1" w:rsidP="003B4490">
      <w:pPr>
        <w:rPr>
          <w:rFonts w:ascii="Arial" w:hAnsi="Arial" w:cs="Arial"/>
          <w:sz w:val="24"/>
          <w:szCs w:val="24"/>
        </w:rPr>
      </w:pPr>
    </w:p>
    <w:p w:rsidR="00086CD1" w:rsidRPr="00110930" w:rsidRDefault="00086CD1" w:rsidP="003B4490">
      <w:pPr>
        <w:rPr>
          <w:rFonts w:ascii="Arial" w:hAnsi="Arial" w:cs="Arial"/>
          <w:sz w:val="24"/>
          <w:szCs w:val="24"/>
        </w:rPr>
      </w:pPr>
    </w:p>
    <w:p w:rsidR="00086CD1" w:rsidRPr="00110930" w:rsidRDefault="00086CD1" w:rsidP="003B4490">
      <w:pPr>
        <w:rPr>
          <w:rFonts w:ascii="Arial" w:hAnsi="Arial" w:cs="Arial"/>
          <w:sz w:val="24"/>
          <w:szCs w:val="24"/>
        </w:rPr>
      </w:pPr>
    </w:p>
    <w:p w:rsidR="009B0E51" w:rsidRPr="00110930" w:rsidRDefault="009B0E51" w:rsidP="003B4490">
      <w:pPr>
        <w:rPr>
          <w:rFonts w:ascii="Arial" w:hAnsi="Arial" w:cs="Arial"/>
          <w:sz w:val="24"/>
          <w:szCs w:val="24"/>
        </w:rPr>
      </w:pPr>
    </w:p>
    <w:p w:rsidR="009B0E51" w:rsidRPr="00110930" w:rsidRDefault="009B0E51" w:rsidP="009B0E51">
      <w:pPr>
        <w:pStyle w:val="Balk2"/>
        <w:rPr>
          <w:iCs/>
        </w:rPr>
      </w:pPr>
      <w:r w:rsidRPr="00110930">
        <w:rPr>
          <w:iCs/>
        </w:rPr>
        <w:lastRenderedPageBreak/>
        <w:t>9.1. KORELASYON</w:t>
      </w:r>
    </w:p>
    <w:p w:rsidR="009B0E51" w:rsidRPr="00110930" w:rsidRDefault="009B0E51" w:rsidP="006C4EA4">
      <w:pPr>
        <w:pStyle w:val="NormalWeb"/>
        <w:ind w:firstLine="576"/>
        <w:jc w:val="both"/>
        <w:rPr>
          <w:rFonts w:ascii="Arial" w:hAnsi="Arial" w:cs="Arial"/>
          <w:bCs/>
          <w:iCs/>
        </w:rPr>
      </w:pPr>
      <w:r w:rsidRPr="00110930">
        <w:rPr>
          <w:rFonts w:ascii="Arial" w:hAnsi="Arial" w:cs="Arial"/>
          <w:bCs/>
          <w:iCs/>
        </w:rPr>
        <w:t>Korelasyon analizinde iki veya daha çok sayıda değişken arasında bir ilişki bulunup bulunmadığı, eğer varsa bu ilişkinin derecesi ve fonksiyonel şekli belirlenmeye çalışılır. Örneğin reklamların satışı arttırdığı şeklinde bir düşünce yaygındır. Ancak satışların artışı sadece reklamlar ile açıklanamaz. Nüfus artışı, moda, fiyat rakiplerle rekabet satışları etkileyen diğer nedenler olarak düşünülebilir. Öyle ise reklamlar ile satış arasında ilişkinin olup olmadığı incelenmelidir.</w:t>
      </w:r>
    </w:p>
    <w:p w:rsidR="009B0E51" w:rsidRPr="00110930" w:rsidRDefault="009B0E51" w:rsidP="006C4EA4">
      <w:pPr>
        <w:pStyle w:val="NormalWeb"/>
        <w:ind w:firstLine="576"/>
        <w:jc w:val="both"/>
        <w:rPr>
          <w:rFonts w:ascii="Arial" w:hAnsi="Arial" w:cs="Arial"/>
          <w:bCs/>
          <w:iCs/>
        </w:rPr>
      </w:pPr>
      <w:r w:rsidRPr="00110930">
        <w:rPr>
          <w:rFonts w:ascii="Arial" w:hAnsi="Arial" w:cs="Arial"/>
          <w:bCs/>
          <w:iCs/>
        </w:rPr>
        <w:t>Bir değişkenin değeri artarken diğer değişkenin değeri düzenli artıyor veya eksiliyorsa iki değişken</w:t>
      </w:r>
      <w:r w:rsidRPr="00110930">
        <w:rPr>
          <w:rFonts w:ascii="Arial" w:hAnsi="Arial" w:cs="Arial"/>
          <w:bCs/>
          <w:i/>
          <w:iCs/>
        </w:rPr>
        <w:t xml:space="preserve"> </w:t>
      </w:r>
      <w:r w:rsidRPr="00110930">
        <w:rPr>
          <w:rFonts w:ascii="Arial" w:hAnsi="Arial" w:cs="Arial"/>
          <w:bCs/>
          <w:iCs/>
        </w:rPr>
        <w:t>arasındaki ilişki doğrusaldır. İlişki grafik üzerinden de incelenebilir.</w:t>
      </w: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119"/>
        <w:gridCol w:w="3103"/>
        <w:gridCol w:w="2970"/>
      </w:tblGrid>
      <w:tr w:rsidR="009B0E51" w:rsidRPr="00110930" w:rsidTr="000034AF">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B0E51" w:rsidRPr="00110930" w:rsidRDefault="009B0E51" w:rsidP="000034AF">
            <w:pPr>
              <w:pStyle w:val="NormalWeb"/>
              <w:jc w:val="both"/>
              <w:rPr>
                <w:rFonts w:ascii="Arial" w:hAnsi="Arial" w:cs="Arial"/>
              </w:rPr>
            </w:pPr>
            <w:r w:rsidRPr="00110930">
              <w:rPr>
                <w:rFonts w:ascii="Arial" w:hAnsi="Arial" w:cs="Arial"/>
                <w:noProof/>
                <w:lang w:eastAsia="tr-TR"/>
              </w:rPr>
              <w:drawing>
                <wp:inline distT="0" distB="0" distL="0" distR="0">
                  <wp:extent cx="1581150" cy="1495425"/>
                  <wp:effectExtent l="19050" t="0" r="0" b="0"/>
                  <wp:docPr id="1" name="Resim 1" descr="istati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tati41"/>
                          <pic:cNvPicPr>
                            <a:picLocks noChangeAspect="1" noChangeArrowheads="1"/>
                          </pic:cNvPicPr>
                        </pic:nvPicPr>
                        <pic:blipFill>
                          <a:blip r:embed="rId8" cstate="print"/>
                          <a:srcRect/>
                          <a:stretch>
                            <a:fillRect/>
                          </a:stretch>
                        </pic:blipFill>
                        <pic:spPr bwMode="auto">
                          <a:xfrm>
                            <a:off x="0" y="0"/>
                            <a:ext cx="1581150" cy="1495425"/>
                          </a:xfrm>
                          <a:prstGeom prst="rect">
                            <a:avLst/>
                          </a:prstGeom>
                          <a:noFill/>
                          <a:ln w="9525">
                            <a:noFill/>
                            <a:miter lim="800000"/>
                            <a:headEnd/>
                            <a:tailEnd/>
                          </a:ln>
                        </pic:spPr>
                      </pic:pic>
                    </a:graphicData>
                  </a:graphic>
                </wp:inline>
              </w:drawing>
            </w:r>
            <w:r w:rsidRPr="00110930">
              <w:rPr>
                <w:rFonts w:ascii="Arial" w:hAnsi="Arial" w:cs="Arial"/>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B0E51" w:rsidRPr="00110930" w:rsidRDefault="009B0E51" w:rsidP="000034AF">
            <w:pPr>
              <w:pStyle w:val="NormalWeb"/>
              <w:jc w:val="both"/>
              <w:rPr>
                <w:rFonts w:ascii="Arial" w:hAnsi="Arial" w:cs="Arial"/>
              </w:rPr>
            </w:pPr>
            <w:r w:rsidRPr="00110930">
              <w:rPr>
                <w:rFonts w:ascii="Arial" w:hAnsi="Arial" w:cs="Arial"/>
                <w:noProof/>
                <w:lang w:eastAsia="tr-TR"/>
              </w:rPr>
              <w:drawing>
                <wp:inline distT="0" distB="0" distL="0" distR="0">
                  <wp:extent cx="1581150" cy="1485900"/>
                  <wp:effectExtent l="19050" t="0" r="0" b="0"/>
                  <wp:docPr id="2" name="Resim 2" descr="istati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tati42"/>
                          <pic:cNvPicPr>
                            <a:picLocks noChangeAspect="1" noChangeArrowheads="1"/>
                          </pic:cNvPicPr>
                        </pic:nvPicPr>
                        <pic:blipFill>
                          <a:blip r:embed="rId9" cstate="print"/>
                          <a:srcRect/>
                          <a:stretch>
                            <a:fillRect/>
                          </a:stretch>
                        </pic:blipFill>
                        <pic:spPr bwMode="auto">
                          <a:xfrm>
                            <a:off x="0" y="0"/>
                            <a:ext cx="1581150" cy="1485900"/>
                          </a:xfrm>
                          <a:prstGeom prst="rect">
                            <a:avLst/>
                          </a:prstGeom>
                          <a:noFill/>
                          <a:ln w="9525">
                            <a:noFill/>
                            <a:miter lim="800000"/>
                            <a:headEnd/>
                            <a:tailEnd/>
                          </a:ln>
                        </pic:spPr>
                      </pic:pic>
                    </a:graphicData>
                  </a:graphic>
                </wp:inline>
              </w:drawing>
            </w:r>
            <w:r w:rsidRPr="00110930">
              <w:rPr>
                <w:rFonts w:ascii="Arial" w:hAnsi="Arial" w:cs="Arial"/>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B0E51" w:rsidRPr="00110930" w:rsidRDefault="009B0E51" w:rsidP="000034AF">
            <w:pPr>
              <w:pStyle w:val="NormalWeb"/>
              <w:jc w:val="both"/>
              <w:rPr>
                <w:rFonts w:ascii="Arial" w:hAnsi="Arial" w:cs="Arial"/>
              </w:rPr>
            </w:pPr>
            <w:r w:rsidRPr="00110930">
              <w:rPr>
                <w:rFonts w:ascii="Arial" w:hAnsi="Arial" w:cs="Arial"/>
                <w:noProof/>
                <w:lang w:eastAsia="tr-TR"/>
              </w:rPr>
              <w:drawing>
                <wp:inline distT="0" distB="0" distL="0" distR="0">
                  <wp:extent cx="1581150" cy="1495425"/>
                  <wp:effectExtent l="19050" t="0" r="0" b="0"/>
                  <wp:docPr id="3" name="Resim 3" descr="istati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tati43"/>
                          <pic:cNvPicPr>
                            <a:picLocks noChangeAspect="1" noChangeArrowheads="1"/>
                          </pic:cNvPicPr>
                        </pic:nvPicPr>
                        <pic:blipFill>
                          <a:blip r:embed="rId10" cstate="print"/>
                          <a:srcRect/>
                          <a:stretch>
                            <a:fillRect/>
                          </a:stretch>
                        </pic:blipFill>
                        <pic:spPr bwMode="auto">
                          <a:xfrm>
                            <a:off x="0" y="0"/>
                            <a:ext cx="1581150" cy="1495425"/>
                          </a:xfrm>
                          <a:prstGeom prst="rect">
                            <a:avLst/>
                          </a:prstGeom>
                          <a:noFill/>
                          <a:ln w="9525">
                            <a:noFill/>
                            <a:miter lim="800000"/>
                            <a:headEnd/>
                            <a:tailEnd/>
                          </a:ln>
                        </pic:spPr>
                      </pic:pic>
                    </a:graphicData>
                  </a:graphic>
                </wp:inline>
              </w:drawing>
            </w:r>
            <w:r w:rsidRPr="00110930">
              <w:rPr>
                <w:rFonts w:ascii="Arial" w:hAnsi="Arial" w:cs="Arial"/>
              </w:rPr>
              <w:t xml:space="preserve">  </w:t>
            </w:r>
          </w:p>
        </w:tc>
      </w:tr>
      <w:tr w:rsidR="009B0E51" w:rsidRPr="00110930" w:rsidTr="000034AF">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B0E51" w:rsidRPr="00110930" w:rsidRDefault="009B0E51" w:rsidP="000034AF">
            <w:pPr>
              <w:pStyle w:val="NormalWeb"/>
              <w:jc w:val="both"/>
              <w:rPr>
                <w:rFonts w:ascii="Arial" w:hAnsi="Arial" w:cs="Arial"/>
              </w:rPr>
            </w:pPr>
            <w:r w:rsidRPr="00110930">
              <w:rPr>
                <w:rFonts w:ascii="Arial" w:hAnsi="Arial" w:cs="Arial"/>
              </w:rPr>
              <w:t xml:space="preserve">Korelasyon=+1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B0E51" w:rsidRPr="00110930" w:rsidRDefault="009B0E51" w:rsidP="000034AF">
            <w:pPr>
              <w:pStyle w:val="NormalWeb"/>
              <w:jc w:val="both"/>
              <w:rPr>
                <w:rFonts w:ascii="Arial" w:hAnsi="Arial" w:cs="Arial"/>
              </w:rPr>
            </w:pPr>
            <w:r w:rsidRPr="00110930">
              <w:rPr>
                <w:rFonts w:ascii="Arial" w:hAnsi="Arial" w:cs="Arial"/>
              </w:rPr>
              <w:t xml:space="preserve"> Korelasyon=-1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B0E51" w:rsidRPr="00110930" w:rsidRDefault="009B0E51" w:rsidP="000034AF">
            <w:pPr>
              <w:pStyle w:val="NormalWeb"/>
              <w:jc w:val="both"/>
              <w:rPr>
                <w:rFonts w:ascii="Arial" w:hAnsi="Arial" w:cs="Arial"/>
              </w:rPr>
            </w:pPr>
            <w:r w:rsidRPr="00110930">
              <w:rPr>
                <w:rFonts w:ascii="Arial" w:hAnsi="Arial" w:cs="Arial"/>
              </w:rPr>
              <w:t xml:space="preserve"> Korelasyon=0 </w:t>
            </w:r>
          </w:p>
        </w:tc>
      </w:tr>
    </w:tbl>
    <w:p w:rsidR="009B0E51" w:rsidRPr="00110930" w:rsidRDefault="009B0E51" w:rsidP="009B0E51">
      <w:pPr>
        <w:rPr>
          <w:rFonts w:ascii="Arial" w:hAnsi="Arial" w:cs="Arial"/>
          <w:sz w:val="24"/>
          <w:szCs w:val="24"/>
        </w:rPr>
      </w:pPr>
    </w:p>
    <w:p w:rsidR="003760E2" w:rsidRDefault="003760E2" w:rsidP="003760E2">
      <w:pPr>
        <w:pStyle w:val="NormalWeb"/>
        <w:jc w:val="both"/>
        <w:rPr>
          <w:rFonts w:ascii="Arial" w:hAnsi="Arial" w:cs="Arial"/>
          <w:bCs/>
          <w:iCs/>
        </w:rPr>
      </w:pPr>
      <w:r w:rsidRPr="00110930">
        <w:rPr>
          <w:rFonts w:ascii="Arial" w:hAnsi="Arial" w:cs="Arial"/>
          <w:bCs/>
          <w:iCs/>
        </w:rPr>
        <w:t xml:space="preserve">Doğrusal </w:t>
      </w:r>
      <w:proofErr w:type="gramStart"/>
      <w:r w:rsidRPr="00110930">
        <w:rPr>
          <w:rFonts w:ascii="Arial" w:hAnsi="Arial" w:cs="Arial"/>
          <w:bCs/>
          <w:iCs/>
        </w:rPr>
        <w:t>korelasyonun</w:t>
      </w:r>
      <w:proofErr w:type="gramEnd"/>
      <w:r w:rsidRPr="00110930">
        <w:rPr>
          <w:rFonts w:ascii="Arial" w:hAnsi="Arial" w:cs="Arial"/>
          <w:bCs/>
          <w:iCs/>
        </w:rPr>
        <w:t xml:space="preserve"> hesaplanmasında </w:t>
      </w:r>
      <w:proofErr w:type="spellStart"/>
      <w:r w:rsidRPr="00110930">
        <w:rPr>
          <w:rFonts w:ascii="Arial" w:hAnsi="Arial" w:cs="Arial"/>
          <w:bCs/>
          <w:iCs/>
        </w:rPr>
        <w:t>Pearson</w:t>
      </w:r>
      <w:proofErr w:type="spellEnd"/>
      <w:r w:rsidRPr="00110930">
        <w:rPr>
          <w:rFonts w:ascii="Arial" w:hAnsi="Arial" w:cs="Arial"/>
          <w:bCs/>
          <w:iCs/>
        </w:rPr>
        <w:t xml:space="preserve"> Momentler Çarpımı korelasyonu kullanılır. Bu formülün uygulanabilmesi için veriler en az aralıklı ölçekle toplanmalı ve süreklilik gösteren nicel bir değişken olmalıdır.</w:t>
      </w:r>
    </w:p>
    <w:p w:rsidR="006C4EA4" w:rsidRPr="00110930" w:rsidRDefault="006C4EA4" w:rsidP="003760E2">
      <w:pPr>
        <w:pStyle w:val="NormalWeb"/>
        <w:jc w:val="both"/>
        <w:rPr>
          <w:rFonts w:ascii="Arial" w:hAnsi="Arial" w:cs="Arial"/>
          <w:bCs/>
          <w:iCs/>
        </w:rPr>
      </w:pPr>
    </w:p>
    <w:p w:rsidR="003760E2" w:rsidRPr="00110930" w:rsidRDefault="006C4EA4" w:rsidP="003760E2">
      <w:pPr>
        <w:pStyle w:val="NormalWeb"/>
        <w:jc w:val="center"/>
        <w:rPr>
          <w:rFonts w:ascii="Arial" w:hAnsi="Arial" w:cs="Arial"/>
          <w:bCs/>
          <w:i/>
          <w:iCs/>
          <w:u w:val="single"/>
        </w:rPr>
      </w:pPr>
      <w:r w:rsidRPr="00110930">
        <w:rPr>
          <w:rFonts w:ascii="Arial" w:hAnsi="Arial" w:cs="Arial"/>
          <w:bCs/>
          <w:iCs/>
          <w:position w:val="-78"/>
        </w:rPr>
        <w:object w:dxaOrig="390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5pt;height:83.25pt" o:ole="" fillcolor="#9cf">
            <v:imagedata r:id="rId11" o:title=""/>
          </v:shape>
          <o:OLEObject Type="Embed" ProgID="Equation.3" ShapeID="_x0000_i1025" DrawAspect="Content" ObjectID="_1473758107" r:id="rId12"/>
        </w:object>
      </w:r>
    </w:p>
    <w:p w:rsidR="006C4EA4" w:rsidRDefault="006C4EA4" w:rsidP="003760E2">
      <w:pPr>
        <w:pStyle w:val="NormalWeb"/>
        <w:jc w:val="both"/>
        <w:rPr>
          <w:rFonts w:ascii="Arial" w:hAnsi="Arial" w:cs="Arial"/>
          <w:bCs/>
          <w:iCs/>
        </w:rPr>
      </w:pPr>
    </w:p>
    <w:p w:rsidR="003760E2" w:rsidRPr="00110930" w:rsidRDefault="003760E2" w:rsidP="006C4EA4">
      <w:pPr>
        <w:pStyle w:val="NormalWeb"/>
        <w:ind w:firstLine="708"/>
        <w:jc w:val="both"/>
        <w:rPr>
          <w:rFonts w:ascii="Arial" w:hAnsi="Arial" w:cs="Arial"/>
          <w:bCs/>
          <w:iCs/>
        </w:rPr>
      </w:pPr>
      <w:r w:rsidRPr="00110930">
        <w:rPr>
          <w:rFonts w:ascii="Arial" w:hAnsi="Arial" w:cs="Arial"/>
          <w:bCs/>
          <w:iCs/>
        </w:rPr>
        <w:t>Korelasyon katsayısının değeri -1 ile +1 arasında değişir. Sonucun +1 çıkması iki değişken arasında kuvvetli olumlu ilişkinin bulunduğunu, -1 ise kuvvetli olumsuz ilişkinin bulunduğunu gösterir. Korelasyon katsayısı 0 'a yaklaştıkça ilişkinin kuvveti zayıflar, sıfır ise iki değişken arasında ilişkinin olmadığını gösterir.</w:t>
      </w:r>
    </w:p>
    <w:p w:rsidR="003760E2" w:rsidRPr="00110930" w:rsidRDefault="003760E2" w:rsidP="003760E2">
      <w:pPr>
        <w:pStyle w:val="NormalWeb"/>
        <w:jc w:val="both"/>
        <w:rPr>
          <w:rFonts w:ascii="Arial" w:hAnsi="Arial" w:cs="Arial"/>
          <w:bCs/>
          <w:iCs/>
        </w:rPr>
      </w:pPr>
    </w:p>
    <w:p w:rsidR="003760E2" w:rsidRPr="006C4EA4" w:rsidRDefault="003760E2" w:rsidP="003760E2">
      <w:pPr>
        <w:pStyle w:val="NormalWeb"/>
        <w:jc w:val="both"/>
        <w:rPr>
          <w:rFonts w:ascii="Arial" w:hAnsi="Arial" w:cs="Arial"/>
          <w:b/>
          <w:bCs/>
          <w:iCs/>
          <w:u w:val="single"/>
        </w:rPr>
      </w:pPr>
      <w:r w:rsidRPr="006C4EA4">
        <w:rPr>
          <w:rFonts w:ascii="Arial" w:hAnsi="Arial" w:cs="Arial"/>
          <w:b/>
          <w:bCs/>
          <w:iCs/>
          <w:u w:val="single"/>
        </w:rPr>
        <w:t>Korelasyon katsayısının önem denetimi:</w:t>
      </w:r>
    </w:p>
    <w:p w:rsidR="006C4EA4" w:rsidRDefault="003760E2" w:rsidP="006C4EA4">
      <w:pPr>
        <w:ind w:firstLine="708"/>
        <w:jc w:val="both"/>
        <w:rPr>
          <w:rFonts w:ascii="Arial" w:hAnsi="Arial" w:cs="Arial"/>
          <w:sz w:val="24"/>
          <w:szCs w:val="24"/>
        </w:rPr>
      </w:pPr>
      <w:r w:rsidRPr="00110930">
        <w:rPr>
          <w:rFonts w:ascii="Arial" w:hAnsi="Arial" w:cs="Arial"/>
          <w:sz w:val="24"/>
          <w:szCs w:val="24"/>
        </w:rPr>
        <w:t xml:space="preserve">Hesaplanmış olan </w:t>
      </w:r>
      <w:proofErr w:type="gramStart"/>
      <w:r w:rsidRPr="00110930">
        <w:rPr>
          <w:rFonts w:ascii="Arial" w:hAnsi="Arial" w:cs="Arial"/>
          <w:sz w:val="24"/>
          <w:szCs w:val="24"/>
        </w:rPr>
        <w:t>korelasyon</w:t>
      </w:r>
      <w:proofErr w:type="gramEnd"/>
      <w:r w:rsidRPr="00110930">
        <w:rPr>
          <w:rFonts w:ascii="Arial" w:hAnsi="Arial" w:cs="Arial"/>
          <w:sz w:val="24"/>
          <w:szCs w:val="24"/>
        </w:rPr>
        <w:t xml:space="preserve"> katsayısının tesadüfi mi yoksa gerçek bir ilişkiyi mi gösterdiğinin belirlenmesi için denetlenmesi gerekir. Denetim için kurulan </w:t>
      </w:r>
      <w:proofErr w:type="gramStart"/>
      <w:r w:rsidRPr="00110930">
        <w:rPr>
          <w:rFonts w:ascii="Arial" w:hAnsi="Arial" w:cs="Arial"/>
          <w:sz w:val="24"/>
          <w:szCs w:val="24"/>
        </w:rPr>
        <w:t xml:space="preserve">hipotezler  </w:t>
      </w:r>
      <w:r w:rsidR="006C4EA4">
        <w:rPr>
          <w:rFonts w:ascii="Arial" w:hAnsi="Arial" w:cs="Arial"/>
          <w:sz w:val="24"/>
          <w:szCs w:val="24"/>
        </w:rPr>
        <w:t>aşağıdaki</w:t>
      </w:r>
      <w:proofErr w:type="gramEnd"/>
      <w:r w:rsidR="006C4EA4">
        <w:rPr>
          <w:rFonts w:ascii="Arial" w:hAnsi="Arial" w:cs="Arial"/>
          <w:sz w:val="24"/>
          <w:szCs w:val="24"/>
        </w:rPr>
        <w:t xml:space="preserve"> gibidir. </w:t>
      </w:r>
      <w:r w:rsidRPr="00110930">
        <w:rPr>
          <w:rFonts w:ascii="Arial" w:hAnsi="Arial" w:cs="Arial"/>
          <w:sz w:val="24"/>
          <w:szCs w:val="24"/>
        </w:rPr>
        <w:t xml:space="preserve"> </w:t>
      </w:r>
    </w:p>
    <w:p w:rsidR="006C4EA4" w:rsidRDefault="003760E2" w:rsidP="006C4EA4">
      <w:pPr>
        <w:ind w:firstLine="708"/>
        <w:jc w:val="both"/>
        <w:rPr>
          <w:rFonts w:ascii="Arial" w:hAnsi="Arial" w:cs="Arial"/>
          <w:sz w:val="24"/>
          <w:szCs w:val="24"/>
        </w:rPr>
      </w:pPr>
      <w:r w:rsidRPr="00110930">
        <w:rPr>
          <w:rFonts w:ascii="Arial" w:hAnsi="Arial" w:cs="Arial"/>
          <w:sz w:val="24"/>
          <w:szCs w:val="24"/>
        </w:rPr>
        <w:t>H</w:t>
      </w:r>
      <w:r w:rsidRPr="00110930">
        <w:rPr>
          <w:rFonts w:ascii="Arial" w:hAnsi="Arial" w:cs="Arial"/>
          <w:sz w:val="24"/>
          <w:szCs w:val="24"/>
          <w:vertAlign w:val="subscript"/>
        </w:rPr>
        <w:t>0</w:t>
      </w:r>
      <w:r w:rsidRPr="00110930">
        <w:rPr>
          <w:rFonts w:ascii="Arial" w:hAnsi="Arial" w:cs="Arial"/>
          <w:sz w:val="24"/>
          <w:szCs w:val="24"/>
        </w:rPr>
        <w:t xml:space="preserve"> : </w:t>
      </w:r>
      <w:r w:rsidRPr="00110930">
        <w:rPr>
          <w:rFonts w:ascii="Arial" w:hAnsi="Arial" w:cs="Arial"/>
          <w:sz w:val="24"/>
          <w:szCs w:val="24"/>
        </w:rPr>
        <w:sym w:font="Symbol" w:char="F072"/>
      </w:r>
      <w:r w:rsidRPr="00110930">
        <w:rPr>
          <w:rFonts w:ascii="Arial" w:hAnsi="Arial" w:cs="Arial"/>
          <w:sz w:val="24"/>
          <w:szCs w:val="24"/>
        </w:rPr>
        <w:t xml:space="preserve">=0 (doğrusal ilişki yoktur); </w:t>
      </w:r>
    </w:p>
    <w:p w:rsidR="006C4EA4" w:rsidRDefault="003760E2" w:rsidP="006C4EA4">
      <w:pPr>
        <w:ind w:firstLine="708"/>
        <w:jc w:val="both"/>
        <w:rPr>
          <w:rFonts w:ascii="Arial" w:hAnsi="Arial" w:cs="Arial"/>
          <w:sz w:val="24"/>
          <w:szCs w:val="24"/>
        </w:rPr>
      </w:pPr>
      <w:r w:rsidRPr="00110930">
        <w:rPr>
          <w:rFonts w:ascii="Arial" w:hAnsi="Arial" w:cs="Arial"/>
          <w:sz w:val="24"/>
          <w:szCs w:val="24"/>
        </w:rPr>
        <w:lastRenderedPageBreak/>
        <w:t>H</w:t>
      </w:r>
      <w:r w:rsidRPr="00110930">
        <w:rPr>
          <w:rFonts w:ascii="Arial" w:hAnsi="Arial" w:cs="Arial"/>
          <w:sz w:val="24"/>
          <w:szCs w:val="24"/>
          <w:vertAlign w:val="subscript"/>
        </w:rPr>
        <w:t>1</w:t>
      </w:r>
      <w:r w:rsidRPr="00110930">
        <w:rPr>
          <w:rFonts w:ascii="Arial" w:hAnsi="Arial" w:cs="Arial"/>
          <w:sz w:val="24"/>
          <w:szCs w:val="24"/>
        </w:rPr>
        <w:t xml:space="preserve"> : </w:t>
      </w:r>
      <w:r w:rsidRPr="00110930">
        <w:rPr>
          <w:rFonts w:ascii="Arial" w:hAnsi="Arial" w:cs="Arial"/>
          <w:sz w:val="24"/>
          <w:szCs w:val="24"/>
        </w:rPr>
        <w:sym w:font="Symbol" w:char="F072"/>
      </w:r>
      <w:r w:rsidRPr="00110930">
        <w:rPr>
          <w:rFonts w:ascii="Arial" w:hAnsi="Arial" w:cs="Arial"/>
          <w:sz w:val="24"/>
          <w:szCs w:val="24"/>
        </w:rPr>
        <w:t xml:space="preserve">&gt; 0 (doğrusal ilişki vardır) </w:t>
      </w:r>
    </w:p>
    <w:p w:rsidR="006C4EA4" w:rsidRDefault="006C4EA4" w:rsidP="006C4EA4">
      <w:pPr>
        <w:ind w:firstLine="708"/>
        <w:jc w:val="both"/>
        <w:rPr>
          <w:rFonts w:ascii="Arial" w:hAnsi="Arial" w:cs="Arial"/>
          <w:sz w:val="24"/>
          <w:szCs w:val="24"/>
        </w:rPr>
      </w:pPr>
    </w:p>
    <w:p w:rsidR="003760E2" w:rsidRPr="00110930" w:rsidRDefault="003760E2" w:rsidP="006C4EA4">
      <w:pPr>
        <w:ind w:firstLine="708"/>
        <w:jc w:val="both"/>
        <w:rPr>
          <w:rFonts w:ascii="Arial" w:hAnsi="Arial" w:cs="Arial"/>
          <w:bCs/>
          <w:iCs/>
          <w:sz w:val="24"/>
          <w:szCs w:val="24"/>
        </w:rPr>
      </w:pPr>
      <w:r w:rsidRPr="00110930">
        <w:rPr>
          <w:rFonts w:ascii="Arial" w:hAnsi="Arial" w:cs="Arial"/>
          <w:sz w:val="24"/>
          <w:szCs w:val="24"/>
        </w:rPr>
        <w:t xml:space="preserve">Test istatistiği şu formüle </w:t>
      </w:r>
      <w:r w:rsidRPr="00110930">
        <w:rPr>
          <w:rFonts w:ascii="Arial" w:hAnsi="Arial" w:cs="Arial"/>
          <w:bCs/>
          <w:iCs/>
          <w:sz w:val="24"/>
          <w:szCs w:val="24"/>
        </w:rPr>
        <w:t xml:space="preserve">göre hesaplanır, </w:t>
      </w:r>
    </w:p>
    <w:p w:rsidR="003760E2" w:rsidRPr="00110930" w:rsidRDefault="006C4EA4" w:rsidP="003760E2">
      <w:pPr>
        <w:pStyle w:val="NormalWeb"/>
        <w:jc w:val="center"/>
        <w:rPr>
          <w:rFonts w:ascii="Arial" w:hAnsi="Arial" w:cs="Arial"/>
          <w:bCs/>
          <w:i/>
          <w:iCs/>
          <w:u w:val="single"/>
        </w:rPr>
      </w:pPr>
      <w:r w:rsidRPr="00110930">
        <w:rPr>
          <w:rFonts w:ascii="Arial" w:hAnsi="Arial" w:cs="Arial"/>
          <w:bCs/>
          <w:iCs/>
          <w:position w:val="-26"/>
        </w:rPr>
        <w:object w:dxaOrig="1520" w:dyaOrig="700">
          <v:shape id="_x0000_i1026" type="#_x0000_t75" style="width:91.5pt;height:42pt" o:ole="" fillcolor="#fc9">
            <v:imagedata r:id="rId13" o:title=""/>
          </v:shape>
          <o:OLEObject Type="Embed" ProgID="Equation.DSMT4" ShapeID="_x0000_i1026" DrawAspect="Content" ObjectID="_1473758108" r:id="rId14"/>
        </w:object>
      </w:r>
    </w:p>
    <w:p w:rsidR="006C4EA4" w:rsidRDefault="006C4EA4" w:rsidP="003760E2">
      <w:pPr>
        <w:jc w:val="both"/>
        <w:rPr>
          <w:rFonts w:ascii="Arial" w:hAnsi="Arial" w:cs="Arial"/>
          <w:bCs/>
          <w:iCs/>
          <w:sz w:val="24"/>
          <w:szCs w:val="24"/>
        </w:rPr>
      </w:pPr>
    </w:p>
    <w:p w:rsidR="003760E2" w:rsidRPr="00110930" w:rsidRDefault="003760E2" w:rsidP="003760E2">
      <w:pPr>
        <w:jc w:val="both"/>
        <w:rPr>
          <w:rFonts w:ascii="Arial" w:hAnsi="Arial" w:cs="Arial"/>
          <w:sz w:val="24"/>
          <w:szCs w:val="24"/>
        </w:rPr>
      </w:pPr>
      <w:r w:rsidRPr="00110930">
        <w:rPr>
          <w:rFonts w:ascii="Arial" w:hAnsi="Arial" w:cs="Arial"/>
          <w:bCs/>
          <w:iCs/>
          <w:sz w:val="24"/>
          <w:szCs w:val="24"/>
        </w:rPr>
        <w:t>Serbestlik derecesi (</w:t>
      </w:r>
      <w:proofErr w:type="gramStart"/>
      <w:r w:rsidRPr="00110930">
        <w:rPr>
          <w:rFonts w:ascii="Arial" w:hAnsi="Arial" w:cs="Arial"/>
          <w:bCs/>
          <w:iCs/>
          <w:sz w:val="24"/>
          <w:szCs w:val="24"/>
        </w:rPr>
        <w:t>n-2</w:t>
      </w:r>
      <w:proofErr w:type="gramEnd"/>
      <w:r w:rsidRPr="00110930">
        <w:rPr>
          <w:rFonts w:ascii="Arial" w:hAnsi="Arial" w:cs="Arial"/>
          <w:bCs/>
          <w:iCs/>
          <w:sz w:val="24"/>
          <w:szCs w:val="24"/>
        </w:rPr>
        <w:t xml:space="preserve">) olup, n çok büyük olduğunda r’nin yaklaşacağı değeri </w:t>
      </w:r>
      <w:r w:rsidRPr="00110930">
        <w:rPr>
          <w:rFonts w:ascii="Arial" w:hAnsi="Arial" w:cs="Arial"/>
          <w:sz w:val="24"/>
          <w:szCs w:val="24"/>
        </w:rPr>
        <w:sym w:font="Symbol" w:char="F072"/>
      </w:r>
      <w:r w:rsidRPr="00110930">
        <w:rPr>
          <w:rFonts w:ascii="Arial" w:hAnsi="Arial" w:cs="Arial"/>
          <w:sz w:val="24"/>
          <w:szCs w:val="24"/>
        </w:rPr>
        <w:t xml:space="preserve"> ile gösterelim Bu durumda </w:t>
      </w:r>
      <w:r w:rsidRPr="00110930">
        <w:rPr>
          <w:rFonts w:ascii="Arial" w:hAnsi="Arial" w:cs="Arial"/>
          <w:sz w:val="24"/>
          <w:szCs w:val="24"/>
        </w:rPr>
        <w:sym w:font="Symbol" w:char="F072"/>
      </w:r>
      <w:r w:rsidRPr="00110930">
        <w:rPr>
          <w:rFonts w:ascii="Arial" w:hAnsi="Arial" w:cs="Arial"/>
          <w:sz w:val="24"/>
          <w:szCs w:val="24"/>
        </w:rPr>
        <w:t xml:space="preserve">=0 etrafında korelasyon katsayısının dağılımı simetrik olup, t dağılımına yaklaşır. </w:t>
      </w:r>
    </w:p>
    <w:p w:rsidR="003760E2" w:rsidRPr="00110930" w:rsidRDefault="003760E2" w:rsidP="003760E2">
      <w:pPr>
        <w:pStyle w:val="NormalWeb"/>
        <w:jc w:val="both"/>
        <w:rPr>
          <w:rFonts w:ascii="Arial" w:hAnsi="Arial" w:cs="Arial"/>
          <w:bCs/>
          <w:iCs/>
        </w:rPr>
      </w:pPr>
    </w:p>
    <w:p w:rsidR="003760E2" w:rsidRPr="00110930" w:rsidRDefault="003760E2" w:rsidP="003760E2">
      <w:pPr>
        <w:pStyle w:val="NormalWeb"/>
        <w:jc w:val="both"/>
        <w:rPr>
          <w:rFonts w:ascii="Arial" w:hAnsi="Arial" w:cs="Arial"/>
          <w:bCs/>
          <w:iCs/>
        </w:rPr>
      </w:pPr>
      <w:r w:rsidRPr="006C4EA4">
        <w:rPr>
          <w:rFonts w:ascii="Arial" w:hAnsi="Arial" w:cs="Arial"/>
          <w:b/>
          <w:bCs/>
          <w:iCs/>
        </w:rPr>
        <w:t xml:space="preserve">ÖRNEK </w:t>
      </w:r>
      <w:proofErr w:type="gramStart"/>
      <w:r w:rsidRPr="006C4EA4">
        <w:rPr>
          <w:rFonts w:ascii="Arial" w:hAnsi="Arial" w:cs="Arial"/>
          <w:b/>
          <w:bCs/>
          <w:iCs/>
        </w:rPr>
        <w:t>9.1</w:t>
      </w:r>
      <w:proofErr w:type="gramEnd"/>
      <w:r w:rsidRPr="006C4EA4">
        <w:rPr>
          <w:rFonts w:ascii="Arial" w:hAnsi="Arial" w:cs="Arial"/>
          <w:b/>
          <w:bCs/>
          <w:iCs/>
        </w:rPr>
        <w:t>.</w:t>
      </w:r>
      <w:r w:rsidRPr="00110930">
        <w:rPr>
          <w:rFonts w:ascii="Arial" w:hAnsi="Arial" w:cs="Arial"/>
          <w:bCs/>
          <w:i/>
          <w:iCs/>
          <w:u w:val="single"/>
        </w:rPr>
        <w:t xml:space="preserve"> </w:t>
      </w:r>
      <w:r w:rsidRPr="00110930">
        <w:rPr>
          <w:rFonts w:ascii="Arial" w:hAnsi="Arial" w:cs="Arial"/>
          <w:bCs/>
          <w:iCs/>
        </w:rPr>
        <w:t>Aşağıda bir işletmede gün olarak kullanılan izin (X) ile performans puanları (Y) verilmiştir. Bu iki değişken arasında ilişkinin anlamlı olup olmadığını test ediniz. Tablo=1.73</w:t>
      </w:r>
    </w:p>
    <w:tbl>
      <w:tblPr>
        <w:tblW w:w="3750" w:type="pct"/>
        <w:jc w:val="center"/>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000" w:firstRow="0" w:lastRow="0" w:firstColumn="0" w:lastColumn="0" w:noHBand="0" w:noVBand="0"/>
      </w:tblPr>
      <w:tblGrid>
        <w:gridCol w:w="1000"/>
        <w:gridCol w:w="1260"/>
        <w:gridCol w:w="1448"/>
        <w:gridCol w:w="1496"/>
        <w:gridCol w:w="1681"/>
      </w:tblGrid>
      <w:tr w:rsidR="003760E2" w:rsidRPr="00110930" w:rsidTr="00693D2B">
        <w:trPr>
          <w:tblCellSpacing w:w="7" w:type="dxa"/>
          <w:jc w:val="center"/>
        </w:trPr>
        <w:tc>
          <w:tcPr>
            <w:tcW w:w="0" w:type="auto"/>
            <w:shd w:val="clear" w:color="auto" w:fill="auto"/>
            <w:vAlign w:val="center"/>
          </w:tcPr>
          <w:p w:rsidR="003760E2" w:rsidRPr="006C4EA4" w:rsidRDefault="003760E2" w:rsidP="006C4EA4">
            <w:pPr>
              <w:pStyle w:val="AralkYok"/>
              <w:jc w:val="center"/>
              <w:rPr>
                <w:b/>
              </w:rPr>
            </w:pPr>
            <w:r w:rsidRPr="006C4EA4">
              <w:rPr>
                <w:b/>
              </w:rPr>
              <w:t>X</w:t>
            </w:r>
          </w:p>
        </w:tc>
        <w:tc>
          <w:tcPr>
            <w:tcW w:w="0" w:type="auto"/>
            <w:shd w:val="clear" w:color="auto" w:fill="auto"/>
            <w:vAlign w:val="center"/>
          </w:tcPr>
          <w:p w:rsidR="003760E2" w:rsidRPr="006C4EA4" w:rsidRDefault="003760E2" w:rsidP="006C4EA4">
            <w:pPr>
              <w:pStyle w:val="AralkYok"/>
              <w:jc w:val="center"/>
              <w:rPr>
                <w:b/>
              </w:rPr>
            </w:pPr>
            <w:r w:rsidRPr="006C4EA4">
              <w:rPr>
                <w:b/>
              </w:rPr>
              <w:t>Y</w:t>
            </w:r>
          </w:p>
        </w:tc>
        <w:tc>
          <w:tcPr>
            <w:tcW w:w="0" w:type="auto"/>
            <w:shd w:val="clear" w:color="auto" w:fill="auto"/>
            <w:vAlign w:val="center"/>
          </w:tcPr>
          <w:p w:rsidR="003760E2" w:rsidRPr="006C4EA4" w:rsidRDefault="003760E2" w:rsidP="006C4EA4">
            <w:pPr>
              <w:pStyle w:val="AralkYok"/>
              <w:jc w:val="center"/>
              <w:rPr>
                <w:b/>
              </w:rPr>
            </w:pPr>
            <w:r w:rsidRPr="006C4EA4">
              <w:rPr>
                <w:b/>
              </w:rPr>
              <w:t>X</w:t>
            </w:r>
            <w:r w:rsidRPr="006C4EA4">
              <w:rPr>
                <w:b/>
                <w:vertAlign w:val="superscript"/>
              </w:rPr>
              <w:t>2</w:t>
            </w:r>
          </w:p>
        </w:tc>
        <w:tc>
          <w:tcPr>
            <w:tcW w:w="0" w:type="auto"/>
            <w:shd w:val="clear" w:color="auto" w:fill="auto"/>
            <w:vAlign w:val="center"/>
          </w:tcPr>
          <w:p w:rsidR="003760E2" w:rsidRPr="006C4EA4" w:rsidRDefault="003760E2" w:rsidP="006C4EA4">
            <w:pPr>
              <w:pStyle w:val="AralkYok"/>
              <w:jc w:val="center"/>
              <w:rPr>
                <w:b/>
              </w:rPr>
            </w:pPr>
            <w:r w:rsidRPr="006C4EA4">
              <w:rPr>
                <w:b/>
              </w:rPr>
              <w:t>Y</w:t>
            </w:r>
            <w:r w:rsidRPr="006C4EA4">
              <w:rPr>
                <w:b/>
                <w:vertAlign w:val="superscript"/>
              </w:rPr>
              <w:t>2</w:t>
            </w:r>
          </w:p>
        </w:tc>
        <w:tc>
          <w:tcPr>
            <w:tcW w:w="0" w:type="auto"/>
            <w:shd w:val="clear" w:color="auto" w:fill="auto"/>
            <w:vAlign w:val="center"/>
          </w:tcPr>
          <w:p w:rsidR="003760E2" w:rsidRPr="006C4EA4" w:rsidRDefault="003760E2" w:rsidP="006C4EA4">
            <w:pPr>
              <w:pStyle w:val="AralkYok"/>
              <w:jc w:val="center"/>
              <w:rPr>
                <w:b/>
              </w:rPr>
            </w:pPr>
            <w:r w:rsidRPr="006C4EA4">
              <w:rPr>
                <w:b/>
              </w:rPr>
              <w:t>XY</w:t>
            </w:r>
          </w:p>
        </w:tc>
      </w:tr>
      <w:tr w:rsidR="003760E2" w:rsidRPr="00110930" w:rsidTr="00693D2B">
        <w:trPr>
          <w:tblCellSpacing w:w="7" w:type="dxa"/>
          <w:jc w:val="center"/>
        </w:trPr>
        <w:tc>
          <w:tcPr>
            <w:tcW w:w="0" w:type="auto"/>
            <w:shd w:val="clear" w:color="auto" w:fill="auto"/>
            <w:vAlign w:val="center"/>
          </w:tcPr>
          <w:p w:rsidR="003760E2" w:rsidRPr="00110930" w:rsidRDefault="003760E2" w:rsidP="006C4EA4">
            <w:pPr>
              <w:pStyle w:val="AralkYok"/>
              <w:jc w:val="center"/>
            </w:pPr>
            <w:r w:rsidRPr="00110930">
              <w:t>1</w:t>
            </w:r>
          </w:p>
        </w:tc>
        <w:tc>
          <w:tcPr>
            <w:tcW w:w="0" w:type="auto"/>
            <w:shd w:val="clear" w:color="auto" w:fill="auto"/>
            <w:vAlign w:val="center"/>
          </w:tcPr>
          <w:p w:rsidR="003760E2" w:rsidRPr="00110930" w:rsidRDefault="003760E2" w:rsidP="006C4EA4">
            <w:pPr>
              <w:pStyle w:val="AralkYok"/>
              <w:jc w:val="center"/>
            </w:pPr>
            <w:r w:rsidRPr="00110930">
              <w:t>14</w:t>
            </w:r>
          </w:p>
        </w:tc>
        <w:tc>
          <w:tcPr>
            <w:tcW w:w="0" w:type="auto"/>
            <w:shd w:val="clear" w:color="auto" w:fill="auto"/>
            <w:vAlign w:val="center"/>
          </w:tcPr>
          <w:p w:rsidR="003760E2" w:rsidRPr="00110930" w:rsidRDefault="003760E2" w:rsidP="006C4EA4">
            <w:pPr>
              <w:pStyle w:val="AralkYok"/>
              <w:jc w:val="center"/>
            </w:pPr>
            <w:r w:rsidRPr="00110930">
              <w:t>1</w:t>
            </w:r>
          </w:p>
        </w:tc>
        <w:tc>
          <w:tcPr>
            <w:tcW w:w="0" w:type="auto"/>
            <w:shd w:val="clear" w:color="auto" w:fill="auto"/>
            <w:vAlign w:val="center"/>
          </w:tcPr>
          <w:p w:rsidR="003760E2" w:rsidRPr="00110930" w:rsidRDefault="003760E2" w:rsidP="006C4EA4">
            <w:pPr>
              <w:pStyle w:val="AralkYok"/>
              <w:jc w:val="center"/>
            </w:pPr>
            <w:r w:rsidRPr="00110930">
              <w:t>196</w:t>
            </w:r>
          </w:p>
        </w:tc>
        <w:tc>
          <w:tcPr>
            <w:tcW w:w="0" w:type="auto"/>
            <w:shd w:val="clear" w:color="auto" w:fill="auto"/>
            <w:vAlign w:val="center"/>
          </w:tcPr>
          <w:p w:rsidR="003760E2" w:rsidRPr="00110930" w:rsidRDefault="003760E2" w:rsidP="006C4EA4">
            <w:pPr>
              <w:pStyle w:val="AralkYok"/>
              <w:jc w:val="center"/>
            </w:pPr>
            <w:r w:rsidRPr="00110930">
              <w:t>14</w:t>
            </w:r>
          </w:p>
        </w:tc>
      </w:tr>
      <w:tr w:rsidR="003760E2" w:rsidRPr="00110930" w:rsidTr="00693D2B">
        <w:trPr>
          <w:tblCellSpacing w:w="7" w:type="dxa"/>
          <w:jc w:val="center"/>
        </w:trPr>
        <w:tc>
          <w:tcPr>
            <w:tcW w:w="0" w:type="auto"/>
            <w:shd w:val="clear" w:color="auto" w:fill="auto"/>
            <w:vAlign w:val="center"/>
          </w:tcPr>
          <w:p w:rsidR="003760E2" w:rsidRPr="00110930" w:rsidRDefault="003760E2" w:rsidP="006C4EA4">
            <w:pPr>
              <w:pStyle w:val="AralkYok"/>
              <w:jc w:val="center"/>
            </w:pPr>
            <w:r w:rsidRPr="00110930">
              <w:t>2</w:t>
            </w:r>
          </w:p>
        </w:tc>
        <w:tc>
          <w:tcPr>
            <w:tcW w:w="0" w:type="auto"/>
            <w:shd w:val="clear" w:color="auto" w:fill="auto"/>
            <w:vAlign w:val="center"/>
          </w:tcPr>
          <w:p w:rsidR="003760E2" w:rsidRPr="00110930" w:rsidRDefault="003760E2" w:rsidP="006C4EA4">
            <w:pPr>
              <w:pStyle w:val="AralkYok"/>
              <w:jc w:val="center"/>
            </w:pPr>
            <w:r w:rsidRPr="00110930">
              <w:t>13</w:t>
            </w:r>
          </w:p>
        </w:tc>
        <w:tc>
          <w:tcPr>
            <w:tcW w:w="0" w:type="auto"/>
            <w:shd w:val="clear" w:color="auto" w:fill="auto"/>
            <w:vAlign w:val="center"/>
          </w:tcPr>
          <w:p w:rsidR="003760E2" w:rsidRPr="00110930" w:rsidRDefault="003760E2" w:rsidP="006C4EA4">
            <w:pPr>
              <w:pStyle w:val="AralkYok"/>
              <w:jc w:val="center"/>
            </w:pPr>
            <w:r w:rsidRPr="00110930">
              <w:t>4</w:t>
            </w:r>
          </w:p>
        </w:tc>
        <w:tc>
          <w:tcPr>
            <w:tcW w:w="0" w:type="auto"/>
            <w:shd w:val="clear" w:color="auto" w:fill="auto"/>
            <w:vAlign w:val="center"/>
          </w:tcPr>
          <w:p w:rsidR="003760E2" w:rsidRPr="00110930" w:rsidRDefault="003760E2" w:rsidP="006C4EA4">
            <w:pPr>
              <w:pStyle w:val="AralkYok"/>
              <w:jc w:val="center"/>
            </w:pPr>
            <w:r w:rsidRPr="00110930">
              <w:t>169</w:t>
            </w:r>
          </w:p>
        </w:tc>
        <w:tc>
          <w:tcPr>
            <w:tcW w:w="0" w:type="auto"/>
            <w:shd w:val="clear" w:color="auto" w:fill="auto"/>
            <w:vAlign w:val="center"/>
          </w:tcPr>
          <w:p w:rsidR="003760E2" w:rsidRPr="00110930" w:rsidRDefault="003760E2" w:rsidP="006C4EA4">
            <w:pPr>
              <w:pStyle w:val="AralkYok"/>
              <w:jc w:val="center"/>
            </w:pPr>
            <w:r w:rsidRPr="00110930">
              <w:t>26</w:t>
            </w:r>
          </w:p>
        </w:tc>
      </w:tr>
      <w:tr w:rsidR="003760E2" w:rsidRPr="00110930" w:rsidTr="00693D2B">
        <w:trPr>
          <w:tblCellSpacing w:w="7" w:type="dxa"/>
          <w:jc w:val="center"/>
        </w:trPr>
        <w:tc>
          <w:tcPr>
            <w:tcW w:w="0" w:type="auto"/>
            <w:shd w:val="clear" w:color="auto" w:fill="auto"/>
            <w:vAlign w:val="center"/>
          </w:tcPr>
          <w:p w:rsidR="003760E2" w:rsidRPr="00110930" w:rsidRDefault="003760E2" w:rsidP="006C4EA4">
            <w:pPr>
              <w:pStyle w:val="AralkYok"/>
              <w:jc w:val="center"/>
            </w:pPr>
            <w:r w:rsidRPr="00110930">
              <w:t>3</w:t>
            </w:r>
          </w:p>
        </w:tc>
        <w:tc>
          <w:tcPr>
            <w:tcW w:w="0" w:type="auto"/>
            <w:shd w:val="clear" w:color="auto" w:fill="auto"/>
            <w:vAlign w:val="center"/>
          </w:tcPr>
          <w:p w:rsidR="003760E2" w:rsidRPr="00110930" w:rsidRDefault="003760E2" w:rsidP="006C4EA4">
            <w:pPr>
              <w:pStyle w:val="AralkYok"/>
              <w:jc w:val="center"/>
            </w:pPr>
            <w:r w:rsidRPr="00110930">
              <w:t>12</w:t>
            </w:r>
          </w:p>
        </w:tc>
        <w:tc>
          <w:tcPr>
            <w:tcW w:w="0" w:type="auto"/>
            <w:shd w:val="clear" w:color="auto" w:fill="auto"/>
            <w:vAlign w:val="center"/>
          </w:tcPr>
          <w:p w:rsidR="003760E2" w:rsidRPr="00110930" w:rsidRDefault="003760E2" w:rsidP="006C4EA4">
            <w:pPr>
              <w:pStyle w:val="AralkYok"/>
              <w:jc w:val="center"/>
            </w:pPr>
            <w:r w:rsidRPr="00110930">
              <w:t>9</w:t>
            </w:r>
          </w:p>
        </w:tc>
        <w:tc>
          <w:tcPr>
            <w:tcW w:w="0" w:type="auto"/>
            <w:shd w:val="clear" w:color="auto" w:fill="auto"/>
            <w:vAlign w:val="center"/>
          </w:tcPr>
          <w:p w:rsidR="003760E2" w:rsidRPr="00110930" w:rsidRDefault="003760E2" w:rsidP="006C4EA4">
            <w:pPr>
              <w:pStyle w:val="AralkYok"/>
              <w:jc w:val="center"/>
            </w:pPr>
            <w:r w:rsidRPr="00110930">
              <w:t>144</w:t>
            </w:r>
          </w:p>
        </w:tc>
        <w:tc>
          <w:tcPr>
            <w:tcW w:w="0" w:type="auto"/>
            <w:shd w:val="clear" w:color="auto" w:fill="auto"/>
            <w:vAlign w:val="center"/>
          </w:tcPr>
          <w:p w:rsidR="003760E2" w:rsidRPr="00110930" w:rsidRDefault="003760E2" w:rsidP="006C4EA4">
            <w:pPr>
              <w:pStyle w:val="AralkYok"/>
              <w:jc w:val="center"/>
            </w:pPr>
            <w:r w:rsidRPr="00110930">
              <w:t>36</w:t>
            </w:r>
          </w:p>
        </w:tc>
      </w:tr>
      <w:tr w:rsidR="003760E2" w:rsidRPr="00110930" w:rsidTr="00693D2B">
        <w:trPr>
          <w:tblCellSpacing w:w="7" w:type="dxa"/>
          <w:jc w:val="center"/>
        </w:trPr>
        <w:tc>
          <w:tcPr>
            <w:tcW w:w="0" w:type="auto"/>
            <w:shd w:val="clear" w:color="auto" w:fill="auto"/>
            <w:vAlign w:val="center"/>
          </w:tcPr>
          <w:p w:rsidR="003760E2" w:rsidRPr="00110930" w:rsidRDefault="003760E2" w:rsidP="006C4EA4">
            <w:pPr>
              <w:pStyle w:val="AralkYok"/>
              <w:jc w:val="center"/>
            </w:pPr>
            <w:r w:rsidRPr="00110930">
              <w:t>3</w:t>
            </w:r>
          </w:p>
        </w:tc>
        <w:tc>
          <w:tcPr>
            <w:tcW w:w="0" w:type="auto"/>
            <w:shd w:val="clear" w:color="auto" w:fill="auto"/>
            <w:vAlign w:val="center"/>
          </w:tcPr>
          <w:p w:rsidR="003760E2" w:rsidRPr="00110930" w:rsidRDefault="003760E2" w:rsidP="006C4EA4">
            <w:pPr>
              <w:pStyle w:val="AralkYok"/>
              <w:jc w:val="center"/>
            </w:pPr>
            <w:r w:rsidRPr="00110930">
              <w:t>13</w:t>
            </w:r>
          </w:p>
        </w:tc>
        <w:tc>
          <w:tcPr>
            <w:tcW w:w="0" w:type="auto"/>
            <w:shd w:val="clear" w:color="auto" w:fill="auto"/>
            <w:vAlign w:val="center"/>
          </w:tcPr>
          <w:p w:rsidR="003760E2" w:rsidRPr="00110930" w:rsidRDefault="003760E2" w:rsidP="006C4EA4">
            <w:pPr>
              <w:pStyle w:val="AralkYok"/>
              <w:jc w:val="center"/>
            </w:pPr>
            <w:r w:rsidRPr="00110930">
              <w:t>9</w:t>
            </w:r>
          </w:p>
        </w:tc>
        <w:tc>
          <w:tcPr>
            <w:tcW w:w="0" w:type="auto"/>
            <w:shd w:val="clear" w:color="auto" w:fill="auto"/>
            <w:vAlign w:val="center"/>
          </w:tcPr>
          <w:p w:rsidR="003760E2" w:rsidRPr="00110930" w:rsidRDefault="003760E2" w:rsidP="006C4EA4">
            <w:pPr>
              <w:pStyle w:val="AralkYok"/>
              <w:jc w:val="center"/>
            </w:pPr>
            <w:r w:rsidRPr="00110930">
              <w:t>169</w:t>
            </w:r>
          </w:p>
        </w:tc>
        <w:tc>
          <w:tcPr>
            <w:tcW w:w="0" w:type="auto"/>
            <w:shd w:val="clear" w:color="auto" w:fill="auto"/>
            <w:vAlign w:val="center"/>
          </w:tcPr>
          <w:p w:rsidR="003760E2" w:rsidRPr="00110930" w:rsidRDefault="003760E2" w:rsidP="006C4EA4">
            <w:pPr>
              <w:pStyle w:val="AralkYok"/>
              <w:jc w:val="center"/>
            </w:pPr>
            <w:r w:rsidRPr="00110930">
              <w:t>39</w:t>
            </w:r>
          </w:p>
        </w:tc>
      </w:tr>
      <w:tr w:rsidR="003760E2" w:rsidRPr="00110930" w:rsidTr="00693D2B">
        <w:trPr>
          <w:tblCellSpacing w:w="7" w:type="dxa"/>
          <w:jc w:val="center"/>
        </w:trPr>
        <w:tc>
          <w:tcPr>
            <w:tcW w:w="0" w:type="auto"/>
            <w:shd w:val="clear" w:color="auto" w:fill="auto"/>
            <w:vAlign w:val="center"/>
          </w:tcPr>
          <w:p w:rsidR="003760E2" w:rsidRPr="00110930" w:rsidRDefault="003760E2" w:rsidP="006C4EA4">
            <w:pPr>
              <w:pStyle w:val="AralkYok"/>
              <w:jc w:val="center"/>
            </w:pPr>
            <w:r w:rsidRPr="00110930">
              <w:t>2</w:t>
            </w:r>
          </w:p>
        </w:tc>
        <w:tc>
          <w:tcPr>
            <w:tcW w:w="0" w:type="auto"/>
            <w:shd w:val="clear" w:color="auto" w:fill="auto"/>
            <w:vAlign w:val="center"/>
          </w:tcPr>
          <w:p w:rsidR="003760E2" w:rsidRPr="00110930" w:rsidRDefault="003760E2" w:rsidP="006C4EA4">
            <w:pPr>
              <w:pStyle w:val="AralkYok"/>
              <w:jc w:val="center"/>
            </w:pPr>
            <w:r w:rsidRPr="00110930">
              <w:t>11</w:t>
            </w:r>
          </w:p>
        </w:tc>
        <w:tc>
          <w:tcPr>
            <w:tcW w:w="0" w:type="auto"/>
            <w:shd w:val="clear" w:color="auto" w:fill="auto"/>
            <w:vAlign w:val="center"/>
          </w:tcPr>
          <w:p w:rsidR="003760E2" w:rsidRPr="00110930" w:rsidRDefault="003760E2" w:rsidP="006C4EA4">
            <w:pPr>
              <w:pStyle w:val="AralkYok"/>
              <w:jc w:val="center"/>
            </w:pPr>
            <w:r w:rsidRPr="00110930">
              <w:t>4</w:t>
            </w:r>
          </w:p>
        </w:tc>
        <w:tc>
          <w:tcPr>
            <w:tcW w:w="0" w:type="auto"/>
            <w:shd w:val="clear" w:color="auto" w:fill="auto"/>
            <w:vAlign w:val="center"/>
          </w:tcPr>
          <w:p w:rsidR="003760E2" w:rsidRPr="00110930" w:rsidRDefault="003760E2" w:rsidP="006C4EA4">
            <w:pPr>
              <w:pStyle w:val="AralkYok"/>
              <w:jc w:val="center"/>
            </w:pPr>
            <w:r w:rsidRPr="00110930">
              <w:t>121</w:t>
            </w:r>
          </w:p>
        </w:tc>
        <w:tc>
          <w:tcPr>
            <w:tcW w:w="0" w:type="auto"/>
            <w:shd w:val="clear" w:color="auto" w:fill="auto"/>
            <w:vAlign w:val="center"/>
          </w:tcPr>
          <w:p w:rsidR="003760E2" w:rsidRPr="00110930" w:rsidRDefault="003760E2" w:rsidP="006C4EA4">
            <w:pPr>
              <w:pStyle w:val="AralkYok"/>
              <w:jc w:val="center"/>
            </w:pPr>
            <w:r w:rsidRPr="00110930">
              <w:t>22</w:t>
            </w:r>
          </w:p>
        </w:tc>
      </w:tr>
      <w:tr w:rsidR="003760E2" w:rsidRPr="00110930" w:rsidTr="00693D2B">
        <w:trPr>
          <w:tblCellSpacing w:w="7" w:type="dxa"/>
          <w:jc w:val="center"/>
        </w:trPr>
        <w:tc>
          <w:tcPr>
            <w:tcW w:w="0" w:type="auto"/>
            <w:shd w:val="clear" w:color="auto" w:fill="auto"/>
            <w:vAlign w:val="center"/>
          </w:tcPr>
          <w:p w:rsidR="003760E2" w:rsidRPr="00110930" w:rsidRDefault="003760E2" w:rsidP="006C4EA4">
            <w:pPr>
              <w:pStyle w:val="AralkYok"/>
              <w:jc w:val="center"/>
            </w:pPr>
            <w:r w:rsidRPr="00110930">
              <w:t>1</w:t>
            </w:r>
          </w:p>
        </w:tc>
        <w:tc>
          <w:tcPr>
            <w:tcW w:w="0" w:type="auto"/>
            <w:shd w:val="clear" w:color="auto" w:fill="auto"/>
            <w:vAlign w:val="center"/>
          </w:tcPr>
          <w:p w:rsidR="003760E2" w:rsidRPr="00110930" w:rsidRDefault="003760E2" w:rsidP="006C4EA4">
            <w:pPr>
              <w:pStyle w:val="AralkYok"/>
              <w:jc w:val="center"/>
            </w:pPr>
            <w:r w:rsidRPr="00110930">
              <w:t>12</w:t>
            </w:r>
          </w:p>
        </w:tc>
        <w:tc>
          <w:tcPr>
            <w:tcW w:w="0" w:type="auto"/>
            <w:shd w:val="clear" w:color="auto" w:fill="auto"/>
            <w:vAlign w:val="center"/>
          </w:tcPr>
          <w:p w:rsidR="003760E2" w:rsidRPr="00110930" w:rsidRDefault="003760E2" w:rsidP="006C4EA4">
            <w:pPr>
              <w:pStyle w:val="AralkYok"/>
              <w:jc w:val="center"/>
            </w:pPr>
            <w:r w:rsidRPr="00110930">
              <w:t>1</w:t>
            </w:r>
          </w:p>
        </w:tc>
        <w:tc>
          <w:tcPr>
            <w:tcW w:w="0" w:type="auto"/>
            <w:shd w:val="clear" w:color="auto" w:fill="auto"/>
            <w:vAlign w:val="center"/>
          </w:tcPr>
          <w:p w:rsidR="003760E2" w:rsidRPr="00110930" w:rsidRDefault="003760E2" w:rsidP="006C4EA4">
            <w:pPr>
              <w:pStyle w:val="AralkYok"/>
              <w:jc w:val="center"/>
            </w:pPr>
            <w:r w:rsidRPr="00110930">
              <w:t>144</w:t>
            </w:r>
          </w:p>
        </w:tc>
        <w:tc>
          <w:tcPr>
            <w:tcW w:w="0" w:type="auto"/>
            <w:shd w:val="clear" w:color="auto" w:fill="auto"/>
            <w:vAlign w:val="center"/>
          </w:tcPr>
          <w:p w:rsidR="003760E2" w:rsidRPr="00110930" w:rsidRDefault="003760E2" w:rsidP="006C4EA4">
            <w:pPr>
              <w:pStyle w:val="AralkYok"/>
              <w:jc w:val="center"/>
            </w:pPr>
            <w:r w:rsidRPr="00110930">
              <w:t>12</w:t>
            </w:r>
          </w:p>
        </w:tc>
      </w:tr>
      <w:tr w:rsidR="003760E2" w:rsidRPr="00110930" w:rsidTr="00693D2B">
        <w:trPr>
          <w:tblCellSpacing w:w="7" w:type="dxa"/>
          <w:jc w:val="center"/>
        </w:trPr>
        <w:tc>
          <w:tcPr>
            <w:tcW w:w="0" w:type="auto"/>
            <w:shd w:val="clear" w:color="auto" w:fill="auto"/>
            <w:vAlign w:val="center"/>
          </w:tcPr>
          <w:p w:rsidR="003760E2" w:rsidRPr="00110930" w:rsidRDefault="003760E2" w:rsidP="006C4EA4">
            <w:pPr>
              <w:pStyle w:val="AralkYok"/>
              <w:jc w:val="center"/>
            </w:pPr>
            <w:r w:rsidRPr="00110930">
              <w:t>4</w:t>
            </w:r>
          </w:p>
        </w:tc>
        <w:tc>
          <w:tcPr>
            <w:tcW w:w="0" w:type="auto"/>
            <w:shd w:val="clear" w:color="auto" w:fill="auto"/>
            <w:vAlign w:val="center"/>
          </w:tcPr>
          <w:p w:rsidR="003760E2" w:rsidRPr="00110930" w:rsidRDefault="003760E2" w:rsidP="006C4EA4">
            <w:pPr>
              <w:pStyle w:val="AralkYok"/>
              <w:jc w:val="center"/>
            </w:pPr>
            <w:r w:rsidRPr="00110930">
              <w:t>12</w:t>
            </w:r>
          </w:p>
        </w:tc>
        <w:tc>
          <w:tcPr>
            <w:tcW w:w="0" w:type="auto"/>
            <w:shd w:val="clear" w:color="auto" w:fill="auto"/>
            <w:vAlign w:val="center"/>
          </w:tcPr>
          <w:p w:rsidR="003760E2" w:rsidRPr="00110930" w:rsidRDefault="003760E2" w:rsidP="006C4EA4">
            <w:pPr>
              <w:pStyle w:val="AralkYok"/>
              <w:jc w:val="center"/>
            </w:pPr>
            <w:r w:rsidRPr="00110930">
              <w:t>16</w:t>
            </w:r>
          </w:p>
        </w:tc>
        <w:tc>
          <w:tcPr>
            <w:tcW w:w="0" w:type="auto"/>
            <w:shd w:val="clear" w:color="auto" w:fill="auto"/>
            <w:vAlign w:val="center"/>
          </w:tcPr>
          <w:p w:rsidR="003760E2" w:rsidRPr="00110930" w:rsidRDefault="003760E2" w:rsidP="006C4EA4">
            <w:pPr>
              <w:pStyle w:val="AralkYok"/>
              <w:jc w:val="center"/>
            </w:pPr>
            <w:r w:rsidRPr="00110930">
              <w:t>144</w:t>
            </w:r>
          </w:p>
        </w:tc>
        <w:tc>
          <w:tcPr>
            <w:tcW w:w="0" w:type="auto"/>
            <w:shd w:val="clear" w:color="auto" w:fill="auto"/>
            <w:vAlign w:val="center"/>
          </w:tcPr>
          <w:p w:rsidR="003760E2" w:rsidRPr="00110930" w:rsidRDefault="003760E2" w:rsidP="006C4EA4">
            <w:pPr>
              <w:pStyle w:val="AralkYok"/>
              <w:jc w:val="center"/>
            </w:pPr>
            <w:r w:rsidRPr="00110930">
              <w:t>48</w:t>
            </w:r>
          </w:p>
        </w:tc>
      </w:tr>
      <w:tr w:rsidR="003760E2" w:rsidRPr="00110930" w:rsidTr="00693D2B">
        <w:trPr>
          <w:tblCellSpacing w:w="7" w:type="dxa"/>
          <w:jc w:val="center"/>
        </w:trPr>
        <w:tc>
          <w:tcPr>
            <w:tcW w:w="0" w:type="auto"/>
            <w:shd w:val="clear" w:color="auto" w:fill="auto"/>
            <w:vAlign w:val="center"/>
          </w:tcPr>
          <w:p w:rsidR="003760E2" w:rsidRPr="00110930" w:rsidRDefault="003760E2" w:rsidP="006C4EA4">
            <w:pPr>
              <w:pStyle w:val="AralkYok"/>
              <w:jc w:val="center"/>
            </w:pPr>
            <w:r w:rsidRPr="00110930">
              <w:t>5</w:t>
            </w:r>
          </w:p>
        </w:tc>
        <w:tc>
          <w:tcPr>
            <w:tcW w:w="0" w:type="auto"/>
            <w:shd w:val="clear" w:color="auto" w:fill="auto"/>
            <w:vAlign w:val="center"/>
          </w:tcPr>
          <w:p w:rsidR="003760E2" w:rsidRPr="00110930" w:rsidRDefault="003760E2" w:rsidP="006C4EA4">
            <w:pPr>
              <w:pStyle w:val="AralkYok"/>
              <w:jc w:val="center"/>
            </w:pPr>
            <w:r w:rsidRPr="00110930">
              <w:t>11</w:t>
            </w:r>
          </w:p>
        </w:tc>
        <w:tc>
          <w:tcPr>
            <w:tcW w:w="0" w:type="auto"/>
            <w:shd w:val="clear" w:color="auto" w:fill="auto"/>
            <w:vAlign w:val="center"/>
          </w:tcPr>
          <w:p w:rsidR="003760E2" w:rsidRPr="00110930" w:rsidRDefault="003760E2" w:rsidP="006C4EA4">
            <w:pPr>
              <w:pStyle w:val="AralkYok"/>
              <w:jc w:val="center"/>
            </w:pPr>
            <w:r w:rsidRPr="00110930">
              <w:t>25</w:t>
            </w:r>
          </w:p>
        </w:tc>
        <w:tc>
          <w:tcPr>
            <w:tcW w:w="0" w:type="auto"/>
            <w:shd w:val="clear" w:color="auto" w:fill="auto"/>
            <w:vAlign w:val="center"/>
          </w:tcPr>
          <w:p w:rsidR="003760E2" w:rsidRPr="00110930" w:rsidRDefault="003760E2" w:rsidP="006C4EA4">
            <w:pPr>
              <w:pStyle w:val="AralkYok"/>
              <w:jc w:val="center"/>
            </w:pPr>
            <w:r w:rsidRPr="00110930">
              <w:t>121</w:t>
            </w:r>
          </w:p>
        </w:tc>
        <w:tc>
          <w:tcPr>
            <w:tcW w:w="0" w:type="auto"/>
            <w:shd w:val="clear" w:color="auto" w:fill="auto"/>
            <w:vAlign w:val="center"/>
          </w:tcPr>
          <w:p w:rsidR="003760E2" w:rsidRPr="00110930" w:rsidRDefault="003760E2" w:rsidP="006C4EA4">
            <w:pPr>
              <w:pStyle w:val="AralkYok"/>
              <w:jc w:val="center"/>
            </w:pPr>
            <w:r w:rsidRPr="00110930">
              <w:t>55</w:t>
            </w:r>
          </w:p>
        </w:tc>
      </w:tr>
      <w:tr w:rsidR="003760E2" w:rsidRPr="00110930" w:rsidTr="00693D2B">
        <w:trPr>
          <w:tblCellSpacing w:w="7" w:type="dxa"/>
          <w:jc w:val="center"/>
        </w:trPr>
        <w:tc>
          <w:tcPr>
            <w:tcW w:w="0" w:type="auto"/>
            <w:shd w:val="clear" w:color="auto" w:fill="auto"/>
            <w:vAlign w:val="center"/>
          </w:tcPr>
          <w:p w:rsidR="003760E2" w:rsidRPr="00110930" w:rsidRDefault="003760E2" w:rsidP="006C4EA4">
            <w:pPr>
              <w:pStyle w:val="AralkYok"/>
              <w:jc w:val="center"/>
            </w:pPr>
            <w:r w:rsidRPr="00110930">
              <w:t>4</w:t>
            </w:r>
          </w:p>
        </w:tc>
        <w:tc>
          <w:tcPr>
            <w:tcW w:w="0" w:type="auto"/>
            <w:shd w:val="clear" w:color="auto" w:fill="auto"/>
            <w:vAlign w:val="center"/>
          </w:tcPr>
          <w:p w:rsidR="003760E2" w:rsidRPr="00110930" w:rsidRDefault="003760E2" w:rsidP="006C4EA4">
            <w:pPr>
              <w:pStyle w:val="AralkYok"/>
              <w:jc w:val="center"/>
            </w:pPr>
            <w:r w:rsidRPr="00110930">
              <w:t>14</w:t>
            </w:r>
          </w:p>
        </w:tc>
        <w:tc>
          <w:tcPr>
            <w:tcW w:w="0" w:type="auto"/>
            <w:shd w:val="clear" w:color="auto" w:fill="auto"/>
            <w:vAlign w:val="center"/>
          </w:tcPr>
          <w:p w:rsidR="003760E2" w:rsidRPr="00110930" w:rsidRDefault="003760E2" w:rsidP="006C4EA4">
            <w:pPr>
              <w:pStyle w:val="AralkYok"/>
              <w:jc w:val="center"/>
            </w:pPr>
            <w:r w:rsidRPr="00110930">
              <w:t>16</w:t>
            </w:r>
          </w:p>
        </w:tc>
        <w:tc>
          <w:tcPr>
            <w:tcW w:w="0" w:type="auto"/>
            <w:shd w:val="clear" w:color="auto" w:fill="auto"/>
            <w:vAlign w:val="center"/>
          </w:tcPr>
          <w:p w:rsidR="003760E2" w:rsidRPr="00110930" w:rsidRDefault="003760E2" w:rsidP="006C4EA4">
            <w:pPr>
              <w:pStyle w:val="AralkYok"/>
              <w:jc w:val="center"/>
            </w:pPr>
            <w:r w:rsidRPr="00110930">
              <w:t>196</w:t>
            </w:r>
          </w:p>
        </w:tc>
        <w:tc>
          <w:tcPr>
            <w:tcW w:w="0" w:type="auto"/>
            <w:shd w:val="clear" w:color="auto" w:fill="auto"/>
            <w:vAlign w:val="center"/>
          </w:tcPr>
          <w:p w:rsidR="003760E2" w:rsidRPr="00110930" w:rsidRDefault="003760E2" w:rsidP="006C4EA4">
            <w:pPr>
              <w:pStyle w:val="AralkYok"/>
              <w:jc w:val="center"/>
            </w:pPr>
            <w:r w:rsidRPr="00110930">
              <w:t>56</w:t>
            </w:r>
          </w:p>
        </w:tc>
      </w:tr>
      <w:tr w:rsidR="003760E2" w:rsidRPr="00110930" w:rsidTr="00693D2B">
        <w:trPr>
          <w:tblCellSpacing w:w="7" w:type="dxa"/>
          <w:jc w:val="center"/>
        </w:trPr>
        <w:tc>
          <w:tcPr>
            <w:tcW w:w="0" w:type="auto"/>
            <w:shd w:val="clear" w:color="auto" w:fill="auto"/>
            <w:vAlign w:val="center"/>
          </w:tcPr>
          <w:p w:rsidR="003760E2" w:rsidRPr="00110930" w:rsidRDefault="003760E2" w:rsidP="006C4EA4">
            <w:pPr>
              <w:pStyle w:val="AralkYok"/>
              <w:jc w:val="center"/>
            </w:pPr>
            <w:r w:rsidRPr="00110930">
              <w:t>3</w:t>
            </w:r>
          </w:p>
        </w:tc>
        <w:tc>
          <w:tcPr>
            <w:tcW w:w="0" w:type="auto"/>
            <w:shd w:val="clear" w:color="auto" w:fill="auto"/>
            <w:vAlign w:val="center"/>
          </w:tcPr>
          <w:p w:rsidR="003760E2" w:rsidRPr="00110930" w:rsidRDefault="003760E2" w:rsidP="006C4EA4">
            <w:pPr>
              <w:pStyle w:val="AralkYok"/>
              <w:jc w:val="center"/>
            </w:pPr>
            <w:r w:rsidRPr="00110930">
              <w:t>13</w:t>
            </w:r>
          </w:p>
        </w:tc>
        <w:tc>
          <w:tcPr>
            <w:tcW w:w="0" w:type="auto"/>
            <w:shd w:val="clear" w:color="auto" w:fill="auto"/>
            <w:vAlign w:val="center"/>
          </w:tcPr>
          <w:p w:rsidR="003760E2" w:rsidRPr="00110930" w:rsidRDefault="003760E2" w:rsidP="006C4EA4">
            <w:pPr>
              <w:pStyle w:val="AralkYok"/>
              <w:jc w:val="center"/>
            </w:pPr>
            <w:r w:rsidRPr="00110930">
              <w:t>9</w:t>
            </w:r>
          </w:p>
        </w:tc>
        <w:tc>
          <w:tcPr>
            <w:tcW w:w="0" w:type="auto"/>
            <w:shd w:val="clear" w:color="auto" w:fill="auto"/>
            <w:vAlign w:val="center"/>
          </w:tcPr>
          <w:p w:rsidR="003760E2" w:rsidRPr="00110930" w:rsidRDefault="003760E2" w:rsidP="006C4EA4">
            <w:pPr>
              <w:pStyle w:val="AralkYok"/>
              <w:jc w:val="center"/>
            </w:pPr>
            <w:r w:rsidRPr="00110930">
              <w:t>169</w:t>
            </w:r>
          </w:p>
        </w:tc>
        <w:tc>
          <w:tcPr>
            <w:tcW w:w="0" w:type="auto"/>
            <w:shd w:val="clear" w:color="auto" w:fill="auto"/>
            <w:vAlign w:val="center"/>
          </w:tcPr>
          <w:p w:rsidR="003760E2" w:rsidRPr="00110930" w:rsidRDefault="003760E2" w:rsidP="006C4EA4">
            <w:pPr>
              <w:pStyle w:val="AralkYok"/>
              <w:jc w:val="center"/>
            </w:pPr>
            <w:r w:rsidRPr="00110930">
              <w:t>39</w:t>
            </w:r>
          </w:p>
        </w:tc>
      </w:tr>
      <w:tr w:rsidR="003760E2" w:rsidRPr="00110930" w:rsidTr="00693D2B">
        <w:trPr>
          <w:tblCellSpacing w:w="7" w:type="dxa"/>
          <w:jc w:val="center"/>
        </w:trPr>
        <w:tc>
          <w:tcPr>
            <w:tcW w:w="0" w:type="auto"/>
            <w:shd w:val="clear" w:color="auto" w:fill="auto"/>
            <w:vAlign w:val="center"/>
          </w:tcPr>
          <w:p w:rsidR="003760E2" w:rsidRPr="00110930" w:rsidRDefault="003760E2" w:rsidP="006C4EA4">
            <w:pPr>
              <w:pStyle w:val="AralkYok"/>
              <w:jc w:val="center"/>
            </w:pPr>
            <w:r w:rsidRPr="00110930">
              <w:t>6</w:t>
            </w:r>
          </w:p>
        </w:tc>
        <w:tc>
          <w:tcPr>
            <w:tcW w:w="0" w:type="auto"/>
            <w:shd w:val="clear" w:color="auto" w:fill="auto"/>
            <w:vAlign w:val="center"/>
          </w:tcPr>
          <w:p w:rsidR="003760E2" w:rsidRPr="00110930" w:rsidRDefault="003760E2" w:rsidP="006C4EA4">
            <w:pPr>
              <w:pStyle w:val="AralkYok"/>
              <w:jc w:val="center"/>
            </w:pPr>
            <w:r w:rsidRPr="00110930">
              <w:t>12</w:t>
            </w:r>
          </w:p>
        </w:tc>
        <w:tc>
          <w:tcPr>
            <w:tcW w:w="0" w:type="auto"/>
            <w:shd w:val="clear" w:color="auto" w:fill="auto"/>
            <w:vAlign w:val="center"/>
          </w:tcPr>
          <w:p w:rsidR="003760E2" w:rsidRPr="00110930" w:rsidRDefault="003760E2" w:rsidP="006C4EA4">
            <w:pPr>
              <w:pStyle w:val="AralkYok"/>
              <w:jc w:val="center"/>
            </w:pPr>
            <w:r w:rsidRPr="00110930">
              <w:t>36</w:t>
            </w:r>
          </w:p>
        </w:tc>
        <w:tc>
          <w:tcPr>
            <w:tcW w:w="0" w:type="auto"/>
            <w:shd w:val="clear" w:color="auto" w:fill="auto"/>
            <w:vAlign w:val="center"/>
          </w:tcPr>
          <w:p w:rsidR="003760E2" w:rsidRPr="00110930" w:rsidRDefault="003760E2" w:rsidP="006C4EA4">
            <w:pPr>
              <w:pStyle w:val="AralkYok"/>
              <w:jc w:val="center"/>
            </w:pPr>
            <w:r w:rsidRPr="00110930">
              <w:t>144</w:t>
            </w:r>
          </w:p>
        </w:tc>
        <w:tc>
          <w:tcPr>
            <w:tcW w:w="0" w:type="auto"/>
            <w:shd w:val="clear" w:color="auto" w:fill="auto"/>
            <w:vAlign w:val="center"/>
          </w:tcPr>
          <w:p w:rsidR="003760E2" w:rsidRPr="00110930" w:rsidRDefault="003760E2" w:rsidP="006C4EA4">
            <w:pPr>
              <w:pStyle w:val="AralkYok"/>
              <w:jc w:val="center"/>
            </w:pPr>
            <w:r w:rsidRPr="00110930">
              <w:t>72</w:t>
            </w:r>
          </w:p>
        </w:tc>
      </w:tr>
      <w:tr w:rsidR="003760E2" w:rsidRPr="00110930" w:rsidTr="00693D2B">
        <w:trPr>
          <w:tblCellSpacing w:w="7" w:type="dxa"/>
          <w:jc w:val="center"/>
        </w:trPr>
        <w:tc>
          <w:tcPr>
            <w:tcW w:w="0" w:type="auto"/>
            <w:shd w:val="clear" w:color="auto" w:fill="auto"/>
            <w:vAlign w:val="center"/>
          </w:tcPr>
          <w:p w:rsidR="003760E2" w:rsidRPr="00110930" w:rsidRDefault="003760E2" w:rsidP="006C4EA4">
            <w:pPr>
              <w:pStyle w:val="AralkYok"/>
              <w:jc w:val="center"/>
            </w:pPr>
            <w:r w:rsidRPr="00110930">
              <w:t>5</w:t>
            </w:r>
          </w:p>
        </w:tc>
        <w:tc>
          <w:tcPr>
            <w:tcW w:w="0" w:type="auto"/>
            <w:shd w:val="clear" w:color="auto" w:fill="auto"/>
            <w:vAlign w:val="center"/>
          </w:tcPr>
          <w:p w:rsidR="003760E2" w:rsidRPr="00110930" w:rsidRDefault="003760E2" w:rsidP="006C4EA4">
            <w:pPr>
              <w:pStyle w:val="AralkYok"/>
              <w:jc w:val="center"/>
            </w:pPr>
            <w:r w:rsidRPr="00110930">
              <w:t>12</w:t>
            </w:r>
          </w:p>
        </w:tc>
        <w:tc>
          <w:tcPr>
            <w:tcW w:w="0" w:type="auto"/>
            <w:shd w:val="clear" w:color="auto" w:fill="auto"/>
            <w:vAlign w:val="center"/>
          </w:tcPr>
          <w:p w:rsidR="003760E2" w:rsidRPr="00110930" w:rsidRDefault="003760E2" w:rsidP="006C4EA4">
            <w:pPr>
              <w:pStyle w:val="AralkYok"/>
              <w:jc w:val="center"/>
            </w:pPr>
            <w:r w:rsidRPr="00110930">
              <w:t>25</w:t>
            </w:r>
          </w:p>
        </w:tc>
        <w:tc>
          <w:tcPr>
            <w:tcW w:w="0" w:type="auto"/>
            <w:shd w:val="clear" w:color="auto" w:fill="auto"/>
            <w:vAlign w:val="center"/>
          </w:tcPr>
          <w:p w:rsidR="003760E2" w:rsidRPr="00110930" w:rsidRDefault="003760E2" w:rsidP="006C4EA4">
            <w:pPr>
              <w:pStyle w:val="AralkYok"/>
              <w:jc w:val="center"/>
            </w:pPr>
            <w:r w:rsidRPr="00110930">
              <w:t>144</w:t>
            </w:r>
          </w:p>
        </w:tc>
        <w:tc>
          <w:tcPr>
            <w:tcW w:w="0" w:type="auto"/>
            <w:shd w:val="clear" w:color="auto" w:fill="auto"/>
            <w:vAlign w:val="center"/>
          </w:tcPr>
          <w:p w:rsidR="003760E2" w:rsidRPr="00110930" w:rsidRDefault="003760E2" w:rsidP="006C4EA4">
            <w:pPr>
              <w:pStyle w:val="AralkYok"/>
              <w:jc w:val="center"/>
            </w:pPr>
            <w:r w:rsidRPr="00110930">
              <w:t>60</w:t>
            </w:r>
          </w:p>
        </w:tc>
      </w:tr>
      <w:tr w:rsidR="003760E2" w:rsidRPr="00110930" w:rsidTr="00693D2B">
        <w:trPr>
          <w:tblCellSpacing w:w="7" w:type="dxa"/>
          <w:jc w:val="center"/>
        </w:trPr>
        <w:tc>
          <w:tcPr>
            <w:tcW w:w="0" w:type="auto"/>
            <w:shd w:val="clear" w:color="auto" w:fill="auto"/>
            <w:vAlign w:val="center"/>
          </w:tcPr>
          <w:p w:rsidR="003760E2" w:rsidRPr="00110930" w:rsidRDefault="003760E2" w:rsidP="006C4EA4">
            <w:pPr>
              <w:pStyle w:val="AralkYok"/>
              <w:jc w:val="center"/>
            </w:pPr>
            <w:r w:rsidRPr="00110930">
              <w:t>10</w:t>
            </w:r>
          </w:p>
        </w:tc>
        <w:tc>
          <w:tcPr>
            <w:tcW w:w="0" w:type="auto"/>
            <w:shd w:val="clear" w:color="auto" w:fill="auto"/>
            <w:vAlign w:val="center"/>
          </w:tcPr>
          <w:p w:rsidR="003760E2" w:rsidRPr="00110930" w:rsidRDefault="003760E2" w:rsidP="006C4EA4">
            <w:pPr>
              <w:pStyle w:val="AralkYok"/>
              <w:jc w:val="center"/>
            </w:pPr>
            <w:r w:rsidRPr="00110930">
              <w:t>10</w:t>
            </w:r>
          </w:p>
        </w:tc>
        <w:tc>
          <w:tcPr>
            <w:tcW w:w="0" w:type="auto"/>
            <w:shd w:val="clear" w:color="auto" w:fill="auto"/>
            <w:vAlign w:val="center"/>
          </w:tcPr>
          <w:p w:rsidR="003760E2" w:rsidRPr="00110930" w:rsidRDefault="003760E2" w:rsidP="006C4EA4">
            <w:pPr>
              <w:pStyle w:val="AralkYok"/>
              <w:jc w:val="center"/>
            </w:pPr>
            <w:r w:rsidRPr="00110930">
              <w:t>100</w:t>
            </w:r>
          </w:p>
        </w:tc>
        <w:tc>
          <w:tcPr>
            <w:tcW w:w="0" w:type="auto"/>
            <w:shd w:val="clear" w:color="auto" w:fill="auto"/>
            <w:vAlign w:val="center"/>
          </w:tcPr>
          <w:p w:rsidR="003760E2" w:rsidRPr="00110930" w:rsidRDefault="003760E2" w:rsidP="006C4EA4">
            <w:pPr>
              <w:pStyle w:val="AralkYok"/>
              <w:jc w:val="center"/>
            </w:pPr>
            <w:r w:rsidRPr="00110930">
              <w:t>100</w:t>
            </w:r>
          </w:p>
        </w:tc>
        <w:tc>
          <w:tcPr>
            <w:tcW w:w="0" w:type="auto"/>
            <w:shd w:val="clear" w:color="auto" w:fill="auto"/>
            <w:vAlign w:val="center"/>
          </w:tcPr>
          <w:p w:rsidR="003760E2" w:rsidRPr="00110930" w:rsidRDefault="003760E2" w:rsidP="006C4EA4">
            <w:pPr>
              <w:pStyle w:val="AralkYok"/>
              <w:jc w:val="center"/>
            </w:pPr>
            <w:r w:rsidRPr="00110930">
              <w:t>100</w:t>
            </w:r>
          </w:p>
        </w:tc>
      </w:tr>
      <w:tr w:rsidR="003760E2" w:rsidRPr="00110930" w:rsidTr="00693D2B">
        <w:trPr>
          <w:tblCellSpacing w:w="7" w:type="dxa"/>
          <w:jc w:val="center"/>
        </w:trPr>
        <w:tc>
          <w:tcPr>
            <w:tcW w:w="0" w:type="auto"/>
            <w:shd w:val="clear" w:color="auto" w:fill="auto"/>
            <w:vAlign w:val="center"/>
          </w:tcPr>
          <w:p w:rsidR="003760E2" w:rsidRPr="00110930" w:rsidRDefault="003760E2" w:rsidP="006C4EA4">
            <w:pPr>
              <w:pStyle w:val="AralkYok"/>
              <w:jc w:val="center"/>
            </w:pPr>
            <w:r w:rsidRPr="00110930">
              <w:t>9</w:t>
            </w:r>
          </w:p>
        </w:tc>
        <w:tc>
          <w:tcPr>
            <w:tcW w:w="0" w:type="auto"/>
            <w:shd w:val="clear" w:color="auto" w:fill="auto"/>
            <w:vAlign w:val="center"/>
          </w:tcPr>
          <w:p w:rsidR="003760E2" w:rsidRPr="00110930" w:rsidRDefault="003760E2" w:rsidP="006C4EA4">
            <w:pPr>
              <w:pStyle w:val="AralkYok"/>
              <w:jc w:val="center"/>
            </w:pPr>
            <w:r w:rsidRPr="00110930">
              <w:t>11</w:t>
            </w:r>
          </w:p>
        </w:tc>
        <w:tc>
          <w:tcPr>
            <w:tcW w:w="0" w:type="auto"/>
            <w:shd w:val="clear" w:color="auto" w:fill="auto"/>
            <w:vAlign w:val="center"/>
          </w:tcPr>
          <w:p w:rsidR="003760E2" w:rsidRPr="00110930" w:rsidRDefault="003760E2" w:rsidP="006C4EA4">
            <w:pPr>
              <w:pStyle w:val="AralkYok"/>
              <w:jc w:val="center"/>
            </w:pPr>
            <w:r w:rsidRPr="00110930">
              <w:t>81</w:t>
            </w:r>
          </w:p>
        </w:tc>
        <w:tc>
          <w:tcPr>
            <w:tcW w:w="0" w:type="auto"/>
            <w:shd w:val="clear" w:color="auto" w:fill="auto"/>
            <w:vAlign w:val="center"/>
          </w:tcPr>
          <w:p w:rsidR="003760E2" w:rsidRPr="00110930" w:rsidRDefault="003760E2" w:rsidP="006C4EA4">
            <w:pPr>
              <w:pStyle w:val="AralkYok"/>
              <w:jc w:val="center"/>
            </w:pPr>
            <w:r w:rsidRPr="00110930">
              <w:t>121</w:t>
            </w:r>
          </w:p>
        </w:tc>
        <w:tc>
          <w:tcPr>
            <w:tcW w:w="0" w:type="auto"/>
            <w:shd w:val="clear" w:color="auto" w:fill="auto"/>
            <w:vAlign w:val="center"/>
          </w:tcPr>
          <w:p w:rsidR="003760E2" w:rsidRPr="00110930" w:rsidRDefault="003760E2" w:rsidP="006C4EA4">
            <w:pPr>
              <w:pStyle w:val="AralkYok"/>
              <w:jc w:val="center"/>
            </w:pPr>
            <w:r w:rsidRPr="00110930">
              <w:t>99</w:t>
            </w:r>
          </w:p>
        </w:tc>
      </w:tr>
      <w:tr w:rsidR="003760E2" w:rsidRPr="00110930" w:rsidTr="00693D2B">
        <w:trPr>
          <w:tblCellSpacing w:w="7" w:type="dxa"/>
          <w:jc w:val="center"/>
        </w:trPr>
        <w:tc>
          <w:tcPr>
            <w:tcW w:w="0" w:type="auto"/>
            <w:shd w:val="clear" w:color="auto" w:fill="auto"/>
            <w:vAlign w:val="center"/>
          </w:tcPr>
          <w:p w:rsidR="003760E2" w:rsidRPr="00110930" w:rsidRDefault="003760E2" w:rsidP="006C4EA4">
            <w:pPr>
              <w:pStyle w:val="AralkYok"/>
              <w:jc w:val="center"/>
            </w:pPr>
            <w:r w:rsidRPr="00110930">
              <w:t>1</w:t>
            </w:r>
          </w:p>
        </w:tc>
        <w:tc>
          <w:tcPr>
            <w:tcW w:w="0" w:type="auto"/>
            <w:shd w:val="clear" w:color="auto" w:fill="auto"/>
            <w:vAlign w:val="center"/>
          </w:tcPr>
          <w:p w:rsidR="003760E2" w:rsidRPr="00110930" w:rsidRDefault="003760E2" w:rsidP="006C4EA4">
            <w:pPr>
              <w:pStyle w:val="AralkYok"/>
              <w:jc w:val="center"/>
            </w:pPr>
            <w:r w:rsidRPr="00110930">
              <w:t>14</w:t>
            </w:r>
          </w:p>
        </w:tc>
        <w:tc>
          <w:tcPr>
            <w:tcW w:w="0" w:type="auto"/>
            <w:shd w:val="clear" w:color="auto" w:fill="auto"/>
            <w:vAlign w:val="center"/>
          </w:tcPr>
          <w:p w:rsidR="003760E2" w:rsidRPr="00110930" w:rsidRDefault="003760E2" w:rsidP="006C4EA4">
            <w:pPr>
              <w:pStyle w:val="AralkYok"/>
              <w:jc w:val="center"/>
            </w:pPr>
            <w:r w:rsidRPr="00110930">
              <w:t>1</w:t>
            </w:r>
          </w:p>
        </w:tc>
        <w:tc>
          <w:tcPr>
            <w:tcW w:w="0" w:type="auto"/>
            <w:shd w:val="clear" w:color="auto" w:fill="auto"/>
            <w:vAlign w:val="center"/>
          </w:tcPr>
          <w:p w:rsidR="003760E2" w:rsidRPr="00110930" w:rsidRDefault="003760E2" w:rsidP="006C4EA4">
            <w:pPr>
              <w:pStyle w:val="AralkYok"/>
              <w:jc w:val="center"/>
            </w:pPr>
            <w:r w:rsidRPr="00110930">
              <w:t>196</w:t>
            </w:r>
          </w:p>
        </w:tc>
        <w:tc>
          <w:tcPr>
            <w:tcW w:w="0" w:type="auto"/>
            <w:shd w:val="clear" w:color="auto" w:fill="auto"/>
            <w:vAlign w:val="center"/>
          </w:tcPr>
          <w:p w:rsidR="003760E2" w:rsidRPr="00110930" w:rsidRDefault="003760E2" w:rsidP="006C4EA4">
            <w:pPr>
              <w:pStyle w:val="AralkYok"/>
              <w:jc w:val="center"/>
            </w:pPr>
            <w:r w:rsidRPr="00110930">
              <w:t>14</w:t>
            </w:r>
          </w:p>
        </w:tc>
      </w:tr>
      <w:tr w:rsidR="003760E2" w:rsidRPr="00110930" w:rsidTr="00693D2B">
        <w:trPr>
          <w:tblCellSpacing w:w="7" w:type="dxa"/>
          <w:jc w:val="center"/>
        </w:trPr>
        <w:tc>
          <w:tcPr>
            <w:tcW w:w="0" w:type="auto"/>
            <w:shd w:val="clear" w:color="auto" w:fill="auto"/>
            <w:vAlign w:val="center"/>
          </w:tcPr>
          <w:p w:rsidR="003760E2" w:rsidRPr="00110930" w:rsidRDefault="003760E2" w:rsidP="006C4EA4">
            <w:pPr>
              <w:pStyle w:val="AralkYok"/>
              <w:jc w:val="center"/>
            </w:pPr>
            <w:r w:rsidRPr="00110930">
              <w:t>8</w:t>
            </w:r>
          </w:p>
        </w:tc>
        <w:tc>
          <w:tcPr>
            <w:tcW w:w="0" w:type="auto"/>
            <w:shd w:val="clear" w:color="auto" w:fill="auto"/>
            <w:vAlign w:val="center"/>
          </w:tcPr>
          <w:p w:rsidR="003760E2" w:rsidRPr="00110930" w:rsidRDefault="003760E2" w:rsidP="006C4EA4">
            <w:pPr>
              <w:pStyle w:val="AralkYok"/>
              <w:jc w:val="center"/>
            </w:pPr>
            <w:r w:rsidRPr="00110930">
              <w:t>11</w:t>
            </w:r>
          </w:p>
        </w:tc>
        <w:tc>
          <w:tcPr>
            <w:tcW w:w="0" w:type="auto"/>
            <w:shd w:val="clear" w:color="auto" w:fill="auto"/>
            <w:vAlign w:val="center"/>
          </w:tcPr>
          <w:p w:rsidR="003760E2" w:rsidRPr="00110930" w:rsidRDefault="003760E2" w:rsidP="006C4EA4">
            <w:pPr>
              <w:pStyle w:val="AralkYok"/>
              <w:jc w:val="center"/>
            </w:pPr>
            <w:r w:rsidRPr="00110930">
              <w:t>64</w:t>
            </w:r>
          </w:p>
        </w:tc>
        <w:tc>
          <w:tcPr>
            <w:tcW w:w="0" w:type="auto"/>
            <w:shd w:val="clear" w:color="auto" w:fill="auto"/>
            <w:vAlign w:val="center"/>
          </w:tcPr>
          <w:p w:rsidR="003760E2" w:rsidRPr="00110930" w:rsidRDefault="003760E2" w:rsidP="006C4EA4">
            <w:pPr>
              <w:pStyle w:val="AralkYok"/>
              <w:jc w:val="center"/>
            </w:pPr>
            <w:r w:rsidRPr="00110930">
              <w:t>121</w:t>
            </w:r>
          </w:p>
        </w:tc>
        <w:tc>
          <w:tcPr>
            <w:tcW w:w="0" w:type="auto"/>
            <w:shd w:val="clear" w:color="auto" w:fill="auto"/>
            <w:vAlign w:val="center"/>
          </w:tcPr>
          <w:p w:rsidR="003760E2" w:rsidRPr="00110930" w:rsidRDefault="003760E2" w:rsidP="006C4EA4">
            <w:pPr>
              <w:pStyle w:val="AralkYok"/>
              <w:jc w:val="center"/>
            </w:pPr>
            <w:r w:rsidRPr="00110930">
              <w:t>88</w:t>
            </w:r>
          </w:p>
        </w:tc>
      </w:tr>
      <w:tr w:rsidR="003760E2" w:rsidRPr="00110930" w:rsidTr="00693D2B">
        <w:trPr>
          <w:tblCellSpacing w:w="7" w:type="dxa"/>
          <w:jc w:val="center"/>
        </w:trPr>
        <w:tc>
          <w:tcPr>
            <w:tcW w:w="0" w:type="auto"/>
            <w:shd w:val="clear" w:color="auto" w:fill="auto"/>
            <w:vAlign w:val="center"/>
          </w:tcPr>
          <w:p w:rsidR="003760E2" w:rsidRPr="00110930" w:rsidRDefault="003760E2" w:rsidP="006C4EA4">
            <w:pPr>
              <w:pStyle w:val="AralkYok"/>
              <w:jc w:val="center"/>
            </w:pPr>
            <w:r w:rsidRPr="00110930">
              <w:t>9</w:t>
            </w:r>
          </w:p>
        </w:tc>
        <w:tc>
          <w:tcPr>
            <w:tcW w:w="0" w:type="auto"/>
            <w:shd w:val="clear" w:color="auto" w:fill="auto"/>
            <w:vAlign w:val="center"/>
          </w:tcPr>
          <w:p w:rsidR="003760E2" w:rsidRPr="00110930" w:rsidRDefault="003760E2" w:rsidP="006C4EA4">
            <w:pPr>
              <w:pStyle w:val="AralkYok"/>
              <w:jc w:val="center"/>
            </w:pPr>
            <w:r w:rsidRPr="00110930">
              <w:t>10</w:t>
            </w:r>
          </w:p>
        </w:tc>
        <w:tc>
          <w:tcPr>
            <w:tcW w:w="0" w:type="auto"/>
            <w:shd w:val="clear" w:color="auto" w:fill="auto"/>
            <w:vAlign w:val="center"/>
          </w:tcPr>
          <w:p w:rsidR="003760E2" w:rsidRPr="00110930" w:rsidRDefault="003760E2" w:rsidP="006C4EA4">
            <w:pPr>
              <w:pStyle w:val="AralkYok"/>
              <w:jc w:val="center"/>
            </w:pPr>
            <w:r w:rsidRPr="00110930">
              <w:t>81</w:t>
            </w:r>
          </w:p>
        </w:tc>
        <w:tc>
          <w:tcPr>
            <w:tcW w:w="0" w:type="auto"/>
            <w:shd w:val="clear" w:color="auto" w:fill="auto"/>
            <w:vAlign w:val="center"/>
          </w:tcPr>
          <w:p w:rsidR="003760E2" w:rsidRPr="00110930" w:rsidRDefault="003760E2" w:rsidP="006C4EA4">
            <w:pPr>
              <w:pStyle w:val="AralkYok"/>
              <w:jc w:val="center"/>
            </w:pPr>
            <w:r w:rsidRPr="00110930">
              <w:t>100</w:t>
            </w:r>
          </w:p>
        </w:tc>
        <w:tc>
          <w:tcPr>
            <w:tcW w:w="0" w:type="auto"/>
            <w:shd w:val="clear" w:color="auto" w:fill="auto"/>
            <w:vAlign w:val="center"/>
          </w:tcPr>
          <w:p w:rsidR="003760E2" w:rsidRPr="00110930" w:rsidRDefault="003760E2" w:rsidP="006C4EA4">
            <w:pPr>
              <w:pStyle w:val="AralkYok"/>
              <w:jc w:val="center"/>
            </w:pPr>
            <w:r w:rsidRPr="00110930">
              <w:t>90</w:t>
            </w:r>
          </w:p>
        </w:tc>
      </w:tr>
      <w:tr w:rsidR="003760E2" w:rsidRPr="00110930" w:rsidTr="00693D2B">
        <w:trPr>
          <w:tblCellSpacing w:w="7" w:type="dxa"/>
          <w:jc w:val="center"/>
        </w:trPr>
        <w:tc>
          <w:tcPr>
            <w:tcW w:w="0" w:type="auto"/>
            <w:shd w:val="clear" w:color="auto" w:fill="auto"/>
            <w:vAlign w:val="center"/>
          </w:tcPr>
          <w:p w:rsidR="003760E2" w:rsidRPr="00110930" w:rsidRDefault="003760E2" w:rsidP="006C4EA4">
            <w:pPr>
              <w:pStyle w:val="AralkYok"/>
              <w:jc w:val="center"/>
            </w:pPr>
            <w:r w:rsidRPr="00110930">
              <w:t>7</w:t>
            </w:r>
          </w:p>
        </w:tc>
        <w:tc>
          <w:tcPr>
            <w:tcW w:w="0" w:type="auto"/>
            <w:shd w:val="clear" w:color="auto" w:fill="auto"/>
            <w:vAlign w:val="center"/>
          </w:tcPr>
          <w:p w:rsidR="003760E2" w:rsidRPr="00110930" w:rsidRDefault="003760E2" w:rsidP="006C4EA4">
            <w:pPr>
              <w:pStyle w:val="AralkYok"/>
              <w:jc w:val="center"/>
            </w:pPr>
            <w:r w:rsidRPr="00110930">
              <w:t>9</w:t>
            </w:r>
          </w:p>
        </w:tc>
        <w:tc>
          <w:tcPr>
            <w:tcW w:w="0" w:type="auto"/>
            <w:shd w:val="clear" w:color="auto" w:fill="auto"/>
            <w:vAlign w:val="center"/>
          </w:tcPr>
          <w:p w:rsidR="003760E2" w:rsidRPr="00110930" w:rsidRDefault="003760E2" w:rsidP="006C4EA4">
            <w:pPr>
              <w:pStyle w:val="AralkYok"/>
              <w:jc w:val="center"/>
            </w:pPr>
            <w:r w:rsidRPr="00110930">
              <w:t>49</w:t>
            </w:r>
          </w:p>
        </w:tc>
        <w:tc>
          <w:tcPr>
            <w:tcW w:w="0" w:type="auto"/>
            <w:shd w:val="clear" w:color="auto" w:fill="auto"/>
            <w:vAlign w:val="center"/>
          </w:tcPr>
          <w:p w:rsidR="003760E2" w:rsidRPr="00110930" w:rsidRDefault="003760E2" w:rsidP="006C4EA4">
            <w:pPr>
              <w:pStyle w:val="AralkYok"/>
              <w:jc w:val="center"/>
            </w:pPr>
            <w:r w:rsidRPr="00110930">
              <w:t>81</w:t>
            </w:r>
          </w:p>
        </w:tc>
        <w:tc>
          <w:tcPr>
            <w:tcW w:w="0" w:type="auto"/>
            <w:shd w:val="clear" w:color="auto" w:fill="auto"/>
            <w:vAlign w:val="center"/>
          </w:tcPr>
          <w:p w:rsidR="003760E2" w:rsidRPr="00110930" w:rsidRDefault="003760E2" w:rsidP="006C4EA4">
            <w:pPr>
              <w:pStyle w:val="AralkYok"/>
              <w:jc w:val="center"/>
            </w:pPr>
            <w:r w:rsidRPr="00110930">
              <w:t>63</w:t>
            </w:r>
          </w:p>
        </w:tc>
      </w:tr>
      <w:tr w:rsidR="003760E2" w:rsidRPr="00110930" w:rsidTr="00693D2B">
        <w:trPr>
          <w:tblCellSpacing w:w="7" w:type="dxa"/>
          <w:jc w:val="center"/>
        </w:trPr>
        <w:tc>
          <w:tcPr>
            <w:tcW w:w="0" w:type="auto"/>
            <w:shd w:val="clear" w:color="auto" w:fill="auto"/>
            <w:vAlign w:val="center"/>
          </w:tcPr>
          <w:p w:rsidR="003760E2" w:rsidRPr="00110930" w:rsidRDefault="003760E2" w:rsidP="006C4EA4">
            <w:pPr>
              <w:pStyle w:val="AralkYok"/>
              <w:jc w:val="center"/>
            </w:pPr>
            <w:r w:rsidRPr="00110930">
              <w:t>6</w:t>
            </w:r>
          </w:p>
        </w:tc>
        <w:tc>
          <w:tcPr>
            <w:tcW w:w="0" w:type="auto"/>
            <w:shd w:val="clear" w:color="auto" w:fill="auto"/>
            <w:vAlign w:val="center"/>
          </w:tcPr>
          <w:p w:rsidR="003760E2" w:rsidRPr="00110930" w:rsidRDefault="003760E2" w:rsidP="006C4EA4">
            <w:pPr>
              <w:pStyle w:val="AralkYok"/>
              <w:jc w:val="center"/>
            </w:pPr>
            <w:r w:rsidRPr="00110930">
              <w:t>12</w:t>
            </w:r>
          </w:p>
        </w:tc>
        <w:tc>
          <w:tcPr>
            <w:tcW w:w="0" w:type="auto"/>
            <w:shd w:val="clear" w:color="auto" w:fill="auto"/>
            <w:vAlign w:val="center"/>
          </w:tcPr>
          <w:p w:rsidR="003760E2" w:rsidRPr="00110930" w:rsidRDefault="003760E2" w:rsidP="006C4EA4">
            <w:pPr>
              <w:pStyle w:val="AralkYok"/>
              <w:jc w:val="center"/>
            </w:pPr>
            <w:r w:rsidRPr="00110930">
              <w:t>36</w:t>
            </w:r>
          </w:p>
        </w:tc>
        <w:tc>
          <w:tcPr>
            <w:tcW w:w="0" w:type="auto"/>
            <w:shd w:val="clear" w:color="auto" w:fill="auto"/>
            <w:vAlign w:val="center"/>
          </w:tcPr>
          <w:p w:rsidR="003760E2" w:rsidRPr="00110930" w:rsidRDefault="003760E2" w:rsidP="006C4EA4">
            <w:pPr>
              <w:pStyle w:val="AralkYok"/>
              <w:jc w:val="center"/>
            </w:pPr>
            <w:r w:rsidRPr="00110930">
              <w:t>144</w:t>
            </w:r>
          </w:p>
        </w:tc>
        <w:tc>
          <w:tcPr>
            <w:tcW w:w="0" w:type="auto"/>
            <w:shd w:val="clear" w:color="auto" w:fill="auto"/>
            <w:vAlign w:val="center"/>
          </w:tcPr>
          <w:p w:rsidR="003760E2" w:rsidRPr="00110930" w:rsidRDefault="003760E2" w:rsidP="006C4EA4">
            <w:pPr>
              <w:pStyle w:val="AralkYok"/>
              <w:jc w:val="center"/>
            </w:pPr>
            <w:r w:rsidRPr="00110930">
              <w:t>72</w:t>
            </w:r>
          </w:p>
        </w:tc>
      </w:tr>
      <w:tr w:rsidR="003760E2" w:rsidRPr="00110930" w:rsidTr="00693D2B">
        <w:trPr>
          <w:tblCellSpacing w:w="7" w:type="dxa"/>
          <w:jc w:val="center"/>
        </w:trPr>
        <w:tc>
          <w:tcPr>
            <w:tcW w:w="0" w:type="auto"/>
            <w:shd w:val="clear" w:color="auto" w:fill="auto"/>
            <w:vAlign w:val="center"/>
          </w:tcPr>
          <w:p w:rsidR="003760E2" w:rsidRPr="00110930" w:rsidRDefault="003760E2" w:rsidP="006C4EA4">
            <w:pPr>
              <w:pStyle w:val="AralkYok"/>
              <w:jc w:val="center"/>
            </w:pPr>
            <w:r w:rsidRPr="00110930">
              <w:t>7</w:t>
            </w:r>
          </w:p>
        </w:tc>
        <w:tc>
          <w:tcPr>
            <w:tcW w:w="0" w:type="auto"/>
            <w:shd w:val="clear" w:color="auto" w:fill="auto"/>
            <w:vAlign w:val="center"/>
          </w:tcPr>
          <w:p w:rsidR="003760E2" w:rsidRPr="00110930" w:rsidRDefault="003760E2" w:rsidP="006C4EA4">
            <w:pPr>
              <w:pStyle w:val="AralkYok"/>
              <w:jc w:val="center"/>
            </w:pPr>
            <w:r w:rsidRPr="00110930">
              <w:t>10</w:t>
            </w:r>
          </w:p>
        </w:tc>
        <w:tc>
          <w:tcPr>
            <w:tcW w:w="0" w:type="auto"/>
            <w:shd w:val="clear" w:color="auto" w:fill="auto"/>
            <w:vAlign w:val="center"/>
          </w:tcPr>
          <w:p w:rsidR="003760E2" w:rsidRPr="00110930" w:rsidRDefault="003760E2" w:rsidP="006C4EA4">
            <w:pPr>
              <w:pStyle w:val="AralkYok"/>
              <w:jc w:val="center"/>
            </w:pPr>
            <w:r w:rsidRPr="00110930">
              <w:t>49</w:t>
            </w:r>
          </w:p>
        </w:tc>
        <w:tc>
          <w:tcPr>
            <w:tcW w:w="0" w:type="auto"/>
            <w:shd w:val="clear" w:color="auto" w:fill="auto"/>
            <w:vAlign w:val="center"/>
          </w:tcPr>
          <w:p w:rsidR="003760E2" w:rsidRPr="00110930" w:rsidRDefault="003760E2" w:rsidP="006C4EA4">
            <w:pPr>
              <w:pStyle w:val="AralkYok"/>
              <w:jc w:val="center"/>
            </w:pPr>
            <w:r w:rsidRPr="00110930">
              <w:t>100</w:t>
            </w:r>
          </w:p>
        </w:tc>
        <w:tc>
          <w:tcPr>
            <w:tcW w:w="0" w:type="auto"/>
            <w:shd w:val="clear" w:color="auto" w:fill="auto"/>
            <w:vAlign w:val="center"/>
          </w:tcPr>
          <w:p w:rsidR="003760E2" w:rsidRPr="00110930" w:rsidRDefault="003760E2" w:rsidP="006C4EA4">
            <w:pPr>
              <w:pStyle w:val="AralkYok"/>
              <w:jc w:val="center"/>
            </w:pPr>
            <w:r w:rsidRPr="00110930">
              <w:t>70</w:t>
            </w:r>
          </w:p>
        </w:tc>
      </w:tr>
      <w:tr w:rsidR="003760E2" w:rsidRPr="00110930" w:rsidTr="00693D2B">
        <w:trPr>
          <w:tblCellSpacing w:w="7" w:type="dxa"/>
          <w:jc w:val="center"/>
        </w:trPr>
        <w:tc>
          <w:tcPr>
            <w:tcW w:w="0" w:type="auto"/>
            <w:shd w:val="clear" w:color="auto" w:fill="auto"/>
            <w:vAlign w:val="center"/>
          </w:tcPr>
          <w:p w:rsidR="003760E2" w:rsidRPr="00110930" w:rsidRDefault="003760E2" w:rsidP="006C4EA4">
            <w:pPr>
              <w:pStyle w:val="AralkYok"/>
              <w:jc w:val="center"/>
            </w:pPr>
            <w:r w:rsidRPr="00110930">
              <w:sym w:font="Symbol" w:char="F0E5"/>
            </w:r>
            <w:proofErr w:type="gramStart"/>
            <w:r w:rsidRPr="00110930">
              <w:t>x</w:t>
            </w:r>
            <w:proofErr w:type="gramEnd"/>
            <w:r w:rsidRPr="00110930">
              <w:t xml:space="preserve"> 96</w:t>
            </w:r>
          </w:p>
        </w:tc>
        <w:tc>
          <w:tcPr>
            <w:tcW w:w="0" w:type="auto"/>
            <w:shd w:val="clear" w:color="auto" w:fill="auto"/>
            <w:vAlign w:val="center"/>
          </w:tcPr>
          <w:p w:rsidR="003760E2" w:rsidRPr="00110930" w:rsidRDefault="003760E2" w:rsidP="006C4EA4">
            <w:pPr>
              <w:pStyle w:val="AralkYok"/>
              <w:jc w:val="center"/>
            </w:pPr>
            <w:r w:rsidRPr="00110930">
              <w:sym w:font="Symbol" w:char="F0E5"/>
            </w:r>
            <w:proofErr w:type="gramStart"/>
            <w:r w:rsidRPr="00110930">
              <w:t>y</w:t>
            </w:r>
            <w:proofErr w:type="gramEnd"/>
            <w:r w:rsidRPr="00110930">
              <w:t>  236</w:t>
            </w:r>
          </w:p>
        </w:tc>
        <w:tc>
          <w:tcPr>
            <w:tcW w:w="0" w:type="auto"/>
            <w:shd w:val="clear" w:color="auto" w:fill="auto"/>
            <w:vAlign w:val="center"/>
          </w:tcPr>
          <w:p w:rsidR="003760E2" w:rsidRPr="00110930" w:rsidRDefault="003760E2" w:rsidP="006C4EA4">
            <w:pPr>
              <w:pStyle w:val="AralkYok"/>
              <w:jc w:val="center"/>
            </w:pPr>
            <w:r w:rsidRPr="00110930">
              <w:sym w:font="Symbol" w:char="F0E5"/>
            </w:r>
            <w:r w:rsidRPr="00110930">
              <w:t>x</w:t>
            </w:r>
            <w:r w:rsidRPr="00110930">
              <w:rPr>
                <w:vertAlign w:val="superscript"/>
              </w:rPr>
              <w:t>2</w:t>
            </w:r>
            <w:r w:rsidRPr="00110930">
              <w:t>   616</w:t>
            </w:r>
          </w:p>
        </w:tc>
        <w:tc>
          <w:tcPr>
            <w:tcW w:w="0" w:type="auto"/>
            <w:shd w:val="clear" w:color="auto" w:fill="auto"/>
            <w:vAlign w:val="center"/>
          </w:tcPr>
          <w:p w:rsidR="003760E2" w:rsidRPr="00110930" w:rsidRDefault="003760E2" w:rsidP="006C4EA4">
            <w:pPr>
              <w:pStyle w:val="AralkYok"/>
              <w:jc w:val="center"/>
            </w:pPr>
            <w:r w:rsidRPr="00110930">
              <w:sym w:font="Symbol" w:char="F0E5"/>
            </w:r>
            <w:r w:rsidRPr="00110930">
              <w:t>y</w:t>
            </w:r>
            <w:r w:rsidRPr="00110930">
              <w:rPr>
                <w:vertAlign w:val="superscript"/>
              </w:rPr>
              <w:t xml:space="preserve">2  </w:t>
            </w:r>
            <w:r w:rsidRPr="00110930">
              <w:t>2824</w:t>
            </w:r>
          </w:p>
        </w:tc>
        <w:tc>
          <w:tcPr>
            <w:tcW w:w="0" w:type="auto"/>
            <w:shd w:val="clear" w:color="auto" w:fill="auto"/>
            <w:vAlign w:val="center"/>
          </w:tcPr>
          <w:p w:rsidR="003760E2" w:rsidRPr="00110930" w:rsidRDefault="003760E2" w:rsidP="006C4EA4">
            <w:pPr>
              <w:pStyle w:val="AralkYok"/>
              <w:jc w:val="center"/>
            </w:pPr>
            <w:r w:rsidRPr="00110930">
              <w:sym w:font="Symbol" w:char="F0E5"/>
            </w:r>
            <w:proofErr w:type="spellStart"/>
            <w:r w:rsidRPr="00110930">
              <w:t>xy</w:t>
            </w:r>
            <w:proofErr w:type="spellEnd"/>
            <w:r w:rsidRPr="00110930">
              <w:t>   1075</w:t>
            </w:r>
          </w:p>
        </w:tc>
      </w:tr>
    </w:tbl>
    <w:p w:rsidR="003760E2" w:rsidRPr="00110930" w:rsidRDefault="003760E2" w:rsidP="003760E2">
      <w:pPr>
        <w:rPr>
          <w:rFonts w:ascii="Arial" w:hAnsi="Arial" w:cs="Arial"/>
          <w:sz w:val="24"/>
          <w:szCs w:val="24"/>
        </w:rPr>
      </w:pPr>
    </w:p>
    <w:p w:rsidR="003760E2" w:rsidRPr="00110930" w:rsidRDefault="00EF0B7A" w:rsidP="003760E2">
      <w:pPr>
        <w:pStyle w:val="NormalWeb"/>
        <w:jc w:val="center"/>
        <w:rPr>
          <w:rFonts w:ascii="Arial" w:hAnsi="Arial" w:cs="Arial"/>
          <w:bCs/>
          <w:i/>
          <w:iCs/>
          <w:u w:val="single"/>
        </w:rPr>
      </w:pPr>
      <w:r w:rsidRPr="00EF0B7A">
        <w:rPr>
          <w:rFonts w:ascii="Arial" w:hAnsi="Arial" w:cs="Arial"/>
          <w:position w:val="-94"/>
        </w:rPr>
        <w:object w:dxaOrig="8180" w:dyaOrig="1680">
          <v:shape id="_x0000_i1043" type="#_x0000_t75" style="width:390pt;height:79.5pt" o:ole="">
            <v:imagedata r:id="rId15" o:title=""/>
          </v:shape>
          <o:OLEObject Type="Embed" ProgID="Equation.DSMT4" ShapeID="_x0000_i1043" DrawAspect="Content" ObjectID="_1473758109" r:id="rId16"/>
        </w:object>
      </w:r>
    </w:p>
    <w:p w:rsidR="006C4EA4" w:rsidRDefault="003760E2" w:rsidP="003760E2">
      <w:pPr>
        <w:pStyle w:val="NormalWeb"/>
        <w:jc w:val="both"/>
        <w:rPr>
          <w:rFonts w:ascii="Arial" w:hAnsi="Arial" w:cs="Arial"/>
          <w:bCs/>
          <w:iCs/>
        </w:rPr>
      </w:pPr>
      <w:r w:rsidRPr="00110930">
        <w:rPr>
          <w:rFonts w:ascii="Arial" w:hAnsi="Arial" w:cs="Arial"/>
          <w:bCs/>
          <w:iCs/>
        </w:rPr>
        <w:tab/>
      </w:r>
    </w:p>
    <w:p w:rsidR="003760E2" w:rsidRDefault="003760E2" w:rsidP="003760E2">
      <w:pPr>
        <w:pStyle w:val="NormalWeb"/>
        <w:jc w:val="both"/>
        <w:rPr>
          <w:rFonts w:ascii="Arial" w:hAnsi="Arial" w:cs="Arial"/>
          <w:bCs/>
          <w:iCs/>
        </w:rPr>
      </w:pPr>
      <w:r w:rsidRPr="00110930">
        <w:rPr>
          <w:rFonts w:ascii="Arial" w:hAnsi="Arial" w:cs="Arial"/>
          <w:bCs/>
          <w:iCs/>
        </w:rPr>
        <w:t xml:space="preserve">Elde edilen sonuca göre kullanılan izin miktarı ile performans puanları arasında negatif yönlü kuvvetli ilişki vardır. Kullanılan izin miktarı arttıkça performans puanları düşmektedir. Bulunan </w:t>
      </w:r>
      <w:proofErr w:type="gramStart"/>
      <w:r w:rsidRPr="00110930">
        <w:rPr>
          <w:rFonts w:ascii="Arial" w:hAnsi="Arial" w:cs="Arial"/>
          <w:bCs/>
          <w:iCs/>
        </w:rPr>
        <w:t>korelasyonun</w:t>
      </w:r>
      <w:proofErr w:type="gramEnd"/>
      <w:r w:rsidRPr="00110930">
        <w:rPr>
          <w:rFonts w:ascii="Arial" w:hAnsi="Arial" w:cs="Arial"/>
          <w:bCs/>
          <w:iCs/>
        </w:rPr>
        <w:t xml:space="preserve"> gerçekten önemli olup olmadığı incelenirse </w:t>
      </w:r>
    </w:p>
    <w:p w:rsidR="006C4EA4" w:rsidRPr="00110930" w:rsidRDefault="006C4EA4" w:rsidP="003760E2">
      <w:pPr>
        <w:pStyle w:val="NormalWeb"/>
        <w:jc w:val="both"/>
        <w:rPr>
          <w:rFonts w:ascii="Arial" w:hAnsi="Arial" w:cs="Arial"/>
          <w:bCs/>
          <w:iCs/>
        </w:rPr>
      </w:pPr>
    </w:p>
    <w:p w:rsidR="003760E2" w:rsidRPr="00110930" w:rsidRDefault="00EF0B7A" w:rsidP="003760E2">
      <w:pPr>
        <w:pStyle w:val="NormalWeb"/>
        <w:jc w:val="center"/>
        <w:rPr>
          <w:rFonts w:ascii="Arial" w:hAnsi="Arial" w:cs="Arial"/>
          <w:bCs/>
          <w:iCs/>
        </w:rPr>
      </w:pPr>
      <w:r w:rsidRPr="00110930">
        <w:rPr>
          <w:rFonts w:ascii="Arial" w:hAnsi="Arial" w:cs="Arial"/>
          <w:position w:val="-30"/>
        </w:rPr>
        <w:object w:dxaOrig="4560" w:dyaOrig="740">
          <v:shape id="_x0000_i1044" type="#_x0000_t75" style="width:282.75pt;height:45.75pt" o:ole="">
            <v:imagedata r:id="rId17" o:title=""/>
          </v:shape>
          <o:OLEObject Type="Embed" ProgID="Equation.DSMT4" ShapeID="_x0000_i1044" DrawAspect="Content" ObjectID="_1473758110" r:id="rId18"/>
        </w:object>
      </w:r>
    </w:p>
    <w:p w:rsidR="006C4EA4" w:rsidRDefault="006C4EA4" w:rsidP="003760E2">
      <w:pPr>
        <w:rPr>
          <w:rFonts w:ascii="Arial" w:hAnsi="Arial" w:cs="Arial"/>
          <w:sz w:val="24"/>
          <w:szCs w:val="24"/>
        </w:rPr>
      </w:pPr>
    </w:p>
    <w:p w:rsidR="003760E2" w:rsidRPr="00110930" w:rsidRDefault="003760E2" w:rsidP="003760E2">
      <w:pPr>
        <w:rPr>
          <w:rFonts w:ascii="Arial" w:hAnsi="Arial" w:cs="Arial"/>
          <w:sz w:val="24"/>
          <w:szCs w:val="24"/>
        </w:rPr>
      </w:pPr>
      <w:r w:rsidRPr="00110930">
        <w:rPr>
          <w:rFonts w:ascii="Arial" w:hAnsi="Arial" w:cs="Arial"/>
          <w:sz w:val="24"/>
          <w:szCs w:val="24"/>
        </w:rPr>
        <w:t>H</w:t>
      </w:r>
      <w:r w:rsidRPr="00110930">
        <w:rPr>
          <w:rFonts w:ascii="Arial" w:hAnsi="Arial" w:cs="Arial"/>
          <w:sz w:val="24"/>
          <w:szCs w:val="24"/>
          <w:vertAlign w:val="subscript"/>
        </w:rPr>
        <w:t>0</w:t>
      </w:r>
      <w:r w:rsidRPr="00110930">
        <w:rPr>
          <w:rFonts w:ascii="Arial" w:hAnsi="Arial" w:cs="Arial"/>
          <w:sz w:val="24"/>
          <w:szCs w:val="24"/>
        </w:rPr>
        <w:t xml:space="preserve"> : </w:t>
      </w:r>
      <w:r w:rsidRPr="00110930">
        <w:rPr>
          <w:rFonts w:ascii="Arial" w:hAnsi="Arial" w:cs="Arial"/>
          <w:sz w:val="24"/>
          <w:szCs w:val="24"/>
        </w:rPr>
        <w:sym w:font="Symbol" w:char="F072"/>
      </w:r>
      <w:r w:rsidRPr="00110930">
        <w:rPr>
          <w:rFonts w:ascii="Arial" w:hAnsi="Arial" w:cs="Arial"/>
          <w:sz w:val="24"/>
          <w:szCs w:val="24"/>
        </w:rPr>
        <w:t xml:space="preserve"> =</w:t>
      </w:r>
      <w:proofErr w:type="gramStart"/>
      <w:r w:rsidRPr="00110930">
        <w:rPr>
          <w:rFonts w:ascii="Arial" w:hAnsi="Arial" w:cs="Arial"/>
          <w:sz w:val="24"/>
          <w:szCs w:val="24"/>
        </w:rPr>
        <w:t>0 ; H</w:t>
      </w:r>
      <w:r w:rsidRPr="00110930">
        <w:rPr>
          <w:rFonts w:ascii="Arial" w:hAnsi="Arial" w:cs="Arial"/>
          <w:sz w:val="24"/>
          <w:szCs w:val="24"/>
          <w:vertAlign w:val="subscript"/>
        </w:rPr>
        <w:t>1</w:t>
      </w:r>
      <w:proofErr w:type="gramEnd"/>
      <w:r w:rsidRPr="00110930">
        <w:rPr>
          <w:rFonts w:ascii="Arial" w:hAnsi="Arial" w:cs="Arial"/>
          <w:sz w:val="24"/>
          <w:szCs w:val="24"/>
        </w:rPr>
        <w:t xml:space="preserve"> : </w:t>
      </w:r>
      <w:r w:rsidRPr="00110930">
        <w:rPr>
          <w:rFonts w:ascii="Arial" w:hAnsi="Arial" w:cs="Arial"/>
          <w:sz w:val="24"/>
          <w:szCs w:val="24"/>
        </w:rPr>
        <w:sym w:font="Symbol" w:char="F072"/>
      </w:r>
      <w:r w:rsidRPr="00110930">
        <w:rPr>
          <w:rFonts w:ascii="Arial" w:hAnsi="Arial" w:cs="Arial"/>
          <w:sz w:val="24"/>
          <w:szCs w:val="24"/>
        </w:rPr>
        <w:t xml:space="preserve"> &gt; 0   </w:t>
      </w:r>
      <w:proofErr w:type="spellStart"/>
      <w:r w:rsidRPr="00110930">
        <w:rPr>
          <w:rFonts w:ascii="Arial" w:hAnsi="Arial" w:cs="Arial"/>
          <w:sz w:val="24"/>
          <w:szCs w:val="24"/>
        </w:rPr>
        <w:t>t</w:t>
      </w:r>
      <w:r w:rsidRPr="00110930">
        <w:rPr>
          <w:rFonts w:ascii="Arial" w:hAnsi="Arial" w:cs="Arial"/>
          <w:sz w:val="24"/>
          <w:szCs w:val="24"/>
          <w:vertAlign w:val="subscript"/>
        </w:rPr>
        <w:t>h</w:t>
      </w:r>
      <w:proofErr w:type="spellEnd"/>
      <w:r w:rsidRPr="00110930">
        <w:rPr>
          <w:rFonts w:ascii="Arial" w:hAnsi="Arial" w:cs="Arial"/>
          <w:sz w:val="24"/>
          <w:szCs w:val="24"/>
        </w:rPr>
        <w:t>=</w:t>
      </w:r>
      <w:r w:rsidRPr="00110930">
        <w:rPr>
          <w:rFonts w:ascii="Arial" w:hAnsi="Arial" w:cs="Arial"/>
          <w:position w:val="-14"/>
          <w:sz w:val="24"/>
          <w:szCs w:val="24"/>
        </w:rPr>
        <w:object w:dxaOrig="600" w:dyaOrig="400">
          <v:shape id="_x0000_i1027" type="#_x0000_t75" style="width:30pt;height:20.25pt" o:ole="">
            <v:imagedata r:id="rId19" o:title=""/>
          </v:shape>
          <o:OLEObject Type="Embed" ProgID="Equation.3" ShapeID="_x0000_i1027" DrawAspect="Content" ObjectID="_1473758111" r:id="rId20"/>
        </w:object>
      </w:r>
      <w:r w:rsidRPr="00110930">
        <w:rPr>
          <w:rFonts w:ascii="Arial" w:hAnsi="Arial" w:cs="Arial"/>
          <w:sz w:val="24"/>
          <w:szCs w:val="24"/>
        </w:rPr>
        <w:t>&gt; t</w:t>
      </w:r>
      <w:r w:rsidRPr="00110930">
        <w:rPr>
          <w:rFonts w:ascii="Arial" w:hAnsi="Arial" w:cs="Arial"/>
          <w:sz w:val="24"/>
          <w:szCs w:val="24"/>
          <w:vertAlign w:val="subscript"/>
        </w:rPr>
        <w:t xml:space="preserve">(20-2), 0.05 </w:t>
      </w:r>
      <w:r w:rsidRPr="00110930">
        <w:rPr>
          <w:rFonts w:ascii="Arial" w:hAnsi="Arial" w:cs="Arial"/>
          <w:sz w:val="24"/>
          <w:szCs w:val="24"/>
        </w:rPr>
        <w:t>=1,73 olduğundan H</w:t>
      </w:r>
      <w:r w:rsidRPr="00110930">
        <w:rPr>
          <w:rFonts w:ascii="Arial" w:hAnsi="Arial" w:cs="Arial"/>
          <w:sz w:val="24"/>
          <w:szCs w:val="24"/>
          <w:vertAlign w:val="subscript"/>
        </w:rPr>
        <w:t>0</w:t>
      </w:r>
      <w:r w:rsidRPr="00110930">
        <w:rPr>
          <w:rFonts w:ascii="Arial" w:hAnsi="Arial" w:cs="Arial"/>
          <w:sz w:val="24"/>
          <w:szCs w:val="24"/>
        </w:rPr>
        <w:t xml:space="preserve"> reddedilir. </w:t>
      </w:r>
      <w:r w:rsidRPr="00110930">
        <w:rPr>
          <w:rFonts w:ascii="Arial" w:hAnsi="Arial" w:cs="Arial"/>
          <w:bCs/>
          <w:iCs/>
          <w:sz w:val="24"/>
          <w:szCs w:val="24"/>
        </w:rPr>
        <w:t xml:space="preserve">Bulunan </w:t>
      </w:r>
      <w:proofErr w:type="gramStart"/>
      <w:r w:rsidRPr="00110930">
        <w:rPr>
          <w:rFonts w:ascii="Arial" w:hAnsi="Arial" w:cs="Arial"/>
          <w:bCs/>
          <w:iCs/>
          <w:sz w:val="24"/>
          <w:szCs w:val="24"/>
        </w:rPr>
        <w:t>korelasyon</w:t>
      </w:r>
      <w:proofErr w:type="gramEnd"/>
      <w:r w:rsidRPr="00110930">
        <w:rPr>
          <w:rFonts w:ascii="Arial" w:hAnsi="Arial" w:cs="Arial"/>
          <w:bCs/>
          <w:iCs/>
          <w:sz w:val="24"/>
          <w:szCs w:val="24"/>
        </w:rPr>
        <w:t xml:space="preserve"> doğrusaldır-önemlidir ve tesadüfi değildir.</w:t>
      </w:r>
    </w:p>
    <w:p w:rsidR="003760E2" w:rsidRPr="00110930" w:rsidRDefault="003760E2" w:rsidP="003760E2">
      <w:pPr>
        <w:pStyle w:val="NormalWeb"/>
        <w:jc w:val="both"/>
        <w:rPr>
          <w:rFonts w:ascii="Arial" w:hAnsi="Arial" w:cs="Arial"/>
          <w:bCs/>
          <w:iCs/>
        </w:rPr>
      </w:pPr>
    </w:p>
    <w:p w:rsidR="0006736B" w:rsidRDefault="0006736B" w:rsidP="003760E2">
      <w:pPr>
        <w:pStyle w:val="NormalWeb"/>
        <w:jc w:val="both"/>
        <w:rPr>
          <w:rFonts w:ascii="Arial" w:hAnsi="Arial" w:cs="Arial"/>
          <w:b/>
          <w:bCs/>
          <w:iCs/>
          <w:u w:val="single"/>
        </w:rPr>
      </w:pPr>
      <w:r w:rsidRPr="006C4EA4">
        <w:rPr>
          <w:rFonts w:ascii="Arial" w:hAnsi="Arial" w:cs="Arial"/>
          <w:b/>
          <w:bCs/>
          <w:iCs/>
          <w:u w:val="single"/>
        </w:rPr>
        <w:t>SPSS ÇÖZÜM:</w:t>
      </w:r>
    </w:p>
    <w:p w:rsidR="0006736B" w:rsidRPr="00110930" w:rsidRDefault="0006736B" w:rsidP="003760E2">
      <w:pPr>
        <w:pStyle w:val="NormalWeb"/>
        <w:jc w:val="both"/>
        <w:rPr>
          <w:rFonts w:ascii="Arial" w:hAnsi="Arial" w:cs="Arial"/>
          <w:bCs/>
          <w:iCs/>
        </w:rPr>
      </w:pPr>
      <w:r w:rsidRPr="00110930">
        <w:rPr>
          <w:rFonts w:ascii="Arial" w:hAnsi="Arial" w:cs="Arial"/>
          <w:bCs/>
          <w:iCs/>
          <w:noProof/>
          <w:lang w:eastAsia="tr-TR"/>
        </w:rPr>
        <w:drawing>
          <wp:inline distT="0" distB="0" distL="0" distR="0">
            <wp:extent cx="2295525" cy="1371600"/>
            <wp:effectExtent l="19050" t="0" r="9525" b="0"/>
            <wp:docPr id="5" name="Resim 2"/>
            <wp:cNvGraphicFramePr/>
            <a:graphic xmlns:a="http://schemas.openxmlformats.org/drawingml/2006/main">
              <a:graphicData uri="http://schemas.openxmlformats.org/drawingml/2006/picture">
                <pic:pic xmlns:pic="http://schemas.openxmlformats.org/drawingml/2006/picture">
                  <pic:nvPicPr>
                    <pic:cNvPr id="726021" name="Picture 5"/>
                    <pic:cNvPicPr>
                      <a:picLocks noChangeAspect="1" noChangeArrowheads="1"/>
                    </pic:cNvPicPr>
                  </pic:nvPicPr>
                  <pic:blipFill>
                    <a:blip r:embed="rId21" cstate="print"/>
                    <a:srcRect/>
                    <a:stretch>
                      <a:fillRect/>
                    </a:stretch>
                  </pic:blipFill>
                  <pic:spPr bwMode="auto">
                    <a:xfrm>
                      <a:off x="0" y="0"/>
                      <a:ext cx="2295525" cy="1371600"/>
                    </a:xfrm>
                    <a:prstGeom prst="rect">
                      <a:avLst/>
                    </a:prstGeom>
                    <a:noFill/>
                    <a:ln w="9525">
                      <a:noFill/>
                      <a:miter lim="800000"/>
                      <a:headEnd/>
                      <a:tailEnd/>
                    </a:ln>
                  </pic:spPr>
                </pic:pic>
              </a:graphicData>
            </a:graphic>
          </wp:inline>
        </w:drawing>
      </w:r>
      <w:r w:rsidR="006C4EA4">
        <w:rPr>
          <w:rFonts w:ascii="Arial" w:hAnsi="Arial" w:cs="Arial"/>
          <w:bCs/>
          <w:iCs/>
        </w:rPr>
        <w:t xml:space="preserve"> </w:t>
      </w:r>
      <w:r w:rsidRPr="00110930">
        <w:rPr>
          <w:rFonts w:ascii="Arial" w:hAnsi="Arial" w:cs="Arial"/>
          <w:bCs/>
          <w:iCs/>
          <w:noProof/>
          <w:lang w:eastAsia="tr-TR"/>
        </w:rPr>
        <w:drawing>
          <wp:inline distT="0" distB="0" distL="0" distR="0">
            <wp:extent cx="3143250" cy="2266950"/>
            <wp:effectExtent l="19050" t="0" r="0" b="0"/>
            <wp:docPr id="6" name="Resim 3"/>
            <wp:cNvGraphicFramePr/>
            <a:graphic xmlns:a="http://schemas.openxmlformats.org/drawingml/2006/main">
              <a:graphicData uri="http://schemas.openxmlformats.org/drawingml/2006/picture">
                <pic:pic xmlns:pic="http://schemas.openxmlformats.org/drawingml/2006/picture">
                  <pic:nvPicPr>
                    <pic:cNvPr id="726022" name="Picture 6"/>
                    <pic:cNvPicPr>
                      <a:picLocks noChangeAspect="1" noChangeArrowheads="1"/>
                    </pic:cNvPicPr>
                  </pic:nvPicPr>
                  <pic:blipFill>
                    <a:blip r:embed="rId22" cstate="print"/>
                    <a:srcRect/>
                    <a:stretch>
                      <a:fillRect/>
                    </a:stretch>
                  </pic:blipFill>
                  <pic:spPr bwMode="auto">
                    <a:xfrm>
                      <a:off x="0" y="0"/>
                      <a:ext cx="3146913" cy="2269592"/>
                    </a:xfrm>
                    <a:prstGeom prst="rect">
                      <a:avLst/>
                    </a:prstGeom>
                    <a:noFill/>
                    <a:ln w="9525">
                      <a:noFill/>
                      <a:miter lim="800000"/>
                      <a:headEnd/>
                      <a:tailEnd/>
                    </a:ln>
                  </pic:spPr>
                </pic:pic>
              </a:graphicData>
            </a:graphic>
          </wp:inline>
        </w:drawing>
      </w:r>
    </w:p>
    <w:p w:rsidR="0006736B" w:rsidRPr="00110930" w:rsidRDefault="0006736B" w:rsidP="003760E2">
      <w:pPr>
        <w:pStyle w:val="NormalWeb"/>
        <w:jc w:val="both"/>
        <w:rPr>
          <w:rFonts w:ascii="Arial" w:hAnsi="Arial" w:cs="Arial"/>
          <w:bCs/>
          <w:iCs/>
        </w:rPr>
      </w:pPr>
    </w:p>
    <w:p w:rsidR="0006736B" w:rsidRPr="00110930" w:rsidRDefault="0050548B" w:rsidP="003760E2">
      <w:pPr>
        <w:pStyle w:val="NormalWeb"/>
        <w:jc w:val="both"/>
        <w:rPr>
          <w:rFonts w:ascii="Arial" w:hAnsi="Arial" w:cs="Arial"/>
          <w:bCs/>
          <w:iCs/>
        </w:rPr>
      </w:pPr>
      <w:r w:rsidRPr="00110930">
        <w:rPr>
          <w:rFonts w:ascii="Arial" w:hAnsi="Arial" w:cs="Arial"/>
          <w:bCs/>
          <w:iCs/>
          <w:noProof/>
          <w:lang w:eastAsia="tr-TR"/>
        </w:rPr>
        <w:lastRenderedPageBreak/>
        <w:drawing>
          <wp:inline distT="0" distB="0" distL="0" distR="0">
            <wp:extent cx="2657475" cy="2209800"/>
            <wp:effectExtent l="19050" t="0" r="9525" b="0"/>
            <wp:docPr id="7" name="Resim 4"/>
            <wp:cNvGraphicFramePr/>
            <a:graphic xmlns:a="http://schemas.openxmlformats.org/drawingml/2006/main">
              <a:graphicData uri="http://schemas.openxmlformats.org/drawingml/2006/picture">
                <pic:pic xmlns:pic="http://schemas.openxmlformats.org/drawingml/2006/picture">
                  <pic:nvPicPr>
                    <pic:cNvPr id="727043" name="Picture 4"/>
                    <pic:cNvPicPr>
                      <a:picLocks noChangeAspect="1" noChangeArrowheads="1"/>
                    </pic:cNvPicPr>
                  </pic:nvPicPr>
                  <pic:blipFill>
                    <a:blip r:embed="rId23" cstate="print"/>
                    <a:srcRect/>
                    <a:stretch>
                      <a:fillRect/>
                    </a:stretch>
                  </pic:blipFill>
                  <pic:spPr bwMode="auto">
                    <a:xfrm>
                      <a:off x="0" y="0"/>
                      <a:ext cx="2658436" cy="2210599"/>
                    </a:xfrm>
                    <a:prstGeom prst="rect">
                      <a:avLst/>
                    </a:prstGeom>
                    <a:noFill/>
                    <a:ln w="9525">
                      <a:noFill/>
                      <a:miter lim="800000"/>
                      <a:headEnd/>
                      <a:tailEnd/>
                    </a:ln>
                  </pic:spPr>
                </pic:pic>
              </a:graphicData>
            </a:graphic>
          </wp:inline>
        </w:drawing>
      </w:r>
    </w:p>
    <w:p w:rsidR="0050548B" w:rsidRPr="006C4EA4" w:rsidRDefault="0050548B" w:rsidP="0050548B">
      <w:pPr>
        <w:rPr>
          <w:rFonts w:ascii="Arial" w:hAnsi="Arial" w:cs="Arial"/>
          <w:b/>
          <w:sz w:val="24"/>
          <w:szCs w:val="24"/>
        </w:rPr>
      </w:pPr>
      <w:r w:rsidRPr="006C4EA4">
        <w:rPr>
          <w:rFonts w:ascii="Arial" w:hAnsi="Arial" w:cs="Arial"/>
          <w:b/>
          <w:bCs/>
          <w:sz w:val="24"/>
          <w:szCs w:val="24"/>
        </w:rPr>
        <w:t>9.2. KISMİ KORELASYON KATSAYISI (</w:t>
      </w:r>
      <w:proofErr w:type="spellStart"/>
      <w:r w:rsidRPr="006C4EA4">
        <w:rPr>
          <w:rFonts w:ascii="Arial" w:hAnsi="Arial" w:cs="Arial"/>
          <w:b/>
          <w:bCs/>
          <w:sz w:val="24"/>
          <w:szCs w:val="24"/>
        </w:rPr>
        <w:t>Partial</w:t>
      </w:r>
      <w:proofErr w:type="spellEnd"/>
      <w:r w:rsidRPr="006C4EA4">
        <w:rPr>
          <w:rFonts w:ascii="Arial" w:hAnsi="Arial" w:cs="Arial"/>
          <w:b/>
          <w:bCs/>
          <w:sz w:val="24"/>
          <w:szCs w:val="24"/>
        </w:rPr>
        <w:t xml:space="preserve"> </w:t>
      </w:r>
      <w:proofErr w:type="spellStart"/>
      <w:r w:rsidRPr="006C4EA4">
        <w:rPr>
          <w:rFonts w:ascii="Arial" w:hAnsi="Arial" w:cs="Arial"/>
          <w:b/>
          <w:bCs/>
          <w:sz w:val="24"/>
          <w:szCs w:val="24"/>
        </w:rPr>
        <w:t>Correlation</w:t>
      </w:r>
      <w:proofErr w:type="spellEnd"/>
      <w:r w:rsidRPr="006C4EA4">
        <w:rPr>
          <w:rFonts w:ascii="Arial" w:hAnsi="Arial" w:cs="Arial"/>
          <w:b/>
          <w:bCs/>
          <w:sz w:val="24"/>
          <w:szCs w:val="24"/>
        </w:rPr>
        <w:t>)</w:t>
      </w:r>
    </w:p>
    <w:p w:rsidR="0050548B" w:rsidRPr="00110930" w:rsidRDefault="006C4EA4" w:rsidP="006C4EA4">
      <w:pPr>
        <w:jc w:val="both"/>
        <w:rPr>
          <w:rFonts w:ascii="Arial" w:hAnsi="Arial" w:cs="Arial"/>
          <w:sz w:val="24"/>
          <w:szCs w:val="24"/>
        </w:rPr>
      </w:pPr>
      <w:r>
        <w:rPr>
          <w:rFonts w:ascii="Arial" w:hAnsi="Arial" w:cs="Arial"/>
          <w:sz w:val="24"/>
          <w:szCs w:val="24"/>
          <w:lang w:val="en-US"/>
        </w:rPr>
        <w:tab/>
      </w:r>
      <w:proofErr w:type="spellStart"/>
      <w:proofErr w:type="gramStart"/>
      <w:r w:rsidR="0050548B" w:rsidRPr="00110930">
        <w:rPr>
          <w:rFonts w:ascii="Arial" w:hAnsi="Arial" w:cs="Arial"/>
          <w:sz w:val="24"/>
          <w:szCs w:val="24"/>
          <w:lang w:val="en-US"/>
        </w:rPr>
        <w:t>İki</w:t>
      </w:r>
      <w:proofErr w:type="spellEnd"/>
      <w:r w:rsidR="0050548B" w:rsidRPr="00110930">
        <w:rPr>
          <w:rFonts w:ascii="Arial" w:hAnsi="Arial" w:cs="Arial"/>
          <w:sz w:val="24"/>
          <w:szCs w:val="24"/>
          <w:lang w:val="en-US"/>
        </w:rPr>
        <w:t xml:space="preserve"> </w:t>
      </w:r>
      <w:proofErr w:type="spellStart"/>
      <w:r w:rsidR="0050548B" w:rsidRPr="00110930">
        <w:rPr>
          <w:rFonts w:ascii="Arial" w:hAnsi="Arial" w:cs="Arial"/>
          <w:sz w:val="24"/>
          <w:szCs w:val="24"/>
          <w:lang w:val="en-US"/>
        </w:rPr>
        <w:t>değişken</w:t>
      </w:r>
      <w:proofErr w:type="spellEnd"/>
      <w:r w:rsidR="0050548B" w:rsidRPr="00110930">
        <w:rPr>
          <w:rFonts w:ascii="Arial" w:hAnsi="Arial" w:cs="Arial"/>
          <w:sz w:val="24"/>
          <w:szCs w:val="24"/>
          <w:lang w:val="en-US"/>
        </w:rPr>
        <w:t xml:space="preserve"> </w:t>
      </w:r>
      <w:proofErr w:type="spellStart"/>
      <w:r w:rsidR="0050548B" w:rsidRPr="00110930">
        <w:rPr>
          <w:rFonts w:ascii="Arial" w:hAnsi="Arial" w:cs="Arial"/>
          <w:sz w:val="24"/>
          <w:szCs w:val="24"/>
          <w:lang w:val="en-US"/>
        </w:rPr>
        <w:t>arasında</w:t>
      </w:r>
      <w:proofErr w:type="spellEnd"/>
      <w:r w:rsidR="0050548B" w:rsidRPr="00110930">
        <w:rPr>
          <w:rFonts w:ascii="Arial" w:hAnsi="Arial" w:cs="Arial"/>
          <w:sz w:val="24"/>
          <w:szCs w:val="24"/>
          <w:lang w:val="en-US"/>
        </w:rPr>
        <w:t xml:space="preserve"> </w:t>
      </w:r>
      <w:proofErr w:type="spellStart"/>
      <w:r w:rsidR="0050548B" w:rsidRPr="00110930">
        <w:rPr>
          <w:rFonts w:ascii="Arial" w:hAnsi="Arial" w:cs="Arial"/>
          <w:sz w:val="24"/>
          <w:szCs w:val="24"/>
          <w:lang w:val="en-US"/>
        </w:rPr>
        <w:t>korelasyon</w:t>
      </w:r>
      <w:proofErr w:type="spellEnd"/>
      <w:r w:rsidR="0050548B" w:rsidRPr="00110930">
        <w:rPr>
          <w:rFonts w:ascii="Arial" w:hAnsi="Arial" w:cs="Arial"/>
          <w:sz w:val="24"/>
          <w:szCs w:val="24"/>
          <w:lang w:val="en-US"/>
        </w:rPr>
        <w:t xml:space="preserve"> </w:t>
      </w:r>
      <w:proofErr w:type="spellStart"/>
      <w:r w:rsidR="0050548B" w:rsidRPr="00110930">
        <w:rPr>
          <w:rFonts w:ascii="Arial" w:hAnsi="Arial" w:cs="Arial"/>
          <w:sz w:val="24"/>
          <w:szCs w:val="24"/>
          <w:lang w:val="en-US"/>
        </w:rPr>
        <w:t>katsayısının</w:t>
      </w:r>
      <w:proofErr w:type="spellEnd"/>
      <w:r w:rsidR="0050548B" w:rsidRPr="00110930">
        <w:rPr>
          <w:rFonts w:ascii="Arial" w:hAnsi="Arial" w:cs="Arial"/>
          <w:sz w:val="24"/>
          <w:szCs w:val="24"/>
          <w:lang w:val="en-US"/>
        </w:rPr>
        <w:t xml:space="preserve"> </w:t>
      </w:r>
      <w:proofErr w:type="spellStart"/>
      <w:r w:rsidR="0050548B" w:rsidRPr="00110930">
        <w:rPr>
          <w:rFonts w:ascii="Arial" w:hAnsi="Arial" w:cs="Arial"/>
          <w:sz w:val="24"/>
          <w:szCs w:val="24"/>
          <w:lang w:val="en-US"/>
        </w:rPr>
        <w:t>yüksek</w:t>
      </w:r>
      <w:proofErr w:type="spellEnd"/>
      <w:r w:rsidR="0050548B" w:rsidRPr="00110930">
        <w:rPr>
          <w:rFonts w:ascii="Arial" w:hAnsi="Arial" w:cs="Arial"/>
          <w:sz w:val="24"/>
          <w:szCs w:val="24"/>
          <w:lang w:val="en-US"/>
        </w:rPr>
        <w:t xml:space="preserve"> </w:t>
      </w:r>
      <w:proofErr w:type="spellStart"/>
      <w:r w:rsidR="0050548B" w:rsidRPr="00110930">
        <w:rPr>
          <w:rFonts w:ascii="Arial" w:hAnsi="Arial" w:cs="Arial"/>
          <w:sz w:val="24"/>
          <w:szCs w:val="24"/>
          <w:lang w:val="en-US"/>
        </w:rPr>
        <w:t>çıkması</w:t>
      </w:r>
      <w:proofErr w:type="spellEnd"/>
      <w:r w:rsidR="0050548B" w:rsidRPr="00110930">
        <w:rPr>
          <w:rFonts w:ascii="Arial" w:hAnsi="Arial" w:cs="Arial"/>
          <w:sz w:val="24"/>
          <w:szCs w:val="24"/>
          <w:lang w:val="en-US"/>
        </w:rPr>
        <w:t xml:space="preserve"> </w:t>
      </w:r>
      <w:proofErr w:type="spellStart"/>
      <w:r w:rsidR="0050548B" w:rsidRPr="00110930">
        <w:rPr>
          <w:rFonts w:ascii="Arial" w:hAnsi="Arial" w:cs="Arial"/>
          <w:sz w:val="24"/>
          <w:szCs w:val="24"/>
          <w:lang w:val="en-US"/>
        </w:rPr>
        <w:t>muhakkak</w:t>
      </w:r>
      <w:proofErr w:type="spellEnd"/>
      <w:r w:rsidR="0050548B" w:rsidRPr="00110930">
        <w:rPr>
          <w:rFonts w:ascii="Arial" w:hAnsi="Arial" w:cs="Arial"/>
          <w:sz w:val="24"/>
          <w:szCs w:val="24"/>
          <w:lang w:val="en-US"/>
        </w:rPr>
        <w:t xml:space="preserve"> </w:t>
      </w:r>
      <w:r w:rsidR="0050548B" w:rsidRPr="00110930">
        <w:rPr>
          <w:rFonts w:ascii="Arial" w:hAnsi="Arial" w:cs="Arial"/>
          <w:sz w:val="24"/>
          <w:szCs w:val="24"/>
        </w:rPr>
        <w:t xml:space="preserve">o </w:t>
      </w:r>
      <w:proofErr w:type="spellStart"/>
      <w:r w:rsidR="0050548B" w:rsidRPr="00110930">
        <w:rPr>
          <w:rFonts w:ascii="Arial" w:hAnsi="Arial" w:cs="Arial"/>
          <w:sz w:val="24"/>
          <w:szCs w:val="24"/>
          <w:lang w:val="en-US"/>
        </w:rPr>
        <w:t>değişkenler</w:t>
      </w:r>
      <w:proofErr w:type="spellEnd"/>
      <w:r w:rsidR="0050548B" w:rsidRPr="00110930">
        <w:rPr>
          <w:rFonts w:ascii="Arial" w:hAnsi="Arial" w:cs="Arial"/>
          <w:sz w:val="24"/>
          <w:szCs w:val="24"/>
          <w:lang w:val="en-US"/>
        </w:rPr>
        <w:t xml:space="preserve"> </w:t>
      </w:r>
      <w:proofErr w:type="spellStart"/>
      <w:r w:rsidR="0050548B" w:rsidRPr="00110930">
        <w:rPr>
          <w:rFonts w:ascii="Arial" w:hAnsi="Arial" w:cs="Arial"/>
          <w:sz w:val="24"/>
          <w:szCs w:val="24"/>
          <w:lang w:val="en-US"/>
        </w:rPr>
        <w:t>arasında</w:t>
      </w:r>
      <w:proofErr w:type="spellEnd"/>
      <w:r w:rsidR="0050548B" w:rsidRPr="00110930">
        <w:rPr>
          <w:rFonts w:ascii="Arial" w:hAnsi="Arial" w:cs="Arial"/>
          <w:sz w:val="24"/>
          <w:szCs w:val="24"/>
          <w:lang w:val="en-US"/>
        </w:rPr>
        <w:t xml:space="preserve"> </w:t>
      </w:r>
      <w:proofErr w:type="spellStart"/>
      <w:r w:rsidR="0050548B" w:rsidRPr="00110930">
        <w:rPr>
          <w:rFonts w:ascii="Arial" w:hAnsi="Arial" w:cs="Arial"/>
          <w:sz w:val="24"/>
          <w:szCs w:val="24"/>
          <w:lang w:val="en-US"/>
        </w:rPr>
        <w:t>bir</w:t>
      </w:r>
      <w:proofErr w:type="spellEnd"/>
      <w:r w:rsidR="0050548B" w:rsidRPr="00110930">
        <w:rPr>
          <w:rFonts w:ascii="Arial" w:hAnsi="Arial" w:cs="Arial"/>
          <w:sz w:val="24"/>
          <w:szCs w:val="24"/>
          <w:lang w:val="en-US"/>
        </w:rPr>
        <w:t xml:space="preserve"> </w:t>
      </w:r>
      <w:proofErr w:type="spellStart"/>
      <w:r w:rsidR="0050548B" w:rsidRPr="00110930">
        <w:rPr>
          <w:rFonts w:ascii="Arial" w:hAnsi="Arial" w:cs="Arial"/>
          <w:sz w:val="24"/>
          <w:szCs w:val="24"/>
          <w:lang w:val="en-US"/>
        </w:rPr>
        <w:t>neden-sonuç</w:t>
      </w:r>
      <w:proofErr w:type="spellEnd"/>
      <w:r w:rsidR="0050548B" w:rsidRPr="00110930">
        <w:rPr>
          <w:rFonts w:ascii="Arial" w:hAnsi="Arial" w:cs="Arial"/>
          <w:sz w:val="24"/>
          <w:szCs w:val="24"/>
          <w:lang w:val="en-US"/>
        </w:rPr>
        <w:t xml:space="preserve"> </w:t>
      </w:r>
      <w:proofErr w:type="spellStart"/>
      <w:r w:rsidR="0050548B" w:rsidRPr="00110930">
        <w:rPr>
          <w:rFonts w:ascii="Arial" w:hAnsi="Arial" w:cs="Arial"/>
          <w:sz w:val="24"/>
          <w:szCs w:val="24"/>
          <w:lang w:val="en-US"/>
        </w:rPr>
        <w:t>ilişkisi</w:t>
      </w:r>
      <w:proofErr w:type="spellEnd"/>
      <w:r w:rsidR="0050548B" w:rsidRPr="00110930">
        <w:rPr>
          <w:rFonts w:ascii="Arial" w:hAnsi="Arial" w:cs="Arial"/>
          <w:sz w:val="24"/>
          <w:szCs w:val="24"/>
          <w:lang w:val="en-US"/>
        </w:rPr>
        <w:t xml:space="preserve"> </w:t>
      </w:r>
      <w:proofErr w:type="spellStart"/>
      <w:r w:rsidR="0050548B" w:rsidRPr="00110930">
        <w:rPr>
          <w:rFonts w:ascii="Arial" w:hAnsi="Arial" w:cs="Arial"/>
          <w:sz w:val="24"/>
          <w:szCs w:val="24"/>
          <w:lang w:val="en-US"/>
        </w:rPr>
        <w:t>bulunduğu</w:t>
      </w:r>
      <w:proofErr w:type="spellEnd"/>
      <w:r w:rsidR="0050548B" w:rsidRPr="00110930">
        <w:rPr>
          <w:rFonts w:ascii="Arial" w:hAnsi="Arial" w:cs="Arial"/>
          <w:sz w:val="24"/>
          <w:szCs w:val="24"/>
          <w:lang w:val="en-US"/>
        </w:rPr>
        <w:t xml:space="preserve"> </w:t>
      </w:r>
      <w:proofErr w:type="spellStart"/>
      <w:r w:rsidR="0050548B" w:rsidRPr="00110930">
        <w:rPr>
          <w:rFonts w:ascii="Arial" w:hAnsi="Arial" w:cs="Arial"/>
          <w:sz w:val="24"/>
          <w:szCs w:val="24"/>
          <w:lang w:val="en-US"/>
        </w:rPr>
        <w:t>anlamına</w:t>
      </w:r>
      <w:proofErr w:type="spellEnd"/>
      <w:r w:rsidR="0050548B" w:rsidRPr="00110930">
        <w:rPr>
          <w:rFonts w:ascii="Arial" w:hAnsi="Arial" w:cs="Arial"/>
          <w:sz w:val="24"/>
          <w:szCs w:val="24"/>
          <w:lang w:val="en-US"/>
        </w:rPr>
        <w:t xml:space="preserve"> </w:t>
      </w:r>
      <w:proofErr w:type="spellStart"/>
      <w:r w:rsidR="0050548B" w:rsidRPr="00110930">
        <w:rPr>
          <w:rFonts w:ascii="Arial" w:hAnsi="Arial" w:cs="Arial"/>
          <w:sz w:val="24"/>
          <w:szCs w:val="24"/>
          <w:lang w:val="en-US"/>
        </w:rPr>
        <w:t>gelmez</w:t>
      </w:r>
      <w:proofErr w:type="spellEnd"/>
      <w:r w:rsidR="0050548B" w:rsidRPr="00110930">
        <w:rPr>
          <w:rFonts w:ascii="Arial" w:hAnsi="Arial" w:cs="Arial"/>
          <w:sz w:val="24"/>
          <w:szCs w:val="24"/>
          <w:lang w:val="en-US"/>
        </w:rPr>
        <w:t>.</w:t>
      </w:r>
      <w:proofErr w:type="gramEnd"/>
      <w:r w:rsidR="0050548B" w:rsidRPr="00110930">
        <w:rPr>
          <w:rFonts w:ascii="Arial" w:hAnsi="Arial" w:cs="Arial"/>
          <w:sz w:val="24"/>
          <w:szCs w:val="24"/>
        </w:rPr>
        <w:t xml:space="preserve"> İki değişken arasında neden-sonuç ilişkisi olmadığı halde </w:t>
      </w:r>
      <w:proofErr w:type="gramStart"/>
      <w:r w:rsidR="0050548B" w:rsidRPr="00110930">
        <w:rPr>
          <w:rFonts w:ascii="Arial" w:hAnsi="Arial" w:cs="Arial"/>
          <w:sz w:val="24"/>
          <w:szCs w:val="24"/>
        </w:rPr>
        <w:t>korelasyon</w:t>
      </w:r>
      <w:proofErr w:type="gramEnd"/>
      <w:r w:rsidR="0050548B" w:rsidRPr="00110930">
        <w:rPr>
          <w:rFonts w:ascii="Arial" w:hAnsi="Arial" w:cs="Arial"/>
          <w:sz w:val="24"/>
          <w:szCs w:val="24"/>
        </w:rPr>
        <w:t xml:space="preserve"> katsayısı eğer yüksek çıkıyorsa, bu iki değişkenin üçüncü bir değişkenden etkilenmesi söz konusu olabilir.</w:t>
      </w:r>
    </w:p>
    <w:p w:rsidR="0050548B" w:rsidRPr="00110930" w:rsidRDefault="009810E0" w:rsidP="006C4EA4">
      <w:pPr>
        <w:jc w:val="both"/>
        <w:rPr>
          <w:rFonts w:ascii="Arial" w:hAnsi="Arial" w:cs="Arial"/>
          <w:sz w:val="24"/>
          <w:szCs w:val="24"/>
        </w:rPr>
      </w:pPr>
      <w:r>
        <w:rPr>
          <w:rFonts w:ascii="Arial" w:hAnsi="Arial" w:cs="Arial"/>
          <w:noProof/>
          <w:sz w:val="24"/>
          <w:szCs w:val="24"/>
          <w:lang w:eastAsia="tr-TR"/>
        </w:rPr>
        <w:pict>
          <v:shape id="Object 2" o:spid="_x0000_s1026" type="#_x0000_t75" style="position:absolute;left:0;text-align:left;margin-left:79pt;margin-top:35.9pt;width:153pt;height:47.2pt;z-index:251658240">
            <v:imagedata r:id="rId24" o:title=""/>
          </v:shape>
          <o:OLEObject Type="Embed" ProgID="Equation.DSMT4" ShapeID="Object 2" DrawAspect="Content" ObjectID="_1473758127" r:id="rId25"/>
        </w:pict>
      </w:r>
      <w:r w:rsidR="0050548B" w:rsidRPr="00110930">
        <w:rPr>
          <w:rFonts w:ascii="Arial" w:hAnsi="Arial" w:cs="Arial"/>
          <w:sz w:val="24"/>
          <w:szCs w:val="24"/>
        </w:rPr>
        <w:t xml:space="preserve">  </w:t>
      </w:r>
      <w:r w:rsidR="0050548B" w:rsidRPr="00110930">
        <w:rPr>
          <w:rFonts w:ascii="Arial" w:hAnsi="Arial" w:cs="Arial"/>
          <w:sz w:val="24"/>
          <w:szCs w:val="24"/>
          <w:lang w:val="en-US"/>
        </w:rPr>
        <w:t xml:space="preserve">   </w:t>
      </w:r>
      <w:r w:rsidR="0050548B" w:rsidRPr="00110930">
        <w:rPr>
          <w:rFonts w:ascii="Arial" w:hAnsi="Arial" w:cs="Arial"/>
          <w:sz w:val="24"/>
          <w:szCs w:val="24"/>
        </w:rPr>
        <w:t xml:space="preserve"> </w:t>
      </w:r>
      <w:r w:rsidR="006C4EA4">
        <w:rPr>
          <w:rFonts w:ascii="Arial" w:hAnsi="Arial" w:cs="Arial"/>
          <w:sz w:val="24"/>
          <w:szCs w:val="24"/>
        </w:rPr>
        <w:tab/>
      </w:r>
      <w:r w:rsidR="0050548B" w:rsidRPr="00110930">
        <w:rPr>
          <w:rFonts w:ascii="Arial" w:hAnsi="Arial" w:cs="Arial"/>
          <w:sz w:val="24"/>
          <w:szCs w:val="24"/>
        </w:rPr>
        <w:t xml:space="preserve">Kısmi </w:t>
      </w:r>
      <w:proofErr w:type="gramStart"/>
      <w:r w:rsidR="0050548B" w:rsidRPr="00110930">
        <w:rPr>
          <w:rFonts w:ascii="Arial" w:hAnsi="Arial" w:cs="Arial"/>
          <w:sz w:val="24"/>
          <w:szCs w:val="24"/>
        </w:rPr>
        <w:t>korelasyon</w:t>
      </w:r>
      <w:proofErr w:type="gramEnd"/>
      <w:r w:rsidR="0050548B" w:rsidRPr="00110930">
        <w:rPr>
          <w:rFonts w:ascii="Arial" w:hAnsi="Arial" w:cs="Arial"/>
          <w:sz w:val="24"/>
          <w:szCs w:val="24"/>
        </w:rPr>
        <w:t xml:space="preserve"> katsayısı, iki değişken arasındaki ilişkinin bir yada daha çok değişkenin kontrol edilmesiyle hesaplanan bir değerdir.  </w:t>
      </w:r>
    </w:p>
    <w:p w:rsidR="00AA3C46" w:rsidRPr="00110930" w:rsidRDefault="00AA3C46" w:rsidP="006C4EA4">
      <w:pPr>
        <w:jc w:val="both"/>
        <w:rPr>
          <w:rFonts w:ascii="Arial" w:hAnsi="Arial" w:cs="Arial"/>
          <w:sz w:val="24"/>
          <w:szCs w:val="24"/>
        </w:rPr>
      </w:pPr>
    </w:p>
    <w:p w:rsidR="009B0E51" w:rsidRPr="00110930" w:rsidRDefault="009B0E51" w:rsidP="00A707E1">
      <w:pPr>
        <w:rPr>
          <w:rFonts w:ascii="Arial" w:hAnsi="Arial" w:cs="Arial"/>
          <w:sz w:val="24"/>
          <w:szCs w:val="24"/>
        </w:rPr>
      </w:pPr>
    </w:p>
    <w:p w:rsidR="0050548B" w:rsidRPr="00110930" w:rsidRDefault="0050548B" w:rsidP="0050548B">
      <w:pPr>
        <w:jc w:val="both"/>
        <w:rPr>
          <w:rFonts w:ascii="Arial" w:hAnsi="Arial" w:cs="Arial"/>
          <w:sz w:val="24"/>
          <w:szCs w:val="24"/>
        </w:rPr>
      </w:pPr>
      <w:proofErr w:type="spellStart"/>
      <w:proofErr w:type="gramStart"/>
      <w:r w:rsidRPr="00110930">
        <w:rPr>
          <w:rFonts w:ascii="Arial" w:hAnsi="Arial" w:cs="Arial"/>
          <w:bCs/>
          <w:sz w:val="24"/>
          <w:szCs w:val="24"/>
        </w:rPr>
        <w:t>r</w:t>
      </w:r>
      <w:r w:rsidRPr="00110930">
        <w:rPr>
          <w:rFonts w:ascii="Arial" w:hAnsi="Arial" w:cs="Arial"/>
          <w:bCs/>
          <w:sz w:val="24"/>
          <w:szCs w:val="24"/>
          <w:vertAlign w:val="subscript"/>
        </w:rPr>
        <w:t>XY,Z</w:t>
      </w:r>
      <w:proofErr w:type="spellEnd"/>
      <w:proofErr w:type="gramEnd"/>
      <w:r w:rsidRPr="00110930">
        <w:rPr>
          <w:rFonts w:ascii="Arial" w:hAnsi="Arial" w:cs="Arial"/>
          <w:bCs/>
          <w:sz w:val="24"/>
          <w:szCs w:val="24"/>
        </w:rPr>
        <w:t xml:space="preserve"> : Z değişkeni sabitken (etkisi giderildiğinde), X ile Y arasındaki kısmi korelasyon</w:t>
      </w:r>
    </w:p>
    <w:p w:rsidR="0050548B" w:rsidRPr="00110930" w:rsidRDefault="0050548B" w:rsidP="0050548B">
      <w:pPr>
        <w:jc w:val="both"/>
        <w:rPr>
          <w:rFonts w:ascii="Arial" w:hAnsi="Arial" w:cs="Arial"/>
          <w:sz w:val="24"/>
          <w:szCs w:val="24"/>
        </w:rPr>
      </w:pPr>
      <w:proofErr w:type="spellStart"/>
      <w:proofErr w:type="gramStart"/>
      <w:r w:rsidRPr="00110930">
        <w:rPr>
          <w:rFonts w:ascii="Arial" w:hAnsi="Arial" w:cs="Arial"/>
          <w:bCs/>
          <w:sz w:val="24"/>
          <w:szCs w:val="24"/>
        </w:rPr>
        <w:t>r</w:t>
      </w:r>
      <w:r w:rsidRPr="00110930">
        <w:rPr>
          <w:rFonts w:ascii="Arial" w:hAnsi="Arial" w:cs="Arial"/>
          <w:bCs/>
          <w:sz w:val="24"/>
          <w:szCs w:val="24"/>
          <w:vertAlign w:val="subscript"/>
        </w:rPr>
        <w:t>XY</w:t>
      </w:r>
      <w:proofErr w:type="spellEnd"/>
      <w:r w:rsidRPr="00110930">
        <w:rPr>
          <w:rFonts w:ascii="Arial" w:hAnsi="Arial" w:cs="Arial"/>
          <w:bCs/>
          <w:sz w:val="24"/>
          <w:szCs w:val="24"/>
        </w:rPr>
        <w:t xml:space="preserve">   : X</w:t>
      </w:r>
      <w:proofErr w:type="gramEnd"/>
      <w:r w:rsidRPr="00110930">
        <w:rPr>
          <w:rFonts w:ascii="Arial" w:hAnsi="Arial" w:cs="Arial"/>
          <w:bCs/>
          <w:sz w:val="24"/>
          <w:szCs w:val="24"/>
        </w:rPr>
        <w:t xml:space="preserve"> ile Y arasındaki korelasyon</w:t>
      </w:r>
    </w:p>
    <w:p w:rsidR="0050548B" w:rsidRPr="00110930" w:rsidRDefault="0050548B" w:rsidP="0050548B">
      <w:pPr>
        <w:jc w:val="both"/>
        <w:rPr>
          <w:rFonts w:ascii="Arial" w:hAnsi="Arial" w:cs="Arial"/>
          <w:sz w:val="24"/>
          <w:szCs w:val="24"/>
        </w:rPr>
      </w:pPr>
      <w:proofErr w:type="spellStart"/>
      <w:proofErr w:type="gramStart"/>
      <w:r w:rsidRPr="00110930">
        <w:rPr>
          <w:rFonts w:ascii="Arial" w:hAnsi="Arial" w:cs="Arial"/>
          <w:bCs/>
          <w:sz w:val="24"/>
          <w:szCs w:val="24"/>
        </w:rPr>
        <w:t>r</w:t>
      </w:r>
      <w:r w:rsidRPr="00110930">
        <w:rPr>
          <w:rFonts w:ascii="Arial" w:hAnsi="Arial" w:cs="Arial"/>
          <w:bCs/>
          <w:sz w:val="24"/>
          <w:szCs w:val="24"/>
          <w:vertAlign w:val="subscript"/>
        </w:rPr>
        <w:t>XZ</w:t>
      </w:r>
      <w:proofErr w:type="spellEnd"/>
      <w:r w:rsidRPr="00110930">
        <w:rPr>
          <w:rFonts w:ascii="Arial" w:hAnsi="Arial" w:cs="Arial"/>
          <w:bCs/>
          <w:sz w:val="24"/>
          <w:szCs w:val="24"/>
        </w:rPr>
        <w:t xml:space="preserve">   : X</w:t>
      </w:r>
      <w:proofErr w:type="gramEnd"/>
      <w:r w:rsidRPr="00110930">
        <w:rPr>
          <w:rFonts w:ascii="Arial" w:hAnsi="Arial" w:cs="Arial"/>
          <w:bCs/>
          <w:sz w:val="24"/>
          <w:szCs w:val="24"/>
        </w:rPr>
        <w:t xml:space="preserve"> ile Z arasındaki korelasyon</w:t>
      </w:r>
    </w:p>
    <w:p w:rsidR="0050548B" w:rsidRPr="00110930" w:rsidRDefault="0050548B" w:rsidP="0050548B">
      <w:pPr>
        <w:jc w:val="both"/>
        <w:rPr>
          <w:rFonts w:ascii="Arial" w:hAnsi="Arial" w:cs="Arial"/>
          <w:sz w:val="24"/>
          <w:szCs w:val="24"/>
        </w:rPr>
      </w:pPr>
      <w:proofErr w:type="spellStart"/>
      <w:proofErr w:type="gramStart"/>
      <w:r w:rsidRPr="00110930">
        <w:rPr>
          <w:rFonts w:ascii="Arial" w:hAnsi="Arial" w:cs="Arial"/>
          <w:bCs/>
          <w:sz w:val="24"/>
          <w:szCs w:val="24"/>
        </w:rPr>
        <w:t>r</w:t>
      </w:r>
      <w:r w:rsidRPr="00110930">
        <w:rPr>
          <w:rFonts w:ascii="Arial" w:hAnsi="Arial" w:cs="Arial"/>
          <w:bCs/>
          <w:sz w:val="24"/>
          <w:szCs w:val="24"/>
          <w:vertAlign w:val="subscript"/>
        </w:rPr>
        <w:t>YZ</w:t>
      </w:r>
      <w:proofErr w:type="spellEnd"/>
      <w:r w:rsidRPr="00110930">
        <w:rPr>
          <w:rFonts w:ascii="Arial" w:hAnsi="Arial" w:cs="Arial"/>
          <w:bCs/>
          <w:sz w:val="24"/>
          <w:szCs w:val="24"/>
        </w:rPr>
        <w:t xml:space="preserve">   : Y</w:t>
      </w:r>
      <w:proofErr w:type="gramEnd"/>
      <w:r w:rsidRPr="00110930">
        <w:rPr>
          <w:rFonts w:ascii="Arial" w:hAnsi="Arial" w:cs="Arial"/>
          <w:bCs/>
          <w:sz w:val="24"/>
          <w:szCs w:val="24"/>
        </w:rPr>
        <w:t xml:space="preserve"> ile Z arasındaki korelasyon</w:t>
      </w:r>
    </w:p>
    <w:p w:rsidR="0050548B" w:rsidRPr="00110930" w:rsidRDefault="0050548B" w:rsidP="0050548B">
      <w:pPr>
        <w:jc w:val="both"/>
        <w:rPr>
          <w:rFonts w:ascii="Arial" w:hAnsi="Arial" w:cs="Arial"/>
          <w:sz w:val="24"/>
          <w:szCs w:val="24"/>
        </w:rPr>
      </w:pPr>
      <w:r w:rsidRPr="00110930">
        <w:rPr>
          <w:rFonts w:ascii="Arial" w:hAnsi="Arial" w:cs="Arial"/>
          <w:bCs/>
          <w:sz w:val="24"/>
          <w:szCs w:val="24"/>
        </w:rPr>
        <w:tab/>
        <w:t xml:space="preserve">Kısmi </w:t>
      </w:r>
      <w:proofErr w:type="gramStart"/>
      <w:r w:rsidRPr="00110930">
        <w:rPr>
          <w:rFonts w:ascii="Arial" w:hAnsi="Arial" w:cs="Arial"/>
          <w:bCs/>
          <w:sz w:val="24"/>
          <w:szCs w:val="24"/>
        </w:rPr>
        <w:t>korelasyon</w:t>
      </w:r>
      <w:proofErr w:type="gramEnd"/>
      <w:r w:rsidRPr="00110930">
        <w:rPr>
          <w:rFonts w:ascii="Arial" w:hAnsi="Arial" w:cs="Arial"/>
          <w:bCs/>
          <w:sz w:val="24"/>
          <w:szCs w:val="24"/>
        </w:rPr>
        <w:t xml:space="preserve"> katsayısının anlamlı olup olmadığı F testi ile incelenebilir. Bu testte n gözlem sayısını, k ise tahmin edilen parametre sayısını gösterir.</w:t>
      </w:r>
    </w:p>
    <w:p w:rsidR="0050548B" w:rsidRPr="00110930" w:rsidRDefault="009810E0" w:rsidP="005E5987">
      <w:pPr>
        <w:jc w:val="both"/>
        <w:rPr>
          <w:rFonts w:ascii="Arial" w:hAnsi="Arial" w:cs="Arial"/>
          <w:sz w:val="24"/>
          <w:szCs w:val="24"/>
        </w:rPr>
      </w:pPr>
      <w:r>
        <w:rPr>
          <w:rFonts w:ascii="Arial" w:hAnsi="Arial" w:cs="Arial"/>
          <w:noProof/>
          <w:sz w:val="24"/>
          <w:szCs w:val="24"/>
          <w:lang w:eastAsia="tr-TR"/>
        </w:rPr>
        <w:pict>
          <v:shape id="Object 4" o:spid="_x0000_s1027" type="#_x0000_t75" style="position:absolute;left:0;text-align:left;margin-left:79pt;margin-top:3.05pt;width:96pt;height:35pt;z-index:251659264">
            <v:imagedata r:id="rId26" o:title=""/>
          </v:shape>
          <o:OLEObject Type="Embed" ProgID="Equation.DSMT4" ShapeID="Object 4" DrawAspect="Content" ObjectID="_1473758128" r:id="rId27"/>
        </w:pict>
      </w:r>
    </w:p>
    <w:p w:rsidR="0050548B" w:rsidRPr="00110930" w:rsidRDefault="0050548B" w:rsidP="005E5987">
      <w:pPr>
        <w:jc w:val="both"/>
        <w:rPr>
          <w:rFonts w:ascii="Arial" w:hAnsi="Arial" w:cs="Arial"/>
          <w:sz w:val="24"/>
          <w:szCs w:val="24"/>
        </w:rPr>
      </w:pPr>
    </w:p>
    <w:p w:rsidR="0050548B" w:rsidRPr="00110930" w:rsidRDefault="0050548B" w:rsidP="0050548B">
      <w:pPr>
        <w:jc w:val="both"/>
        <w:rPr>
          <w:rFonts w:ascii="Arial" w:hAnsi="Arial" w:cs="Arial"/>
          <w:sz w:val="24"/>
          <w:szCs w:val="24"/>
        </w:rPr>
      </w:pPr>
      <w:r w:rsidRPr="00110930">
        <w:rPr>
          <w:rFonts w:ascii="Arial" w:hAnsi="Arial" w:cs="Arial"/>
          <w:sz w:val="24"/>
          <w:szCs w:val="24"/>
        </w:rPr>
        <w:t>H</w:t>
      </w:r>
      <w:r w:rsidRPr="00110930">
        <w:rPr>
          <w:rFonts w:ascii="Arial" w:hAnsi="Arial" w:cs="Arial"/>
          <w:sz w:val="24"/>
          <w:szCs w:val="24"/>
          <w:vertAlign w:val="subscript"/>
        </w:rPr>
        <w:t>0</w:t>
      </w:r>
      <w:r w:rsidRPr="00110930">
        <w:rPr>
          <w:rFonts w:ascii="Arial" w:hAnsi="Arial" w:cs="Arial"/>
          <w:sz w:val="24"/>
          <w:szCs w:val="24"/>
        </w:rPr>
        <w:t xml:space="preserve"> : </w:t>
      </w:r>
      <w:r w:rsidRPr="00110930">
        <w:rPr>
          <w:rFonts w:ascii="Arial" w:hAnsi="Arial" w:cs="Arial"/>
          <w:sz w:val="24"/>
          <w:szCs w:val="24"/>
        </w:rPr>
        <w:sym w:font="Symbol" w:char="0072"/>
      </w:r>
      <w:r w:rsidRPr="00110930">
        <w:rPr>
          <w:rFonts w:ascii="Arial" w:hAnsi="Arial" w:cs="Arial"/>
          <w:sz w:val="24"/>
          <w:szCs w:val="24"/>
        </w:rPr>
        <w:t xml:space="preserve"> =0  (z sabitken x ile y arasında doğrusal ilişki yoktur.) </w:t>
      </w:r>
    </w:p>
    <w:p w:rsidR="0050548B" w:rsidRPr="00110930" w:rsidRDefault="0050548B" w:rsidP="0050548B">
      <w:pPr>
        <w:jc w:val="both"/>
        <w:rPr>
          <w:rFonts w:ascii="Arial" w:hAnsi="Arial" w:cs="Arial"/>
          <w:sz w:val="24"/>
          <w:szCs w:val="24"/>
        </w:rPr>
      </w:pPr>
      <w:r w:rsidRPr="00110930">
        <w:rPr>
          <w:rFonts w:ascii="Arial" w:hAnsi="Arial" w:cs="Arial"/>
          <w:sz w:val="24"/>
          <w:szCs w:val="24"/>
        </w:rPr>
        <w:t>H</w:t>
      </w:r>
      <w:r w:rsidRPr="00110930">
        <w:rPr>
          <w:rFonts w:ascii="Arial" w:hAnsi="Arial" w:cs="Arial"/>
          <w:sz w:val="24"/>
          <w:szCs w:val="24"/>
          <w:vertAlign w:val="subscript"/>
        </w:rPr>
        <w:t>1</w:t>
      </w:r>
      <w:r w:rsidRPr="00110930">
        <w:rPr>
          <w:rFonts w:ascii="Arial" w:hAnsi="Arial" w:cs="Arial"/>
          <w:sz w:val="24"/>
          <w:szCs w:val="24"/>
        </w:rPr>
        <w:t xml:space="preserve"> : </w:t>
      </w:r>
      <w:r w:rsidRPr="00110930">
        <w:rPr>
          <w:rFonts w:ascii="Arial" w:hAnsi="Arial" w:cs="Arial"/>
          <w:sz w:val="24"/>
          <w:szCs w:val="24"/>
        </w:rPr>
        <w:sym w:font="Symbol" w:char="0072"/>
      </w:r>
      <w:r w:rsidRPr="00110930">
        <w:rPr>
          <w:rFonts w:ascii="Arial" w:hAnsi="Arial" w:cs="Arial"/>
          <w:sz w:val="24"/>
          <w:szCs w:val="24"/>
        </w:rPr>
        <w:t xml:space="preserve"> &gt; 0 (z sabitken x ile y arasında doğrusal ilişki vardır.)</w:t>
      </w:r>
    </w:p>
    <w:p w:rsidR="0050548B" w:rsidRPr="00110930" w:rsidRDefault="0050548B" w:rsidP="005E5987">
      <w:pPr>
        <w:jc w:val="both"/>
        <w:rPr>
          <w:rFonts w:ascii="Arial" w:hAnsi="Arial" w:cs="Arial"/>
          <w:sz w:val="24"/>
          <w:szCs w:val="24"/>
        </w:rPr>
      </w:pPr>
    </w:p>
    <w:p w:rsidR="0050548B" w:rsidRPr="00110930" w:rsidRDefault="0050548B" w:rsidP="0050548B">
      <w:pPr>
        <w:jc w:val="both"/>
        <w:rPr>
          <w:rFonts w:ascii="Arial" w:hAnsi="Arial" w:cs="Arial"/>
          <w:sz w:val="24"/>
          <w:szCs w:val="24"/>
        </w:rPr>
      </w:pPr>
      <w:r w:rsidRPr="006C4EA4">
        <w:rPr>
          <w:rFonts w:ascii="Arial" w:hAnsi="Arial" w:cs="Arial"/>
          <w:b/>
          <w:bCs/>
          <w:sz w:val="24"/>
          <w:szCs w:val="24"/>
        </w:rPr>
        <w:lastRenderedPageBreak/>
        <w:t xml:space="preserve">Örnek </w:t>
      </w:r>
      <w:proofErr w:type="gramStart"/>
      <w:r w:rsidRPr="006C4EA4">
        <w:rPr>
          <w:rFonts w:ascii="Arial" w:hAnsi="Arial" w:cs="Arial"/>
          <w:b/>
          <w:bCs/>
          <w:sz w:val="24"/>
          <w:szCs w:val="24"/>
        </w:rPr>
        <w:t>9.2</w:t>
      </w:r>
      <w:proofErr w:type="gramEnd"/>
      <w:r w:rsidRPr="006C4EA4">
        <w:rPr>
          <w:rFonts w:ascii="Arial" w:hAnsi="Arial" w:cs="Arial"/>
          <w:b/>
          <w:bCs/>
          <w:sz w:val="24"/>
          <w:szCs w:val="24"/>
        </w:rPr>
        <w:t>.</w:t>
      </w:r>
      <w:r w:rsidRPr="00110930">
        <w:rPr>
          <w:rFonts w:ascii="Arial" w:hAnsi="Arial" w:cs="Arial"/>
          <w:bCs/>
          <w:sz w:val="24"/>
          <w:szCs w:val="24"/>
        </w:rPr>
        <w:t xml:space="preserve"> </w:t>
      </w:r>
      <w:r w:rsidRPr="00110930">
        <w:rPr>
          <w:rFonts w:ascii="Arial" w:hAnsi="Arial" w:cs="Arial"/>
          <w:sz w:val="24"/>
          <w:szCs w:val="24"/>
        </w:rPr>
        <w:t xml:space="preserve">Talep (Y), gelir (X) ve fiyat (Z) serileri arasındaki ilişki araştırılıyor. Fiyatı sabit alarak talep ile gelir arasındaki kısmi </w:t>
      </w:r>
      <w:proofErr w:type="gramStart"/>
      <w:r w:rsidRPr="00110930">
        <w:rPr>
          <w:rFonts w:ascii="Arial" w:hAnsi="Arial" w:cs="Arial"/>
          <w:sz w:val="24"/>
          <w:szCs w:val="24"/>
        </w:rPr>
        <w:t>korelasyonu</w:t>
      </w:r>
      <w:proofErr w:type="gramEnd"/>
      <w:r w:rsidRPr="00110930">
        <w:rPr>
          <w:rFonts w:ascii="Arial" w:hAnsi="Arial" w:cs="Arial"/>
          <w:sz w:val="24"/>
          <w:szCs w:val="24"/>
        </w:rPr>
        <w:t xml:space="preserve"> bulup ve doğrusal ilişki olup olmadığını araştırınız?  Tablo=</w:t>
      </w:r>
      <w:proofErr w:type="gramStart"/>
      <w:r w:rsidRPr="00110930">
        <w:rPr>
          <w:rFonts w:ascii="Arial" w:hAnsi="Arial" w:cs="Arial"/>
          <w:sz w:val="24"/>
          <w:szCs w:val="24"/>
        </w:rPr>
        <w:t>6.6</w:t>
      </w:r>
      <w:proofErr w:type="gramEnd"/>
      <w:r w:rsidRPr="00110930">
        <w:rPr>
          <w:rFonts w:ascii="Arial" w:hAnsi="Arial" w:cs="Arial"/>
          <w:sz w:val="24"/>
          <w:szCs w:val="24"/>
        </w:rPr>
        <w:t xml:space="preserve"> </w:t>
      </w:r>
    </w:p>
    <w:p w:rsidR="0050548B" w:rsidRPr="00110930" w:rsidRDefault="0050548B" w:rsidP="0050548B">
      <w:pPr>
        <w:jc w:val="both"/>
        <w:rPr>
          <w:rFonts w:ascii="Arial" w:hAnsi="Arial" w:cs="Arial"/>
          <w:sz w:val="24"/>
          <w:szCs w:val="24"/>
        </w:rPr>
      </w:pPr>
      <w:r w:rsidRPr="00110930">
        <w:rPr>
          <w:rFonts w:ascii="Arial" w:hAnsi="Arial" w:cs="Arial"/>
          <w:sz w:val="24"/>
          <w:szCs w:val="24"/>
          <w:u w:val="single"/>
        </w:rPr>
        <w:t>Yıllar</w:t>
      </w:r>
      <w:r w:rsidRPr="00110930">
        <w:rPr>
          <w:rFonts w:ascii="Arial" w:hAnsi="Arial" w:cs="Arial"/>
          <w:sz w:val="24"/>
          <w:szCs w:val="24"/>
          <w:u w:val="single"/>
        </w:rPr>
        <w:tab/>
      </w:r>
      <w:r w:rsidRPr="00110930">
        <w:rPr>
          <w:rFonts w:ascii="Arial" w:hAnsi="Arial" w:cs="Arial"/>
          <w:sz w:val="24"/>
          <w:szCs w:val="24"/>
          <w:u w:val="single"/>
        </w:rPr>
        <w:tab/>
      </w:r>
      <w:r w:rsidR="006C4EA4">
        <w:rPr>
          <w:rFonts w:ascii="Arial" w:hAnsi="Arial" w:cs="Arial"/>
          <w:sz w:val="24"/>
          <w:szCs w:val="24"/>
          <w:u w:val="single"/>
        </w:rPr>
        <w:tab/>
      </w:r>
      <w:r w:rsidRPr="00110930">
        <w:rPr>
          <w:rFonts w:ascii="Arial" w:hAnsi="Arial" w:cs="Arial"/>
          <w:sz w:val="24"/>
          <w:szCs w:val="24"/>
          <w:u w:val="single"/>
        </w:rPr>
        <w:t xml:space="preserve">Gelir(X)     </w:t>
      </w:r>
      <w:r w:rsidR="006C4EA4">
        <w:rPr>
          <w:rFonts w:ascii="Arial" w:hAnsi="Arial" w:cs="Arial"/>
          <w:sz w:val="24"/>
          <w:szCs w:val="24"/>
          <w:u w:val="single"/>
        </w:rPr>
        <w:tab/>
      </w:r>
      <w:r w:rsidRPr="00110930">
        <w:rPr>
          <w:rFonts w:ascii="Arial" w:hAnsi="Arial" w:cs="Arial"/>
          <w:sz w:val="24"/>
          <w:szCs w:val="24"/>
          <w:u w:val="single"/>
        </w:rPr>
        <w:t>Talep (Y)</w:t>
      </w:r>
      <w:r w:rsidRPr="00110930">
        <w:rPr>
          <w:rFonts w:ascii="Arial" w:hAnsi="Arial" w:cs="Arial"/>
          <w:sz w:val="24"/>
          <w:szCs w:val="24"/>
          <w:u w:val="single"/>
        </w:rPr>
        <w:tab/>
        <w:t xml:space="preserve">       Fiyat(Z)</w:t>
      </w:r>
    </w:p>
    <w:p w:rsidR="00E95E2E" w:rsidRPr="00110930" w:rsidRDefault="009207CD" w:rsidP="0050548B">
      <w:pPr>
        <w:numPr>
          <w:ilvl w:val="0"/>
          <w:numId w:val="36"/>
        </w:numPr>
        <w:jc w:val="both"/>
        <w:rPr>
          <w:rFonts w:ascii="Arial" w:hAnsi="Arial" w:cs="Arial"/>
          <w:sz w:val="24"/>
          <w:szCs w:val="24"/>
        </w:rPr>
      </w:pPr>
      <w:r w:rsidRPr="00110930">
        <w:rPr>
          <w:rFonts w:ascii="Arial" w:hAnsi="Arial" w:cs="Arial"/>
          <w:sz w:val="24"/>
          <w:szCs w:val="24"/>
        </w:rPr>
        <w:tab/>
      </w:r>
      <w:r w:rsidRPr="00110930">
        <w:rPr>
          <w:rFonts w:ascii="Arial" w:hAnsi="Arial" w:cs="Arial"/>
          <w:sz w:val="24"/>
          <w:szCs w:val="24"/>
        </w:rPr>
        <w:tab/>
        <w:t>3</w:t>
      </w:r>
      <w:r w:rsidRPr="00110930">
        <w:rPr>
          <w:rFonts w:ascii="Arial" w:hAnsi="Arial" w:cs="Arial"/>
          <w:sz w:val="24"/>
          <w:szCs w:val="24"/>
        </w:rPr>
        <w:tab/>
      </w:r>
      <w:r w:rsidRPr="00110930">
        <w:rPr>
          <w:rFonts w:ascii="Arial" w:hAnsi="Arial" w:cs="Arial"/>
          <w:sz w:val="24"/>
          <w:szCs w:val="24"/>
        </w:rPr>
        <w:tab/>
        <w:t>8</w:t>
      </w:r>
      <w:r w:rsidRPr="00110930">
        <w:rPr>
          <w:rFonts w:ascii="Arial" w:hAnsi="Arial" w:cs="Arial"/>
          <w:sz w:val="24"/>
          <w:szCs w:val="24"/>
        </w:rPr>
        <w:tab/>
      </w:r>
      <w:r w:rsidRPr="00110930">
        <w:rPr>
          <w:rFonts w:ascii="Arial" w:hAnsi="Arial" w:cs="Arial"/>
          <w:sz w:val="24"/>
          <w:szCs w:val="24"/>
        </w:rPr>
        <w:tab/>
        <w:t>4</w:t>
      </w:r>
      <w:r w:rsidRPr="00110930">
        <w:rPr>
          <w:rFonts w:ascii="Arial" w:hAnsi="Arial" w:cs="Arial"/>
          <w:sz w:val="24"/>
          <w:szCs w:val="24"/>
        </w:rPr>
        <w:tab/>
      </w:r>
      <w:r w:rsidRPr="00110930">
        <w:rPr>
          <w:rFonts w:ascii="Arial" w:hAnsi="Arial" w:cs="Arial"/>
          <w:sz w:val="24"/>
          <w:szCs w:val="24"/>
        </w:rPr>
        <w:tab/>
      </w:r>
    </w:p>
    <w:p w:rsidR="00E95E2E" w:rsidRPr="00110930" w:rsidRDefault="009207CD" w:rsidP="0050548B">
      <w:pPr>
        <w:numPr>
          <w:ilvl w:val="0"/>
          <w:numId w:val="36"/>
        </w:numPr>
        <w:jc w:val="both"/>
        <w:rPr>
          <w:rFonts w:ascii="Arial" w:hAnsi="Arial" w:cs="Arial"/>
          <w:sz w:val="24"/>
          <w:szCs w:val="24"/>
        </w:rPr>
      </w:pPr>
      <w:r w:rsidRPr="00110930">
        <w:rPr>
          <w:rFonts w:ascii="Arial" w:hAnsi="Arial" w:cs="Arial"/>
          <w:sz w:val="24"/>
          <w:szCs w:val="24"/>
        </w:rPr>
        <w:tab/>
      </w:r>
      <w:r w:rsidRPr="00110930">
        <w:rPr>
          <w:rFonts w:ascii="Arial" w:hAnsi="Arial" w:cs="Arial"/>
          <w:sz w:val="24"/>
          <w:szCs w:val="24"/>
        </w:rPr>
        <w:tab/>
        <w:t>2</w:t>
      </w:r>
      <w:r w:rsidRPr="00110930">
        <w:rPr>
          <w:rFonts w:ascii="Arial" w:hAnsi="Arial" w:cs="Arial"/>
          <w:sz w:val="24"/>
          <w:szCs w:val="24"/>
        </w:rPr>
        <w:tab/>
      </w:r>
      <w:r w:rsidRPr="00110930">
        <w:rPr>
          <w:rFonts w:ascii="Arial" w:hAnsi="Arial" w:cs="Arial"/>
          <w:sz w:val="24"/>
          <w:szCs w:val="24"/>
        </w:rPr>
        <w:tab/>
        <w:t>9</w:t>
      </w:r>
      <w:r w:rsidRPr="00110930">
        <w:rPr>
          <w:rFonts w:ascii="Arial" w:hAnsi="Arial" w:cs="Arial"/>
          <w:sz w:val="24"/>
          <w:szCs w:val="24"/>
        </w:rPr>
        <w:tab/>
      </w:r>
      <w:r w:rsidRPr="00110930">
        <w:rPr>
          <w:rFonts w:ascii="Arial" w:hAnsi="Arial" w:cs="Arial"/>
          <w:sz w:val="24"/>
          <w:szCs w:val="24"/>
        </w:rPr>
        <w:tab/>
        <w:t>7</w:t>
      </w:r>
    </w:p>
    <w:p w:rsidR="00E95E2E" w:rsidRPr="00110930" w:rsidRDefault="009207CD" w:rsidP="0050548B">
      <w:pPr>
        <w:numPr>
          <w:ilvl w:val="0"/>
          <w:numId w:val="36"/>
        </w:numPr>
        <w:jc w:val="both"/>
        <w:rPr>
          <w:rFonts w:ascii="Arial" w:hAnsi="Arial" w:cs="Arial"/>
          <w:sz w:val="24"/>
          <w:szCs w:val="24"/>
        </w:rPr>
      </w:pPr>
      <w:r w:rsidRPr="00110930">
        <w:rPr>
          <w:rFonts w:ascii="Arial" w:hAnsi="Arial" w:cs="Arial"/>
          <w:sz w:val="24"/>
          <w:szCs w:val="24"/>
        </w:rPr>
        <w:tab/>
      </w:r>
      <w:r w:rsidRPr="00110930">
        <w:rPr>
          <w:rFonts w:ascii="Arial" w:hAnsi="Arial" w:cs="Arial"/>
          <w:sz w:val="24"/>
          <w:szCs w:val="24"/>
        </w:rPr>
        <w:tab/>
        <w:t>5</w:t>
      </w:r>
      <w:r w:rsidRPr="00110930">
        <w:rPr>
          <w:rFonts w:ascii="Arial" w:hAnsi="Arial" w:cs="Arial"/>
          <w:sz w:val="24"/>
          <w:szCs w:val="24"/>
        </w:rPr>
        <w:tab/>
      </w:r>
      <w:r w:rsidRPr="00110930">
        <w:rPr>
          <w:rFonts w:ascii="Arial" w:hAnsi="Arial" w:cs="Arial"/>
          <w:sz w:val="24"/>
          <w:szCs w:val="24"/>
        </w:rPr>
        <w:tab/>
        <w:t>13</w:t>
      </w:r>
      <w:r w:rsidRPr="00110930">
        <w:rPr>
          <w:rFonts w:ascii="Arial" w:hAnsi="Arial" w:cs="Arial"/>
          <w:sz w:val="24"/>
          <w:szCs w:val="24"/>
        </w:rPr>
        <w:tab/>
      </w:r>
      <w:r w:rsidRPr="00110930">
        <w:rPr>
          <w:rFonts w:ascii="Arial" w:hAnsi="Arial" w:cs="Arial"/>
          <w:sz w:val="24"/>
          <w:szCs w:val="24"/>
        </w:rPr>
        <w:tab/>
        <w:t>11</w:t>
      </w:r>
    </w:p>
    <w:p w:rsidR="00E95E2E" w:rsidRPr="00110930" w:rsidRDefault="009207CD" w:rsidP="0050548B">
      <w:pPr>
        <w:numPr>
          <w:ilvl w:val="0"/>
          <w:numId w:val="36"/>
        </w:numPr>
        <w:jc w:val="both"/>
        <w:rPr>
          <w:rFonts w:ascii="Arial" w:hAnsi="Arial" w:cs="Arial"/>
          <w:sz w:val="24"/>
          <w:szCs w:val="24"/>
        </w:rPr>
      </w:pPr>
      <w:r w:rsidRPr="00110930">
        <w:rPr>
          <w:rFonts w:ascii="Arial" w:hAnsi="Arial" w:cs="Arial"/>
          <w:sz w:val="24"/>
          <w:szCs w:val="24"/>
        </w:rPr>
        <w:tab/>
      </w:r>
      <w:r w:rsidRPr="00110930">
        <w:rPr>
          <w:rFonts w:ascii="Arial" w:hAnsi="Arial" w:cs="Arial"/>
          <w:sz w:val="24"/>
          <w:szCs w:val="24"/>
        </w:rPr>
        <w:tab/>
      </w:r>
      <w:r w:rsidRPr="00110930">
        <w:rPr>
          <w:rFonts w:ascii="Arial" w:hAnsi="Arial" w:cs="Arial"/>
          <w:sz w:val="24"/>
          <w:szCs w:val="24"/>
          <w:u w:val="single"/>
        </w:rPr>
        <w:t>6</w:t>
      </w:r>
      <w:r w:rsidRPr="00110930">
        <w:rPr>
          <w:rFonts w:ascii="Arial" w:hAnsi="Arial" w:cs="Arial"/>
          <w:sz w:val="24"/>
          <w:szCs w:val="24"/>
          <w:u w:val="single"/>
        </w:rPr>
        <w:tab/>
      </w:r>
      <w:r w:rsidRPr="00110930">
        <w:rPr>
          <w:rFonts w:ascii="Arial" w:hAnsi="Arial" w:cs="Arial"/>
          <w:sz w:val="24"/>
          <w:szCs w:val="24"/>
          <w:u w:val="single"/>
        </w:rPr>
        <w:tab/>
        <w:t>22</w:t>
      </w:r>
      <w:r w:rsidRPr="00110930">
        <w:rPr>
          <w:rFonts w:ascii="Arial" w:hAnsi="Arial" w:cs="Arial"/>
          <w:sz w:val="24"/>
          <w:szCs w:val="24"/>
          <w:u w:val="single"/>
        </w:rPr>
        <w:tab/>
      </w:r>
      <w:r w:rsidRPr="00110930">
        <w:rPr>
          <w:rFonts w:ascii="Arial" w:hAnsi="Arial" w:cs="Arial"/>
          <w:sz w:val="24"/>
          <w:szCs w:val="24"/>
          <w:u w:val="single"/>
        </w:rPr>
        <w:tab/>
        <w:t>18</w:t>
      </w:r>
    </w:p>
    <w:p w:rsidR="0050548B" w:rsidRPr="00110930" w:rsidRDefault="0050548B" w:rsidP="0050548B">
      <w:pPr>
        <w:jc w:val="both"/>
        <w:rPr>
          <w:rFonts w:ascii="Arial" w:hAnsi="Arial" w:cs="Arial"/>
          <w:sz w:val="24"/>
          <w:szCs w:val="24"/>
        </w:rPr>
      </w:pPr>
      <w:r w:rsidRPr="00110930">
        <w:rPr>
          <w:rFonts w:ascii="Arial" w:hAnsi="Arial" w:cs="Arial"/>
          <w:sz w:val="24"/>
          <w:szCs w:val="24"/>
        </w:rPr>
        <w:tab/>
      </w:r>
      <w:r w:rsidRPr="00110930">
        <w:rPr>
          <w:rFonts w:ascii="Arial" w:hAnsi="Arial" w:cs="Arial"/>
          <w:sz w:val="24"/>
          <w:szCs w:val="24"/>
        </w:rPr>
        <w:tab/>
      </w:r>
      <w:r w:rsidRPr="00110930">
        <w:rPr>
          <w:rFonts w:ascii="Arial" w:hAnsi="Arial" w:cs="Arial"/>
          <w:sz w:val="24"/>
          <w:szCs w:val="24"/>
        </w:rPr>
        <w:sym w:font="Symbol" w:char="00E5"/>
      </w:r>
      <w:r w:rsidRPr="00110930">
        <w:rPr>
          <w:rFonts w:ascii="Arial" w:hAnsi="Arial" w:cs="Arial"/>
          <w:sz w:val="24"/>
          <w:szCs w:val="24"/>
        </w:rPr>
        <w:t xml:space="preserve">  :</w:t>
      </w:r>
      <w:r w:rsidRPr="00110930">
        <w:rPr>
          <w:rFonts w:ascii="Arial" w:hAnsi="Arial" w:cs="Arial"/>
          <w:sz w:val="24"/>
          <w:szCs w:val="24"/>
        </w:rPr>
        <w:tab/>
      </w:r>
      <w:r w:rsidR="006C4EA4">
        <w:rPr>
          <w:rFonts w:ascii="Arial" w:hAnsi="Arial" w:cs="Arial"/>
          <w:sz w:val="24"/>
          <w:szCs w:val="24"/>
        </w:rPr>
        <w:tab/>
      </w:r>
      <w:r w:rsidRPr="00110930">
        <w:rPr>
          <w:rFonts w:ascii="Arial" w:hAnsi="Arial" w:cs="Arial"/>
          <w:sz w:val="24"/>
          <w:szCs w:val="24"/>
        </w:rPr>
        <w:t>16</w:t>
      </w:r>
      <w:r w:rsidRPr="00110930">
        <w:rPr>
          <w:rFonts w:ascii="Arial" w:hAnsi="Arial" w:cs="Arial"/>
          <w:sz w:val="24"/>
          <w:szCs w:val="24"/>
        </w:rPr>
        <w:tab/>
      </w:r>
      <w:r w:rsidRPr="00110930">
        <w:rPr>
          <w:rFonts w:ascii="Arial" w:hAnsi="Arial" w:cs="Arial"/>
          <w:sz w:val="24"/>
          <w:szCs w:val="24"/>
        </w:rPr>
        <w:tab/>
        <w:t>52</w:t>
      </w:r>
      <w:r w:rsidRPr="00110930">
        <w:rPr>
          <w:rFonts w:ascii="Arial" w:hAnsi="Arial" w:cs="Arial"/>
          <w:sz w:val="24"/>
          <w:szCs w:val="24"/>
        </w:rPr>
        <w:tab/>
      </w:r>
      <w:r w:rsidRPr="00110930">
        <w:rPr>
          <w:rFonts w:ascii="Arial" w:hAnsi="Arial" w:cs="Arial"/>
          <w:sz w:val="24"/>
          <w:szCs w:val="24"/>
        </w:rPr>
        <w:tab/>
        <w:t>40</w:t>
      </w:r>
      <w:r w:rsidRPr="00110930">
        <w:rPr>
          <w:rFonts w:ascii="Arial" w:hAnsi="Arial" w:cs="Arial"/>
          <w:sz w:val="24"/>
          <w:szCs w:val="24"/>
        </w:rPr>
        <w:tab/>
      </w:r>
    </w:p>
    <w:tbl>
      <w:tblPr>
        <w:tblW w:w="6803" w:type="dxa"/>
        <w:tblCellMar>
          <w:left w:w="0" w:type="dxa"/>
          <w:right w:w="0" w:type="dxa"/>
        </w:tblCellMar>
        <w:tblLook w:val="04A0" w:firstRow="1" w:lastRow="0" w:firstColumn="1" w:lastColumn="0" w:noHBand="0" w:noVBand="1"/>
      </w:tblPr>
      <w:tblGrid>
        <w:gridCol w:w="1089"/>
        <w:gridCol w:w="555"/>
        <w:gridCol w:w="555"/>
        <w:gridCol w:w="555"/>
        <w:gridCol w:w="604"/>
        <w:gridCol w:w="689"/>
        <w:gridCol w:w="689"/>
        <w:gridCol w:w="689"/>
        <w:gridCol w:w="689"/>
        <w:gridCol w:w="689"/>
      </w:tblGrid>
      <w:tr w:rsidR="0050548B" w:rsidRPr="00110930" w:rsidTr="006C4EA4">
        <w:trPr>
          <w:trHeight w:val="578"/>
        </w:trPr>
        <w:tc>
          <w:tcPr>
            <w:tcW w:w="10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proofErr w:type="spellStart"/>
            <w:r w:rsidRPr="00110930">
              <w:rPr>
                <w:rFonts w:ascii="Arial" w:hAnsi="Arial" w:cs="Arial"/>
                <w:sz w:val="24"/>
                <w:szCs w:val="24"/>
                <w:lang w:val="en-US"/>
              </w:rPr>
              <w:t>Yıllar</w:t>
            </w:r>
            <w:proofErr w:type="spellEnd"/>
            <w:r w:rsidRPr="00110930">
              <w:rPr>
                <w:rFonts w:ascii="Arial" w:hAnsi="Arial" w:cs="Arial"/>
                <w:sz w:val="24"/>
                <w:szCs w:val="24"/>
                <w:lang w:val="en-US"/>
              </w:rPr>
              <w:t xml:space="preserve"> </w:t>
            </w:r>
          </w:p>
        </w:tc>
        <w:tc>
          <w:tcPr>
            <w:tcW w:w="5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r w:rsidRPr="00110930">
              <w:rPr>
                <w:rFonts w:ascii="Arial" w:hAnsi="Arial" w:cs="Arial"/>
                <w:sz w:val="24"/>
                <w:szCs w:val="24"/>
              </w:rPr>
              <w:t>X</w:t>
            </w:r>
            <w:r w:rsidRPr="00110930">
              <w:rPr>
                <w:rFonts w:ascii="Arial" w:hAnsi="Arial" w:cs="Arial"/>
                <w:sz w:val="24"/>
                <w:szCs w:val="24"/>
                <w:lang w:val="en-US"/>
              </w:rPr>
              <w:t xml:space="preserve"> </w:t>
            </w:r>
          </w:p>
        </w:tc>
        <w:tc>
          <w:tcPr>
            <w:tcW w:w="5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r w:rsidRPr="00110930">
              <w:rPr>
                <w:rFonts w:ascii="Arial" w:hAnsi="Arial" w:cs="Arial"/>
                <w:sz w:val="24"/>
                <w:szCs w:val="24"/>
              </w:rPr>
              <w:t>Y</w:t>
            </w:r>
            <w:r w:rsidRPr="00110930">
              <w:rPr>
                <w:rFonts w:ascii="Arial" w:hAnsi="Arial" w:cs="Arial"/>
                <w:sz w:val="24"/>
                <w:szCs w:val="24"/>
                <w:lang w:val="en-US"/>
              </w:rPr>
              <w:t xml:space="preserve"> </w:t>
            </w:r>
          </w:p>
        </w:tc>
        <w:tc>
          <w:tcPr>
            <w:tcW w:w="5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r w:rsidRPr="00110930">
              <w:rPr>
                <w:rFonts w:ascii="Arial" w:hAnsi="Arial" w:cs="Arial"/>
                <w:sz w:val="24"/>
                <w:szCs w:val="24"/>
              </w:rPr>
              <w:t>Z</w:t>
            </w:r>
            <w:r w:rsidRPr="00110930">
              <w:rPr>
                <w:rFonts w:ascii="Arial" w:hAnsi="Arial" w:cs="Arial"/>
                <w:sz w:val="24"/>
                <w:szCs w:val="24"/>
                <w:lang w:val="en-US"/>
              </w:rPr>
              <w:t xml:space="preserve"> </w:t>
            </w:r>
          </w:p>
        </w:tc>
        <w:tc>
          <w:tcPr>
            <w:tcW w:w="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r w:rsidRPr="00110930">
              <w:rPr>
                <w:rFonts w:ascii="Arial" w:hAnsi="Arial" w:cs="Arial"/>
                <w:sz w:val="24"/>
                <w:szCs w:val="24"/>
              </w:rPr>
              <w:t>X</w:t>
            </w:r>
            <w:r w:rsidRPr="00110930">
              <w:rPr>
                <w:rFonts w:ascii="Arial" w:hAnsi="Arial" w:cs="Arial"/>
                <w:sz w:val="24"/>
                <w:szCs w:val="24"/>
                <w:vertAlign w:val="superscript"/>
              </w:rPr>
              <w:t>2</w:t>
            </w:r>
            <w:r w:rsidRPr="00110930">
              <w:rPr>
                <w:rFonts w:ascii="Arial" w:hAnsi="Arial" w:cs="Arial"/>
                <w:sz w:val="24"/>
                <w:szCs w:val="24"/>
                <w:lang w:val="en-US"/>
              </w:rPr>
              <w:t xml:space="preserve">  </w:t>
            </w:r>
          </w:p>
        </w:tc>
        <w:tc>
          <w:tcPr>
            <w:tcW w:w="6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r w:rsidRPr="00110930">
              <w:rPr>
                <w:rFonts w:ascii="Arial" w:hAnsi="Arial" w:cs="Arial"/>
                <w:sz w:val="24"/>
                <w:szCs w:val="24"/>
              </w:rPr>
              <w:t>Y</w:t>
            </w:r>
            <w:r w:rsidRPr="00110930">
              <w:rPr>
                <w:rFonts w:ascii="Arial" w:hAnsi="Arial" w:cs="Arial"/>
                <w:sz w:val="24"/>
                <w:szCs w:val="24"/>
                <w:vertAlign w:val="superscript"/>
              </w:rPr>
              <w:t>2</w:t>
            </w:r>
            <w:r w:rsidRPr="00110930">
              <w:rPr>
                <w:rFonts w:ascii="Arial" w:hAnsi="Arial" w:cs="Arial"/>
                <w:sz w:val="24"/>
                <w:szCs w:val="24"/>
                <w:lang w:val="en-US"/>
              </w:rPr>
              <w:t>  </w:t>
            </w:r>
          </w:p>
        </w:tc>
        <w:tc>
          <w:tcPr>
            <w:tcW w:w="6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r w:rsidRPr="00110930">
              <w:rPr>
                <w:rFonts w:ascii="Arial" w:hAnsi="Arial" w:cs="Arial"/>
                <w:sz w:val="24"/>
                <w:szCs w:val="24"/>
              </w:rPr>
              <w:t>Z</w:t>
            </w:r>
            <w:r w:rsidRPr="00110930">
              <w:rPr>
                <w:rFonts w:ascii="Arial" w:hAnsi="Arial" w:cs="Arial"/>
                <w:sz w:val="24"/>
                <w:szCs w:val="24"/>
                <w:vertAlign w:val="superscript"/>
              </w:rPr>
              <w:t>2</w:t>
            </w:r>
            <w:r w:rsidRPr="00110930">
              <w:rPr>
                <w:rFonts w:ascii="Arial" w:hAnsi="Arial" w:cs="Arial"/>
                <w:sz w:val="24"/>
                <w:szCs w:val="24"/>
                <w:lang w:val="en-US"/>
              </w:rPr>
              <w:t>  </w:t>
            </w:r>
          </w:p>
        </w:tc>
        <w:tc>
          <w:tcPr>
            <w:tcW w:w="6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r w:rsidRPr="00110930">
              <w:rPr>
                <w:rFonts w:ascii="Arial" w:hAnsi="Arial" w:cs="Arial"/>
                <w:sz w:val="24"/>
                <w:szCs w:val="24"/>
              </w:rPr>
              <w:t>XY</w:t>
            </w:r>
            <w:r w:rsidRPr="00110930">
              <w:rPr>
                <w:rFonts w:ascii="Arial" w:hAnsi="Arial" w:cs="Arial"/>
                <w:sz w:val="24"/>
                <w:szCs w:val="24"/>
                <w:lang w:val="en-US"/>
              </w:rPr>
              <w:t xml:space="preserve"> </w:t>
            </w:r>
          </w:p>
        </w:tc>
        <w:tc>
          <w:tcPr>
            <w:tcW w:w="6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r w:rsidRPr="00110930">
              <w:rPr>
                <w:rFonts w:ascii="Arial" w:hAnsi="Arial" w:cs="Arial"/>
                <w:sz w:val="24"/>
                <w:szCs w:val="24"/>
              </w:rPr>
              <w:t>XZ</w:t>
            </w:r>
            <w:r w:rsidRPr="00110930">
              <w:rPr>
                <w:rFonts w:ascii="Arial" w:hAnsi="Arial" w:cs="Arial"/>
                <w:sz w:val="24"/>
                <w:szCs w:val="24"/>
                <w:lang w:val="en-US"/>
              </w:rPr>
              <w:t xml:space="preserve"> </w:t>
            </w:r>
          </w:p>
        </w:tc>
        <w:tc>
          <w:tcPr>
            <w:tcW w:w="6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r w:rsidRPr="00110930">
              <w:rPr>
                <w:rFonts w:ascii="Arial" w:hAnsi="Arial" w:cs="Arial"/>
                <w:sz w:val="24"/>
                <w:szCs w:val="24"/>
              </w:rPr>
              <w:t>YZ</w:t>
            </w:r>
            <w:r w:rsidRPr="00110930">
              <w:rPr>
                <w:rFonts w:ascii="Arial" w:hAnsi="Arial" w:cs="Arial"/>
                <w:sz w:val="24"/>
                <w:szCs w:val="24"/>
                <w:lang w:val="en-US"/>
              </w:rPr>
              <w:t xml:space="preserve"> </w:t>
            </w:r>
          </w:p>
        </w:tc>
      </w:tr>
      <w:tr w:rsidR="0050548B" w:rsidRPr="00110930" w:rsidTr="006C4EA4">
        <w:trPr>
          <w:trHeight w:val="578"/>
        </w:trPr>
        <w:tc>
          <w:tcPr>
            <w:tcW w:w="10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r w:rsidRPr="00110930">
              <w:rPr>
                <w:rFonts w:ascii="Arial" w:hAnsi="Arial" w:cs="Arial"/>
                <w:sz w:val="24"/>
                <w:szCs w:val="24"/>
                <w:lang w:val="en-US"/>
              </w:rPr>
              <w:t xml:space="preserve">1995 </w:t>
            </w:r>
          </w:p>
        </w:tc>
        <w:tc>
          <w:tcPr>
            <w:tcW w:w="5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r w:rsidRPr="00110930">
              <w:rPr>
                <w:rFonts w:ascii="Arial" w:hAnsi="Arial" w:cs="Arial"/>
                <w:sz w:val="24"/>
                <w:szCs w:val="24"/>
                <w:lang w:val="en-US"/>
              </w:rPr>
              <w:t xml:space="preserve">3 </w:t>
            </w:r>
          </w:p>
        </w:tc>
        <w:tc>
          <w:tcPr>
            <w:tcW w:w="5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r w:rsidRPr="00110930">
              <w:rPr>
                <w:rFonts w:ascii="Arial" w:hAnsi="Arial" w:cs="Arial"/>
                <w:sz w:val="24"/>
                <w:szCs w:val="24"/>
                <w:lang w:val="en-US"/>
              </w:rPr>
              <w:t xml:space="preserve">8 </w:t>
            </w:r>
          </w:p>
        </w:tc>
        <w:tc>
          <w:tcPr>
            <w:tcW w:w="5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r w:rsidRPr="00110930">
              <w:rPr>
                <w:rFonts w:ascii="Arial" w:hAnsi="Arial" w:cs="Arial"/>
                <w:sz w:val="24"/>
                <w:szCs w:val="24"/>
                <w:lang w:val="en-US"/>
              </w:rPr>
              <w:t xml:space="preserve">4 </w:t>
            </w:r>
          </w:p>
        </w:tc>
        <w:tc>
          <w:tcPr>
            <w:tcW w:w="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r w:rsidRPr="00110930">
              <w:rPr>
                <w:rFonts w:ascii="Arial" w:hAnsi="Arial" w:cs="Arial"/>
                <w:sz w:val="24"/>
                <w:szCs w:val="24"/>
                <w:lang w:val="en-US"/>
              </w:rPr>
              <w:t xml:space="preserve">9 </w:t>
            </w:r>
          </w:p>
        </w:tc>
        <w:tc>
          <w:tcPr>
            <w:tcW w:w="6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r w:rsidRPr="00110930">
              <w:rPr>
                <w:rFonts w:ascii="Arial" w:hAnsi="Arial" w:cs="Arial"/>
                <w:sz w:val="24"/>
                <w:szCs w:val="24"/>
                <w:lang w:val="en-US"/>
              </w:rPr>
              <w:t xml:space="preserve">64 </w:t>
            </w:r>
          </w:p>
        </w:tc>
        <w:tc>
          <w:tcPr>
            <w:tcW w:w="6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r w:rsidRPr="00110930">
              <w:rPr>
                <w:rFonts w:ascii="Arial" w:hAnsi="Arial" w:cs="Arial"/>
                <w:sz w:val="24"/>
                <w:szCs w:val="24"/>
                <w:lang w:val="en-US"/>
              </w:rPr>
              <w:t xml:space="preserve">16 </w:t>
            </w:r>
          </w:p>
        </w:tc>
        <w:tc>
          <w:tcPr>
            <w:tcW w:w="6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r w:rsidRPr="00110930">
              <w:rPr>
                <w:rFonts w:ascii="Arial" w:hAnsi="Arial" w:cs="Arial"/>
                <w:sz w:val="24"/>
                <w:szCs w:val="24"/>
                <w:lang w:val="en-US"/>
              </w:rPr>
              <w:t xml:space="preserve">24 </w:t>
            </w:r>
          </w:p>
        </w:tc>
        <w:tc>
          <w:tcPr>
            <w:tcW w:w="6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r w:rsidRPr="00110930">
              <w:rPr>
                <w:rFonts w:ascii="Arial" w:hAnsi="Arial" w:cs="Arial"/>
                <w:sz w:val="24"/>
                <w:szCs w:val="24"/>
                <w:lang w:val="en-US"/>
              </w:rPr>
              <w:t xml:space="preserve">12 </w:t>
            </w:r>
          </w:p>
        </w:tc>
        <w:tc>
          <w:tcPr>
            <w:tcW w:w="6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r w:rsidRPr="00110930">
              <w:rPr>
                <w:rFonts w:ascii="Arial" w:hAnsi="Arial" w:cs="Arial"/>
                <w:sz w:val="24"/>
                <w:szCs w:val="24"/>
                <w:lang w:val="en-US"/>
              </w:rPr>
              <w:t xml:space="preserve">32 </w:t>
            </w:r>
          </w:p>
        </w:tc>
      </w:tr>
      <w:tr w:rsidR="0050548B" w:rsidRPr="00110930" w:rsidTr="006C4EA4">
        <w:trPr>
          <w:trHeight w:val="578"/>
        </w:trPr>
        <w:tc>
          <w:tcPr>
            <w:tcW w:w="10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r w:rsidRPr="00110930">
              <w:rPr>
                <w:rFonts w:ascii="Arial" w:hAnsi="Arial" w:cs="Arial"/>
                <w:sz w:val="24"/>
                <w:szCs w:val="24"/>
                <w:lang w:val="en-US"/>
              </w:rPr>
              <w:t xml:space="preserve">1996 </w:t>
            </w:r>
          </w:p>
        </w:tc>
        <w:tc>
          <w:tcPr>
            <w:tcW w:w="5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r w:rsidRPr="00110930">
              <w:rPr>
                <w:rFonts w:ascii="Arial" w:hAnsi="Arial" w:cs="Arial"/>
                <w:sz w:val="24"/>
                <w:szCs w:val="24"/>
                <w:lang w:val="en-US"/>
              </w:rPr>
              <w:t xml:space="preserve">2 </w:t>
            </w:r>
          </w:p>
        </w:tc>
        <w:tc>
          <w:tcPr>
            <w:tcW w:w="5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r w:rsidRPr="00110930">
              <w:rPr>
                <w:rFonts w:ascii="Arial" w:hAnsi="Arial" w:cs="Arial"/>
                <w:sz w:val="24"/>
                <w:szCs w:val="24"/>
                <w:lang w:val="en-US"/>
              </w:rPr>
              <w:t xml:space="preserve">9 </w:t>
            </w:r>
          </w:p>
        </w:tc>
        <w:tc>
          <w:tcPr>
            <w:tcW w:w="5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r w:rsidRPr="00110930">
              <w:rPr>
                <w:rFonts w:ascii="Arial" w:hAnsi="Arial" w:cs="Arial"/>
                <w:sz w:val="24"/>
                <w:szCs w:val="24"/>
                <w:lang w:val="en-US"/>
              </w:rPr>
              <w:t xml:space="preserve">7 </w:t>
            </w:r>
          </w:p>
        </w:tc>
        <w:tc>
          <w:tcPr>
            <w:tcW w:w="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r w:rsidRPr="00110930">
              <w:rPr>
                <w:rFonts w:ascii="Arial" w:hAnsi="Arial" w:cs="Arial"/>
                <w:sz w:val="24"/>
                <w:szCs w:val="24"/>
                <w:lang w:val="en-US"/>
              </w:rPr>
              <w:t xml:space="preserve">4 </w:t>
            </w:r>
          </w:p>
        </w:tc>
        <w:tc>
          <w:tcPr>
            <w:tcW w:w="6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r w:rsidRPr="00110930">
              <w:rPr>
                <w:rFonts w:ascii="Arial" w:hAnsi="Arial" w:cs="Arial"/>
                <w:sz w:val="24"/>
                <w:szCs w:val="24"/>
                <w:lang w:val="en-US"/>
              </w:rPr>
              <w:t xml:space="preserve">81 </w:t>
            </w:r>
          </w:p>
        </w:tc>
        <w:tc>
          <w:tcPr>
            <w:tcW w:w="6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r w:rsidRPr="00110930">
              <w:rPr>
                <w:rFonts w:ascii="Arial" w:hAnsi="Arial" w:cs="Arial"/>
                <w:sz w:val="24"/>
                <w:szCs w:val="24"/>
                <w:lang w:val="en-US"/>
              </w:rPr>
              <w:t xml:space="preserve">49 </w:t>
            </w:r>
          </w:p>
        </w:tc>
        <w:tc>
          <w:tcPr>
            <w:tcW w:w="6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r w:rsidRPr="00110930">
              <w:rPr>
                <w:rFonts w:ascii="Arial" w:hAnsi="Arial" w:cs="Arial"/>
                <w:sz w:val="24"/>
                <w:szCs w:val="24"/>
                <w:lang w:val="en-US"/>
              </w:rPr>
              <w:t xml:space="preserve">18 </w:t>
            </w:r>
          </w:p>
        </w:tc>
        <w:tc>
          <w:tcPr>
            <w:tcW w:w="6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r w:rsidRPr="00110930">
              <w:rPr>
                <w:rFonts w:ascii="Arial" w:hAnsi="Arial" w:cs="Arial"/>
                <w:sz w:val="24"/>
                <w:szCs w:val="24"/>
                <w:lang w:val="en-US"/>
              </w:rPr>
              <w:t xml:space="preserve">14 </w:t>
            </w:r>
          </w:p>
        </w:tc>
        <w:tc>
          <w:tcPr>
            <w:tcW w:w="6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r w:rsidRPr="00110930">
              <w:rPr>
                <w:rFonts w:ascii="Arial" w:hAnsi="Arial" w:cs="Arial"/>
                <w:sz w:val="24"/>
                <w:szCs w:val="24"/>
                <w:lang w:val="en-US"/>
              </w:rPr>
              <w:t xml:space="preserve">63 </w:t>
            </w:r>
          </w:p>
        </w:tc>
      </w:tr>
      <w:tr w:rsidR="0050548B" w:rsidRPr="00110930" w:rsidTr="006C4EA4">
        <w:trPr>
          <w:trHeight w:val="578"/>
        </w:trPr>
        <w:tc>
          <w:tcPr>
            <w:tcW w:w="10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r w:rsidRPr="00110930">
              <w:rPr>
                <w:rFonts w:ascii="Arial" w:hAnsi="Arial" w:cs="Arial"/>
                <w:sz w:val="24"/>
                <w:szCs w:val="24"/>
                <w:lang w:val="en-US"/>
              </w:rPr>
              <w:t xml:space="preserve">1997 </w:t>
            </w:r>
          </w:p>
        </w:tc>
        <w:tc>
          <w:tcPr>
            <w:tcW w:w="5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r w:rsidRPr="00110930">
              <w:rPr>
                <w:rFonts w:ascii="Arial" w:hAnsi="Arial" w:cs="Arial"/>
                <w:sz w:val="24"/>
                <w:szCs w:val="24"/>
                <w:lang w:val="en-US"/>
              </w:rPr>
              <w:t xml:space="preserve">5 </w:t>
            </w:r>
          </w:p>
        </w:tc>
        <w:tc>
          <w:tcPr>
            <w:tcW w:w="5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r w:rsidRPr="00110930">
              <w:rPr>
                <w:rFonts w:ascii="Arial" w:hAnsi="Arial" w:cs="Arial"/>
                <w:sz w:val="24"/>
                <w:szCs w:val="24"/>
                <w:lang w:val="en-US"/>
              </w:rPr>
              <w:t xml:space="preserve">13 </w:t>
            </w:r>
          </w:p>
        </w:tc>
        <w:tc>
          <w:tcPr>
            <w:tcW w:w="5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r w:rsidRPr="00110930">
              <w:rPr>
                <w:rFonts w:ascii="Arial" w:hAnsi="Arial" w:cs="Arial"/>
                <w:sz w:val="24"/>
                <w:szCs w:val="24"/>
                <w:lang w:val="en-US"/>
              </w:rPr>
              <w:t xml:space="preserve">11 </w:t>
            </w:r>
          </w:p>
        </w:tc>
        <w:tc>
          <w:tcPr>
            <w:tcW w:w="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r w:rsidRPr="00110930">
              <w:rPr>
                <w:rFonts w:ascii="Arial" w:hAnsi="Arial" w:cs="Arial"/>
                <w:sz w:val="24"/>
                <w:szCs w:val="24"/>
                <w:lang w:val="en-US"/>
              </w:rPr>
              <w:t xml:space="preserve">25 </w:t>
            </w:r>
          </w:p>
        </w:tc>
        <w:tc>
          <w:tcPr>
            <w:tcW w:w="6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r w:rsidRPr="00110930">
              <w:rPr>
                <w:rFonts w:ascii="Arial" w:hAnsi="Arial" w:cs="Arial"/>
                <w:sz w:val="24"/>
                <w:szCs w:val="24"/>
                <w:lang w:val="en-US"/>
              </w:rPr>
              <w:t xml:space="preserve">169 </w:t>
            </w:r>
          </w:p>
        </w:tc>
        <w:tc>
          <w:tcPr>
            <w:tcW w:w="6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r w:rsidRPr="00110930">
              <w:rPr>
                <w:rFonts w:ascii="Arial" w:hAnsi="Arial" w:cs="Arial"/>
                <w:sz w:val="24"/>
                <w:szCs w:val="24"/>
                <w:lang w:val="en-US"/>
              </w:rPr>
              <w:t xml:space="preserve">121 </w:t>
            </w:r>
          </w:p>
        </w:tc>
        <w:tc>
          <w:tcPr>
            <w:tcW w:w="6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r w:rsidRPr="00110930">
              <w:rPr>
                <w:rFonts w:ascii="Arial" w:hAnsi="Arial" w:cs="Arial"/>
                <w:sz w:val="24"/>
                <w:szCs w:val="24"/>
                <w:lang w:val="en-US"/>
              </w:rPr>
              <w:t xml:space="preserve">65 </w:t>
            </w:r>
          </w:p>
        </w:tc>
        <w:tc>
          <w:tcPr>
            <w:tcW w:w="6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r w:rsidRPr="00110930">
              <w:rPr>
                <w:rFonts w:ascii="Arial" w:hAnsi="Arial" w:cs="Arial"/>
                <w:sz w:val="24"/>
                <w:szCs w:val="24"/>
                <w:lang w:val="en-US"/>
              </w:rPr>
              <w:t xml:space="preserve">55 </w:t>
            </w:r>
          </w:p>
        </w:tc>
        <w:tc>
          <w:tcPr>
            <w:tcW w:w="6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r w:rsidRPr="00110930">
              <w:rPr>
                <w:rFonts w:ascii="Arial" w:hAnsi="Arial" w:cs="Arial"/>
                <w:sz w:val="24"/>
                <w:szCs w:val="24"/>
                <w:lang w:val="en-US"/>
              </w:rPr>
              <w:t xml:space="preserve">143 </w:t>
            </w:r>
          </w:p>
        </w:tc>
      </w:tr>
      <w:tr w:rsidR="0050548B" w:rsidRPr="00110930" w:rsidTr="006C4EA4">
        <w:trPr>
          <w:trHeight w:val="578"/>
        </w:trPr>
        <w:tc>
          <w:tcPr>
            <w:tcW w:w="10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r w:rsidRPr="00110930">
              <w:rPr>
                <w:rFonts w:ascii="Arial" w:hAnsi="Arial" w:cs="Arial"/>
                <w:sz w:val="24"/>
                <w:szCs w:val="24"/>
                <w:lang w:val="en-US"/>
              </w:rPr>
              <w:t xml:space="preserve">1998 </w:t>
            </w:r>
          </w:p>
        </w:tc>
        <w:tc>
          <w:tcPr>
            <w:tcW w:w="5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r w:rsidRPr="00110930">
              <w:rPr>
                <w:rFonts w:ascii="Arial" w:hAnsi="Arial" w:cs="Arial"/>
                <w:sz w:val="24"/>
                <w:szCs w:val="24"/>
                <w:lang w:val="en-US"/>
              </w:rPr>
              <w:t xml:space="preserve">6 </w:t>
            </w:r>
          </w:p>
        </w:tc>
        <w:tc>
          <w:tcPr>
            <w:tcW w:w="5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r w:rsidRPr="00110930">
              <w:rPr>
                <w:rFonts w:ascii="Arial" w:hAnsi="Arial" w:cs="Arial"/>
                <w:sz w:val="24"/>
                <w:szCs w:val="24"/>
                <w:lang w:val="en-US"/>
              </w:rPr>
              <w:t xml:space="preserve">22 </w:t>
            </w:r>
          </w:p>
        </w:tc>
        <w:tc>
          <w:tcPr>
            <w:tcW w:w="5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r w:rsidRPr="00110930">
              <w:rPr>
                <w:rFonts w:ascii="Arial" w:hAnsi="Arial" w:cs="Arial"/>
                <w:sz w:val="24"/>
                <w:szCs w:val="24"/>
                <w:lang w:val="en-US"/>
              </w:rPr>
              <w:t xml:space="preserve">18 </w:t>
            </w:r>
          </w:p>
        </w:tc>
        <w:tc>
          <w:tcPr>
            <w:tcW w:w="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r w:rsidRPr="00110930">
              <w:rPr>
                <w:rFonts w:ascii="Arial" w:hAnsi="Arial" w:cs="Arial"/>
                <w:sz w:val="24"/>
                <w:szCs w:val="24"/>
                <w:lang w:val="en-US"/>
              </w:rPr>
              <w:t xml:space="preserve">36 </w:t>
            </w:r>
          </w:p>
        </w:tc>
        <w:tc>
          <w:tcPr>
            <w:tcW w:w="6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r w:rsidRPr="00110930">
              <w:rPr>
                <w:rFonts w:ascii="Arial" w:hAnsi="Arial" w:cs="Arial"/>
                <w:sz w:val="24"/>
                <w:szCs w:val="24"/>
                <w:lang w:val="en-US"/>
              </w:rPr>
              <w:t xml:space="preserve">484 </w:t>
            </w:r>
          </w:p>
        </w:tc>
        <w:tc>
          <w:tcPr>
            <w:tcW w:w="6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r w:rsidRPr="00110930">
              <w:rPr>
                <w:rFonts w:ascii="Arial" w:hAnsi="Arial" w:cs="Arial"/>
                <w:sz w:val="24"/>
                <w:szCs w:val="24"/>
                <w:lang w:val="en-US"/>
              </w:rPr>
              <w:t xml:space="preserve">324 </w:t>
            </w:r>
          </w:p>
        </w:tc>
        <w:tc>
          <w:tcPr>
            <w:tcW w:w="6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r w:rsidRPr="00110930">
              <w:rPr>
                <w:rFonts w:ascii="Arial" w:hAnsi="Arial" w:cs="Arial"/>
                <w:sz w:val="24"/>
                <w:szCs w:val="24"/>
                <w:lang w:val="en-US"/>
              </w:rPr>
              <w:t xml:space="preserve">132 </w:t>
            </w:r>
          </w:p>
        </w:tc>
        <w:tc>
          <w:tcPr>
            <w:tcW w:w="6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r w:rsidRPr="00110930">
              <w:rPr>
                <w:rFonts w:ascii="Arial" w:hAnsi="Arial" w:cs="Arial"/>
                <w:sz w:val="24"/>
                <w:szCs w:val="24"/>
                <w:lang w:val="en-US"/>
              </w:rPr>
              <w:t xml:space="preserve">108 </w:t>
            </w:r>
          </w:p>
        </w:tc>
        <w:tc>
          <w:tcPr>
            <w:tcW w:w="6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r w:rsidRPr="00110930">
              <w:rPr>
                <w:rFonts w:ascii="Arial" w:hAnsi="Arial" w:cs="Arial"/>
                <w:sz w:val="24"/>
                <w:szCs w:val="24"/>
                <w:lang w:val="en-US"/>
              </w:rPr>
              <w:t xml:space="preserve">396 </w:t>
            </w:r>
          </w:p>
        </w:tc>
      </w:tr>
      <w:tr w:rsidR="0050548B" w:rsidRPr="00110930" w:rsidTr="006C4EA4">
        <w:trPr>
          <w:trHeight w:val="578"/>
        </w:trPr>
        <w:tc>
          <w:tcPr>
            <w:tcW w:w="10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proofErr w:type="spellStart"/>
            <w:r w:rsidRPr="00110930">
              <w:rPr>
                <w:rFonts w:ascii="Arial" w:hAnsi="Arial" w:cs="Arial"/>
                <w:sz w:val="24"/>
                <w:szCs w:val="24"/>
                <w:lang w:val="en-US"/>
              </w:rPr>
              <w:t>Toplam</w:t>
            </w:r>
            <w:proofErr w:type="spellEnd"/>
            <w:r w:rsidRPr="00110930">
              <w:rPr>
                <w:rFonts w:ascii="Arial" w:hAnsi="Arial" w:cs="Arial"/>
                <w:sz w:val="24"/>
                <w:szCs w:val="24"/>
                <w:lang w:val="en-US"/>
              </w:rPr>
              <w:t xml:space="preserve"> </w:t>
            </w:r>
          </w:p>
        </w:tc>
        <w:tc>
          <w:tcPr>
            <w:tcW w:w="5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r w:rsidRPr="00110930">
              <w:rPr>
                <w:rFonts w:ascii="Arial" w:hAnsi="Arial" w:cs="Arial"/>
                <w:sz w:val="24"/>
                <w:szCs w:val="24"/>
                <w:lang w:val="en-US"/>
              </w:rPr>
              <w:t xml:space="preserve">16 </w:t>
            </w:r>
          </w:p>
        </w:tc>
        <w:tc>
          <w:tcPr>
            <w:tcW w:w="5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r w:rsidRPr="00110930">
              <w:rPr>
                <w:rFonts w:ascii="Arial" w:hAnsi="Arial" w:cs="Arial"/>
                <w:sz w:val="24"/>
                <w:szCs w:val="24"/>
                <w:lang w:val="en-US"/>
              </w:rPr>
              <w:t xml:space="preserve">52 </w:t>
            </w:r>
          </w:p>
        </w:tc>
        <w:tc>
          <w:tcPr>
            <w:tcW w:w="5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r w:rsidRPr="00110930">
              <w:rPr>
                <w:rFonts w:ascii="Arial" w:hAnsi="Arial" w:cs="Arial"/>
                <w:sz w:val="24"/>
                <w:szCs w:val="24"/>
                <w:lang w:val="en-US"/>
              </w:rPr>
              <w:t xml:space="preserve">40 </w:t>
            </w:r>
          </w:p>
        </w:tc>
        <w:tc>
          <w:tcPr>
            <w:tcW w:w="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r w:rsidRPr="00110930">
              <w:rPr>
                <w:rFonts w:ascii="Arial" w:hAnsi="Arial" w:cs="Arial"/>
                <w:sz w:val="24"/>
                <w:szCs w:val="24"/>
                <w:lang w:val="en-US"/>
              </w:rPr>
              <w:t xml:space="preserve">74 </w:t>
            </w:r>
          </w:p>
        </w:tc>
        <w:tc>
          <w:tcPr>
            <w:tcW w:w="6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r w:rsidRPr="00110930">
              <w:rPr>
                <w:rFonts w:ascii="Arial" w:hAnsi="Arial" w:cs="Arial"/>
                <w:sz w:val="24"/>
                <w:szCs w:val="24"/>
                <w:lang w:val="en-US"/>
              </w:rPr>
              <w:t xml:space="preserve">798 </w:t>
            </w:r>
          </w:p>
        </w:tc>
        <w:tc>
          <w:tcPr>
            <w:tcW w:w="6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r w:rsidRPr="00110930">
              <w:rPr>
                <w:rFonts w:ascii="Arial" w:hAnsi="Arial" w:cs="Arial"/>
                <w:sz w:val="24"/>
                <w:szCs w:val="24"/>
                <w:lang w:val="en-US"/>
              </w:rPr>
              <w:t xml:space="preserve">510 </w:t>
            </w:r>
          </w:p>
        </w:tc>
        <w:tc>
          <w:tcPr>
            <w:tcW w:w="6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r w:rsidRPr="00110930">
              <w:rPr>
                <w:rFonts w:ascii="Arial" w:hAnsi="Arial" w:cs="Arial"/>
                <w:sz w:val="24"/>
                <w:szCs w:val="24"/>
                <w:lang w:val="en-US"/>
              </w:rPr>
              <w:t xml:space="preserve">239 </w:t>
            </w:r>
          </w:p>
        </w:tc>
        <w:tc>
          <w:tcPr>
            <w:tcW w:w="6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r w:rsidRPr="00110930">
              <w:rPr>
                <w:rFonts w:ascii="Arial" w:hAnsi="Arial" w:cs="Arial"/>
                <w:sz w:val="24"/>
                <w:szCs w:val="24"/>
                <w:lang w:val="en-US"/>
              </w:rPr>
              <w:t xml:space="preserve">189 </w:t>
            </w:r>
          </w:p>
        </w:tc>
        <w:tc>
          <w:tcPr>
            <w:tcW w:w="6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E95E2E" w:rsidRPr="00110930" w:rsidRDefault="0050548B" w:rsidP="0050548B">
            <w:pPr>
              <w:jc w:val="both"/>
              <w:rPr>
                <w:rFonts w:ascii="Arial" w:hAnsi="Arial" w:cs="Arial"/>
                <w:sz w:val="24"/>
                <w:szCs w:val="24"/>
              </w:rPr>
            </w:pPr>
            <w:r w:rsidRPr="00110930">
              <w:rPr>
                <w:rFonts w:ascii="Arial" w:hAnsi="Arial" w:cs="Arial"/>
                <w:sz w:val="24"/>
                <w:szCs w:val="24"/>
                <w:lang w:val="en-US"/>
              </w:rPr>
              <w:t xml:space="preserve">634 </w:t>
            </w:r>
          </w:p>
        </w:tc>
      </w:tr>
    </w:tbl>
    <w:p w:rsidR="0050548B" w:rsidRPr="00110930" w:rsidRDefault="009810E0" w:rsidP="005E5987">
      <w:pPr>
        <w:jc w:val="both"/>
        <w:rPr>
          <w:rFonts w:ascii="Arial" w:hAnsi="Arial" w:cs="Arial"/>
          <w:sz w:val="24"/>
          <w:szCs w:val="24"/>
        </w:rPr>
      </w:pPr>
      <w:r>
        <w:rPr>
          <w:rFonts w:ascii="Arial" w:hAnsi="Arial" w:cs="Arial"/>
          <w:noProof/>
          <w:sz w:val="24"/>
          <w:szCs w:val="24"/>
          <w:lang w:eastAsia="tr-TR"/>
        </w:rPr>
        <w:pict>
          <v:shape id="_x0000_s1028" type="#_x0000_t75" style="position:absolute;left:0;text-align:left;margin-left:-10.95pt;margin-top:20.3pt;width:391pt;height:84pt;z-index:251660288;mso-position-horizontal-relative:text;mso-position-vertical-relative:text">
            <v:imagedata r:id="rId28" o:title=""/>
          </v:shape>
          <o:OLEObject Type="Embed" ProgID="Equation.DSMT4" ShapeID="_x0000_s1028" DrawAspect="Content" ObjectID="_1473758129" r:id="rId29"/>
        </w:pict>
      </w:r>
    </w:p>
    <w:p w:rsidR="0050548B" w:rsidRPr="00110930" w:rsidRDefault="0050548B" w:rsidP="005E5987">
      <w:pPr>
        <w:jc w:val="both"/>
        <w:rPr>
          <w:rFonts w:ascii="Arial" w:hAnsi="Arial" w:cs="Arial"/>
          <w:sz w:val="24"/>
          <w:szCs w:val="24"/>
        </w:rPr>
      </w:pPr>
    </w:p>
    <w:p w:rsidR="00B015E2" w:rsidRPr="00110930" w:rsidRDefault="00B015E2" w:rsidP="005E5987">
      <w:pPr>
        <w:jc w:val="both"/>
        <w:rPr>
          <w:rFonts w:ascii="Arial" w:hAnsi="Arial" w:cs="Arial"/>
          <w:sz w:val="24"/>
          <w:szCs w:val="24"/>
        </w:rPr>
      </w:pPr>
    </w:p>
    <w:p w:rsidR="00B015E2" w:rsidRPr="00110930" w:rsidRDefault="00B015E2" w:rsidP="005E5987">
      <w:pPr>
        <w:jc w:val="both"/>
        <w:rPr>
          <w:rFonts w:ascii="Arial" w:hAnsi="Arial" w:cs="Arial"/>
          <w:sz w:val="24"/>
          <w:szCs w:val="24"/>
        </w:rPr>
      </w:pPr>
    </w:p>
    <w:p w:rsidR="00B015E2" w:rsidRPr="00110930" w:rsidRDefault="009810E0" w:rsidP="005E5987">
      <w:pPr>
        <w:jc w:val="both"/>
        <w:rPr>
          <w:rFonts w:ascii="Arial" w:hAnsi="Arial" w:cs="Arial"/>
          <w:sz w:val="24"/>
          <w:szCs w:val="24"/>
        </w:rPr>
      </w:pPr>
      <w:r>
        <w:rPr>
          <w:rFonts w:ascii="Arial" w:hAnsi="Arial" w:cs="Arial"/>
          <w:noProof/>
          <w:sz w:val="24"/>
          <w:szCs w:val="24"/>
          <w:lang w:eastAsia="tr-TR"/>
        </w:rPr>
        <w:pict>
          <v:shape id="Object 82" o:spid="_x0000_s1029" type="#_x0000_t75" style="position:absolute;left:0;text-align:left;margin-left:-13.1pt;margin-top:6.25pt;width:393pt;height:84pt;z-index:251661312">
            <v:imagedata r:id="rId30" o:title=""/>
          </v:shape>
          <o:OLEObject Type="Embed" ProgID="Equation.DSMT4" ShapeID="Object 82" DrawAspect="Content" ObjectID="_1473758130" r:id="rId31"/>
        </w:pict>
      </w:r>
    </w:p>
    <w:p w:rsidR="00B015E2" w:rsidRPr="00110930" w:rsidRDefault="00B015E2" w:rsidP="005E5987">
      <w:pPr>
        <w:jc w:val="both"/>
        <w:rPr>
          <w:rFonts w:ascii="Arial" w:hAnsi="Arial" w:cs="Arial"/>
          <w:sz w:val="24"/>
          <w:szCs w:val="24"/>
        </w:rPr>
      </w:pPr>
    </w:p>
    <w:p w:rsidR="00B015E2" w:rsidRPr="00110930" w:rsidRDefault="00B015E2" w:rsidP="005E5987">
      <w:pPr>
        <w:jc w:val="both"/>
        <w:rPr>
          <w:rFonts w:ascii="Arial" w:hAnsi="Arial" w:cs="Arial"/>
          <w:sz w:val="24"/>
          <w:szCs w:val="24"/>
        </w:rPr>
      </w:pPr>
    </w:p>
    <w:p w:rsidR="00B015E2" w:rsidRPr="00110930" w:rsidRDefault="009810E0" w:rsidP="005E5987">
      <w:pPr>
        <w:jc w:val="both"/>
        <w:rPr>
          <w:rFonts w:ascii="Arial" w:hAnsi="Arial" w:cs="Arial"/>
          <w:sz w:val="24"/>
          <w:szCs w:val="24"/>
        </w:rPr>
      </w:pPr>
      <w:r>
        <w:rPr>
          <w:rFonts w:ascii="Arial" w:hAnsi="Arial" w:cs="Arial"/>
          <w:noProof/>
          <w:sz w:val="24"/>
          <w:szCs w:val="24"/>
          <w:lang w:eastAsia="tr-TR"/>
        </w:rPr>
        <w:pict>
          <v:shape id="_x0000_s1030" type="#_x0000_t75" style="position:absolute;left:0;text-align:left;margin-left:-13.1pt;margin-top:24.65pt;width:391.95pt;height:84pt;z-index:251662336" fillcolor="#4f81bd">
            <v:imagedata r:id="rId32" o:title=""/>
            <v:shadow color="#eeece1"/>
          </v:shape>
          <o:OLEObject Type="Embed" ProgID="Equation.DSMT4" ShapeID="_x0000_s1030" DrawAspect="Content" ObjectID="_1473758131" r:id="rId33"/>
        </w:pict>
      </w:r>
    </w:p>
    <w:p w:rsidR="00B015E2" w:rsidRPr="00110930" w:rsidRDefault="00B015E2" w:rsidP="005E5987">
      <w:pPr>
        <w:jc w:val="both"/>
        <w:rPr>
          <w:rFonts w:ascii="Arial" w:hAnsi="Arial" w:cs="Arial"/>
          <w:sz w:val="24"/>
          <w:szCs w:val="24"/>
        </w:rPr>
      </w:pPr>
    </w:p>
    <w:p w:rsidR="00B015E2" w:rsidRPr="00110930" w:rsidRDefault="00B015E2" w:rsidP="005E5987">
      <w:pPr>
        <w:jc w:val="both"/>
        <w:rPr>
          <w:rFonts w:ascii="Arial" w:hAnsi="Arial" w:cs="Arial"/>
          <w:sz w:val="24"/>
          <w:szCs w:val="24"/>
        </w:rPr>
      </w:pPr>
    </w:p>
    <w:p w:rsidR="00B015E2" w:rsidRPr="00110930" w:rsidRDefault="00B015E2" w:rsidP="005E5987">
      <w:pPr>
        <w:jc w:val="both"/>
        <w:rPr>
          <w:rFonts w:ascii="Arial" w:hAnsi="Arial" w:cs="Arial"/>
          <w:sz w:val="24"/>
          <w:szCs w:val="24"/>
        </w:rPr>
      </w:pPr>
    </w:p>
    <w:p w:rsidR="00B015E2" w:rsidRPr="00110930" w:rsidRDefault="00B015E2" w:rsidP="005E5987">
      <w:pPr>
        <w:jc w:val="both"/>
        <w:rPr>
          <w:rFonts w:ascii="Arial" w:hAnsi="Arial" w:cs="Arial"/>
          <w:sz w:val="24"/>
          <w:szCs w:val="24"/>
        </w:rPr>
      </w:pPr>
    </w:p>
    <w:p w:rsidR="00B015E2" w:rsidRPr="00110930" w:rsidRDefault="009810E0" w:rsidP="005E5987">
      <w:pPr>
        <w:jc w:val="both"/>
        <w:rPr>
          <w:rFonts w:ascii="Arial" w:hAnsi="Arial" w:cs="Arial"/>
          <w:sz w:val="24"/>
          <w:szCs w:val="24"/>
        </w:rPr>
      </w:pPr>
      <w:r>
        <w:rPr>
          <w:rFonts w:ascii="Arial" w:hAnsi="Arial" w:cs="Arial"/>
          <w:noProof/>
          <w:sz w:val="24"/>
          <w:szCs w:val="24"/>
          <w:lang w:eastAsia="tr-TR"/>
        </w:rPr>
        <w:pict>
          <v:shape id="Object 3" o:spid="_x0000_s1031" type="#_x0000_t75" style="position:absolute;left:0;text-align:left;margin-left:59.4pt;margin-top:11.1pt;width:171pt;height:94pt;z-index:251663360">
            <v:imagedata r:id="rId34" o:title=""/>
          </v:shape>
          <o:OLEObject Type="Embed" ProgID="Equation.DSMT4" ShapeID="Object 3" DrawAspect="Content" ObjectID="_1473758132" r:id="rId35"/>
        </w:pict>
      </w:r>
    </w:p>
    <w:p w:rsidR="00B015E2" w:rsidRPr="00110930" w:rsidRDefault="00B015E2" w:rsidP="005E5987">
      <w:pPr>
        <w:jc w:val="both"/>
        <w:rPr>
          <w:rFonts w:ascii="Arial" w:hAnsi="Arial" w:cs="Arial"/>
          <w:sz w:val="24"/>
          <w:szCs w:val="24"/>
        </w:rPr>
      </w:pPr>
    </w:p>
    <w:p w:rsidR="00B015E2" w:rsidRPr="00110930" w:rsidRDefault="00B015E2" w:rsidP="005E5987">
      <w:pPr>
        <w:jc w:val="both"/>
        <w:rPr>
          <w:rFonts w:ascii="Arial" w:hAnsi="Arial" w:cs="Arial"/>
          <w:sz w:val="24"/>
          <w:szCs w:val="24"/>
        </w:rPr>
      </w:pPr>
    </w:p>
    <w:p w:rsidR="00B015E2" w:rsidRPr="00110930" w:rsidRDefault="00B015E2" w:rsidP="005E5987">
      <w:pPr>
        <w:jc w:val="both"/>
        <w:rPr>
          <w:rFonts w:ascii="Arial" w:hAnsi="Arial" w:cs="Arial"/>
          <w:sz w:val="24"/>
          <w:szCs w:val="24"/>
        </w:rPr>
      </w:pPr>
    </w:p>
    <w:p w:rsidR="00B015E2" w:rsidRPr="00110930" w:rsidRDefault="00B015E2" w:rsidP="005E5987">
      <w:pPr>
        <w:jc w:val="both"/>
        <w:rPr>
          <w:rFonts w:ascii="Arial" w:hAnsi="Arial" w:cs="Arial"/>
          <w:sz w:val="24"/>
          <w:szCs w:val="24"/>
        </w:rPr>
      </w:pPr>
    </w:p>
    <w:p w:rsidR="00B015E2" w:rsidRPr="00110930" w:rsidRDefault="00B015E2" w:rsidP="005E5987">
      <w:pPr>
        <w:jc w:val="both"/>
        <w:rPr>
          <w:rFonts w:ascii="Arial" w:hAnsi="Arial" w:cs="Arial"/>
          <w:sz w:val="24"/>
          <w:szCs w:val="24"/>
        </w:rPr>
      </w:pPr>
    </w:p>
    <w:p w:rsidR="00070006" w:rsidRPr="00110930" w:rsidRDefault="00070006" w:rsidP="00070006">
      <w:pPr>
        <w:jc w:val="both"/>
        <w:rPr>
          <w:rFonts w:ascii="Arial" w:hAnsi="Arial" w:cs="Arial"/>
          <w:sz w:val="24"/>
          <w:szCs w:val="24"/>
        </w:rPr>
      </w:pPr>
      <w:r w:rsidRPr="00110930">
        <w:rPr>
          <w:rFonts w:ascii="Arial" w:hAnsi="Arial" w:cs="Arial"/>
          <w:bCs/>
          <w:sz w:val="24"/>
          <w:szCs w:val="24"/>
        </w:rPr>
        <w:t>Z(fiyat) sabitken x (gelir) ile y(talep) arasında ki ilişki aynı yönlü fakat düşük bir ilişki söz konusudur.</w:t>
      </w:r>
    </w:p>
    <w:p w:rsidR="00070006" w:rsidRPr="00110930" w:rsidRDefault="00070006" w:rsidP="00070006">
      <w:pPr>
        <w:jc w:val="both"/>
        <w:rPr>
          <w:rFonts w:ascii="Arial" w:hAnsi="Arial" w:cs="Arial"/>
          <w:sz w:val="24"/>
          <w:szCs w:val="24"/>
        </w:rPr>
      </w:pPr>
      <w:r w:rsidRPr="00110930">
        <w:rPr>
          <w:rFonts w:ascii="Arial" w:hAnsi="Arial" w:cs="Arial"/>
          <w:bCs/>
          <w:sz w:val="24"/>
          <w:szCs w:val="24"/>
        </w:rPr>
        <w:t>H</w:t>
      </w:r>
      <w:r w:rsidRPr="00110930">
        <w:rPr>
          <w:rFonts w:ascii="Arial" w:hAnsi="Arial" w:cs="Arial"/>
          <w:bCs/>
          <w:sz w:val="24"/>
          <w:szCs w:val="24"/>
          <w:vertAlign w:val="subscript"/>
        </w:rPr>
        <w:t>0</w:t>
      </w:r>
      <w:r w:rsidRPr="00110930">
        <w:rPr>
          <w:rFonts w:ascii="Arial" w:hAnsi="Arial" w:cs="Arial"/>
          <w:bCs/>
          <w:sz w:val="24"/>
          <w:szCs w:val="24"/>
        </w:rPr>
        <w:t xml:space="preserve"> : </w:t>
      </w:r>
      <w:r w:rsidRPr="00110930">
        <w:rPr>
          <w:rFonts w:ascii="Arial" w:hAnsi="Arial" w:cs="Arial"/>
          <w:bCs/>
          <w:sz w:val="24"/>
          <w:szCs w:val="24"/>
        </w:rPr>
        <w:sym w:font="Symbol" w:char="0072"/>
      </w:r>
      <w:r w:rsidRPr="00110930">
        <w:rPr>
          <w:rFonts w:ascii="Arial" w:hAnsi="Arial" w:cs="Arial"/>
          <w:bCs/>
          <w:sz w:val="24"/>
          <w:szCs w:val="24"/>
        </w:rPr>
        <w:t xml:space="preserve"> =0  (z sabitken x ile y arasında doğrusal ilişki yoktur.) </w:t>
      </w:r>
    </w:p>
    <w:p w:rsidR="00070006" w:rsidRPr="00110930" w:rsidRDefault="00070006" w:rsidP="00070006">
      <w:pPr>
        <w:jc w:val="both"/>
        <w:rPr>
          <w:rFonts w:ascii="Arial" w:hAnsi="Arial" w:cs="Arial"/>
          <w:sz w:val="24"/>
          <w:szCs w:val="24"/>
        </w:rPr>
      </w:pPr>
      <w:r w:rsidRPr="00110930">
        <w:rPr>
          <w:rFonts w:ascii="Arial" w:hAnsi="Arial" w:cs="Arial"/>
          <w:bCs/>
          <w:sz w:val="24"/>
          <w:szCs w:val="24"/>
        </w:rPr>
        <w:t>H</w:t>
      </w:r>
      <w:r w:rsidRPr="00110930">
        <w:rPr>
          <w:rFonts w:ascii="Arial" w:hAnsi="Arial" w:cs="Arial"/>
          <w:bCs/>
          <w:sz w:val="24"/>
          <w:szCs w:val="24"/>
          <w:vertAlign w:val="subscript"/>
        </w:rPr>
        <w:t>1</w:t>
      </w:r>
      <w:r w:rsidRPr="00110930">
        <w:rPr>
          <w:rFonts w:ascii="Arial" w:hAnsi="Arial" w:cs="Arial"/>
          <w:bCs/>
          <w:sz w:val="24"/>
          <w:szCs w:val="24"/>
        </w:rPr>
        <w:t xml:space="preserve"> : </w:t>
      </w:r>
      <w:r w:rsidRPr="00110930">
        <w:rPr>
          <w:rFonts w:ascii="Arial" w:hAnsi="Arial" w:cs="Arial"/>
          <w:bCs/>
          <w:sz w:val="24"/>
          <w:szCs w:val="24"/>
        </w:rPr>
        <w:sym w:font="Symbol" w:char="0072"/>
      </w:r>
      <w:r w:rsidRPr="00110930">
        <w:rPr>
          <w:rFonts w:ascii="Arial" w:hAnsi="Arial" w:cs="Arial"/>
          <w:bCs/>
          <w:sz w:val="24"/>
          <w:szCs w:val="24"/>
        </w:rPr>
        <w:t xml:space="preserve"> &gt; 0 (z sabitken x ile y arasında doğrusal ilişki vardır.)</w:t>
      </w:r>
    </w:p>
    <w:p w:rsidR="00B015E2" w:rsidRPr="00110930" w:rsidRDefault="009810E0" w:rsidP="005E5987">
      <w:pPr>
        <w:jc w:val="both"/>
        <w:rPr>
          <w:rFonts w:ascii="Arial" w:hAnsi="Arial" w:cs="Arial"/>
          <w:sz w:val="24"/>
          <w:szCs w:val="24"/>
        </w:rPr>
      </w:pPr>
      <w:r>
        <w:rPr>
          <w:rFonts w:ascii="Arial" w:hAnsi="Arial" w:cs="Arial"/>
          <w:noProof/>
          <w:sz w:val="24"/>
          <w:szCs w:val="24"/>
          <w:lang w:eastAsia="tr-TR"/>
        </w:rPr>
        <w:pict>
          <v:shape id="_x0000_s1032" type="#_x0000_t75" style="position:absolute;left:0;text-align:left;margin-left:48.15pt;margin-top:8.95pt;width:217pt;height:35pt;z-index:251664384">
            <v:imagedata r:id="rId36" o:title=""/>
          </v:shape>
          <o:OLEObject Type="Embed" ProgID="Equation.DSMT4" ShapeID="_x0000_s1032" DrawAspect="Content" ObjectID="_1473758133" r:id="rId37"/>
        </w:pict>
      </w:r>
    </w:p>
    <w:p w:rsidR="00070006" w:rsidRPr="00110930" w:rsidRDefault="00070006" w:rsidP="005E5987">
      <w:pPr>
        <w:jc w:val="both"/>
        <w:rPr>
          <w:rFonts w:ascii="Arial" w:hAnsi="Arial" w:cs="Arial"/>
          <w:sz w:val="24"/>
          <w:szCs w:val="24"/>
        </w:rPr>
      </w:pPr>
    </w:p>
    <w:p w:rsidR="00070006" w:rsidRPr="00110930" w:rsidRDefault="00070006" w:rsidP="005E5987">
      <w:pPr>
        <w:jc w:val="both"/>
        <w:rPr>
          <w:rFonts w:ascii="Arial" w:hAnsi="Arial" w:cs="Arial"/>
          <w:sz w:val="24"/>
          <w:szCs w:val="24"/>
        </w:rPr>
      </w:pPr>
    </w:p>
    <w:p w:rsidR="00070006" w:rsidRPr="00110930" w:rsidRDefault="00070006" w:rsidP="00070006">
      <w:pPr>
        <w:jc w:val="both"/>
        <w:rPr>
          <w:rFonts w:ascii="Arial" w:hAnsi="Arial" w:cs="Arial"/>
          <w:sz w:val="24"/>
          <w:szCs w:val="24"/>
        </w:rPr>
      </w:pPr>
      <w:proofErr w:type="spellStart"/>
      <w:r w:rsidRPr="00110930">
        <w:rPr>
          <w:rFonts w:ascii="Arial" w:hAnsi="Arial" w:cs="Arial"/>
          <w:bCs/>
          <w:sz w:val="24"/>
          <w:szCs w:val="24"/>
        </w:rPr>
        <w:t>F</w:t>
      </w:r>
      <w:r w:rsidRPr="00110930">
        <w:rPr>
          <w:rFonts w:ascii="Arial" w:hAnsi="Arial" w:cs="Arial"/>
          <w:bCs/>
          <w:sz w:val="24"/>
          <w:szCs w:val="24"/>
          <w:vertAlign w:val="subscript"/>
        </w:rPr>
        <w:t>h</w:t>
      </w:r>
      <w:proofErr w:type="spellEnd"/>
      <w:r w:rsidRPr="00110930">
        <w:rPr>
          <w:rFonts w:ascii="Arial" w:hAnsi="Arial" w:cs="Arial"/>
          <w:bCs/>
          <w:sz w:val="24"/>
          <w:szCs w:val="24"/>
        </w:rPr>
        <w:t>=0,2&lt;</w:t>
      </w:r>
      <w:proofErr w:type="spellStart"/>
      <w:r w:rsidRPr="00110930">
        <w:rPr>
          <w:rFonts w:ascii="Arial" w:hAnsi="Arial" w:cs="Arial"/>
          <w:bCs/>
          <w:sz w:val="24"/>
          <w:szCs w:val="24"/>
        </w:rPr>
        <w:t>F</w:t>
      </w:r>
      <w:r w:rsidRPr="00110930">
        <w:rPr>
          <w:rFonts w:ascii="Arial" w:hAnsi="Arial" w:cs="Arial"/>
          <w:bCs/>
          <w:sz w:val="24"/>
          <w:szCs w:val="24"/>
          <w:vertAlign w:val="subscript"/>
        </w:rPr>
        <w:t>tablo</w:t>
      </w:r>
      <w:proofErr w:type="spellEnd"/>
      <w:r w:rsidRPr="00110930">
        <w:rPr>
          <w:rFonts w:ascii="Arial" w:hAnsi="Arial" w:cs="Arial"/>
          <w:bCs/>
          <w:sz w:val="24"/>
          <w:szCs w:val="24"/>
        </w:rPr>
        <w:t xml:space="preserve">=6,6 </w:t>
      </w:r>
      <w:proofErr w:type="spellStart"/>
      <w:r w:rsidRPr="00110930">
        <w:rPr>
          <w:rFonts w:ascii="Arial" w:hAnsi="Arial" w:cs="Arial"/>
          <w:bCs/>
          <w:sz w:val="24"/>
          <w:szCs w:val="24"/>
        </w:rPr>
        <w:t>H</w:t>
      </w:r>
      <w:r w:rsidRPr="00110930">
        <w:rPr>
          <w:rFonts w:ascii="Arial" w:hAnsi="Arial" w:cs="Arial"/>
          <w:bCs/>
          <w:sz w:val="24"/>
          <w:szCs w:val="24"/>
          <w:vertAlign w:val="subscript"/>
        </w:rPr>
        <w:t>o</w:t>
      </w:r>
      <w:proofErr w:type="spellEnd"/>
      <w:r w:rsidRPr="00110930">
        <w:rPr>
          <w:rFonts w:ascii="Arial" w:hAnsi="Arial" w:cs="Arial"/>
          <w:bCs/>
          <w:sz w:val="24"/>
          <w:szCs w:val="24"/>
        </w:rPr>
        <w:t xml:space="preserve"> kabul edilir. Yani z sabitken x ile y arasında doğrusal ilişki yoktur. </w:t>
      </w:r>
    </w:p>
    <w:p w:rsidR="00070006" w:rsidRPr="00110930" w:rsidRDefault="00070006" w:rsidP="005E5987">
      <w:pPr>
        <w:jc w:val="both"/>
        <w:rPr>
          <w:rFonts w:ascii="Arial" w:hAnsi="Arial" w:cs="Arial"/>
          <w:sz w:val="24"/>
          <w:szCs w:val="24"/>
        </w:rPr>
      </w:pPr>
    </w:p>
    <w:p w:rsidR="00312209" w:rsidRPr="006C4EA4" w:rsidRDefault="00312209" w:rsidP="00312209">
      <w:pPr>
        <w:jc w:val="both"/>
        <w:rPr>
          <w:rFonts w:ascii="Arial" w:hAnsi="Arial" w:cs="Arial"/>
          <w:b/>
          <w:sz w:val="24"/>
          <w:szCs w:val="24"/>
        </w:rPr>
      </w:pPr>
      <w:r w:rsidRPr="006C4EA4">
        <w:rPr>
          <w:rFonts w:ascii="Arial" w:hAnsi="Arial" w:cs="Arial"/>
          <w:b/>
          <w:bCs/>
          <w:sz w:val="24"/>
          <w:szCs w:val="24"/>
        </w:rPr>
        <w:t>9.3. SPEARMAN SIRA KORELASYON KATSAYISI</w:t>
      </w:r>
    </w:p>
    <w:p w:rsidR="00312209" w:rsidRPr="00110930" w:rsidRDefault="00312209" w:rsidP="00312209">
      <w:pPr>
        <w:jc w:val="both"/>
        <w:rPr>
          <w:rFonts w:ascii="Arial" w:hAnsi="Arial" w:cs="Arial"/>
          <w:sz w:val="24"/>
          <w:szCs w:val="24"/>
        </w:rPr>
      </w:pPr>
      <w:r w:rsidRPr="00110930">
        <w:rPr>
          <w:rFonts w:ascii="Arial" w:hAnsi="Arial" w:cs="Arial"/>
          <w:bCs/>
          <w:sz w:val="24"/>
          <w:szCs w:val="24"/>
        </w:rPr>
        <w:tab/>
        <w:t xml:space="preserve">Doğrusal </w:t>
      </w:r>
      <w:proofErr w:type="gramStart"/>
      <w:r w:rsidRPr="00110930">
        <w:rPr>
          <w:rFonts w:ascii="Arial" w:hAnsi="Arial" w:cs="Arial"/>
          <w:bCs/>
          <w:sz w:val="24"/>
          <w:szCs w:val="24"/>
        </w:rPr>
        <w:t>korelasyonda</w:t>
      </w:r>
      <w:proofErr w:type="gramEnd"/>
      <w:r w:rsidRPr="00110930">
        <w:rPr>
          <w:rFonts w:ascii="Arial" w:hAnsi="Arial" w:cs="Arial"/>
          <w:bCs/>
          <w:sz w:val="24"/>
          <w:szCs w:val="24"/>
        </w:rPr>
        <w:t xml:space="preserve"> ilişkisi araştırılan değişkenlerin nicel ve normal olması gerekir. Bu varsayımlar sağlanmadığında </w:t>
      </w:r>
      <w:proofErr w:type="spellStart"/>
      <w:r w:rsidRPr="00110930">
        <w:rPr>
          <w:rFonts w:ascii="Arial" w:hAnsi="Arial" w:cs="Arial"/>
          <w:bCs/>
          <w:sz w:val="24"/>
          <w:szCs w:val="24"/>
          <w:u w:val="single"/>
        </w:rPr>
        <w:t>Spearman</w:t>
      </w:r>
      <w:proofErr w:type="spellEnd"/>
      <w:r w:rsidRPr="00110930">
        <w:rPr>
          <w:rFonts w:ascii="Arial" w:hAnsi="Arial" w:cs="Arial"/>
          <w:bCs/>
          <w:sz w:val="24"/>
          <w:szCs w:val="24"/>
          <w:u w:val="single"/>
        </w:rPr>
        <w:t xml:space="preserve"> Sıra Korelasyon</w:t>
      </w:r>
      <w:r w:rsidRPr="00110930">
        <w:rPr>
          <w:rFonts w:ascii="Arial" w:hAnsi="Arial" w:cs="Arial"/>
          <w:bCs/>
          <w:sz w:val="24"/>
          <w:szCs w:val="24"/>
        </w:rPr>
        <w:t xml:space="preserve"> Katsayısı kullanılır. </w:t>
      </w:r>
    </w:p>
    <w:p w:rsidR="00312209" w:rsidRPr="00110930" w:rsidRDefault="00312209" w:rsidP="00312209">
      <w:pPr>
        <w:jc w:val="both"/>
        <w:rPr>
          <w:rFonts w:ascii="Arial" w:hAnsi="Arial" w:cs="Arial"/>
          <w:sz w:val="24"/>
          <w:szCs w:val="24"/>
        </w:rPr>
      </w:pPr>
      <w:r w:rsidRPr="00110930">
        <w:rPr>
          <w:rFonts w:ascii="Arial" w:hAnsi="Arial" w:cs="Arial"/>
          <w:bCs/>
          <w:sz w:val="24"/>
          <w:szCs w:val="24"/>
        </w:rPr>
        <w:tab/>
        <w:t xml:space="preserve">Sıra </w:t>
      </w:r>
      <w:proofErr w:type="gramStart"/>
      <w:r w:rsidRPr="00110930">
        <w:rPr>
          <w:rFonts w:ascii="Arial" w:hAnsi="Arial" w:cs="Arial"/>
          <w:bCs/>
          <w:sz w:val="24"/>
          <w:szCs w:val="24"/>
        </w:rPr>
        <w:t>korelasyon</w:t>
      </w:r>
      <w:proofErr w:type="gramEnd"/>
      <w:r w:rsidRPr="00110930">
        <w:rPr>
          <w:rFonts w:ascii="Arial" w:hAnsi="Arial" w:cs="Arial"/>
          <w:bCs/>
          <w:sz w:val="24"/>
          <w:szCs w:val="24"/>
        </w:rPr>
        <w:t xml:space="preserve"> katsayısının hesaplanmasında önce gözlem değerleri </w:t>
      </w:r>
      <w:r w:rsidRPr="00110930">
        <w:rPr>
          <w:rFonts w:ascii="Arial" w:hAnsi="Arial" w:cs="Arial"/>
          <w:bCs/>
          <w:sz w:val="24"/>
          <w:szCs w:val="24"/>
          <w:u w:val="single"/>
        </w:rPr>
        <w:t>büyükten küçüğe (veya küçükten büyüğe)</w:t>
      </w:r>
      <w:r w:rsidRPr="00110930">
        <w:rPr>
          <w:rFonts w:ascii="Arial" w:hAnsi="Arial" w:cs="Arial"/>
          <w:bCs/>
          <w:sz w:val="24"/>
          <w:szCs w:val="24"/>
        </w:rPr>
        <w:t xml:space="preserve"> doğru sıralanır ve bun sıralamaya göre sıra numarası verilir. Aynı olan gözlemlerin sıra numaraları verilirken sıra </w:t>
      </w:r>
      <w:proofErr w:type="spellStart"/>
      <w:r w:rsidRPr="00110930">
        <w:rPr>
          <w:rFonts w:ascii="Arial" w:hAnsi="Arial" w:cs="Arial"/>
          <w:bCs/>
          <w:sz w:val="24"/>
          <w:szCs w:val="24"/>
        </w:rPr>
        <w:t>no</w:t>
      </w:r>
      <w:proofErr w:type="spellEnd"/>
      <w:r w:rsidRPr="00110930">
        <w:rPr>
          <w:rFonts w:ascii="Arial" w:hAnsi="Arial" w:cs="Arial"/>
          <w:bCs/>
          <w:sz w:val="24"/>
          <w:szCs w:val="24"/>
        </w:rPr>
        <w:t xml:space="preserve"> ortalaması alınır.   </w:t>
      </w:r>
    </w:p>
    <w:p w:rsidR="00312209" w:rsidRPr="00110930" w:rsidRDefault="009810E0" w:rsidP="005E5987">
      <w:pPr>
        <w:jc w:val="both"/>
        <w:rPr>
          <w:rFonts w:ascii="Arial" w:hAnsi="Arial" w:cs="Arial"/>
          <w:sz w:val="24"/>
          <w:szCs w:val="24"/>
        </w:rPr>
      </w:pPr>
      <w:r>
        <w:rPr>
          <w:rFonts w:ascii="Arial" w:hAnsi="Arial" w:cs="Arial"/>
          <w:noProof/>
          <w:sz w:val="24"/>
          <w:szCs w:val="24"/>
          <w:lang w:eastAsia="tr-TR"/>
        </w:rPr>
        <w:pict>
          <v:shape id="_x0000_s1033" type="#_x0000_t75" style="position:absolute;left:0;text-align:left;margin-left:56pt;margin-top:3.35pt;width:80pt;height:36pt;z-index:251665408" fillcolor="#4f81bd" stroked="t" strokecolor="#4f81bd">
            <v:imagedata r:id="rId38" o:title=""/>
          </v:shape>
          <o:OLEObject Type="Embed" ProgID="Equation.DSMT4" ShapeID="_x0000_s1033" DrawAspect="Content" ObjectID="_1473758134" r:id="rId39"/>
        </w:pict>
      </w:r>
    </w:p>
    <w:p w:rsidR="00070006" w:rsidRPr="00110930" w:rsidRDefault="00070006" w:rsidP="005E5987">
      <w:pPr>
        <w:jc w:val="both"/>
        <w:rPr>
          <w:rFonts w:ascii="Arial" w:hAnsi="Arial" w:cs="Arial"/>
          <w:sz w:val="24"/>
          <w:szCs w:val="24"/>
        </w:rPr>
      </w:pPr>
    </w:p>
    <w:p w:rsidR="00312209" w:rsidRPr="00110930" w:rsidRDefault="00312209" w:rsidP="00312209">
      <w:pPr>
        <w:jc w:val="both"/>
        <w:rPr>
          <w:rFonts w:ascii="Arial" w:hAnsi="Arial" w:cs="Arial"/>
          <w:sz w:val="24"/>
          <w:szCs w:val="24"/>
        </w:rPr>
      </w:pPr>
      <w:proofErr w:type="spellStart"/>
      <w:proofErr w:type="gramStart"/>
      <w:r w:rsidRPr="00110930">
        <w:rPr>
          <w:rFonts w:ascii="Arial" w:hAnsi="Arial" w:cs="Arial"/>
          <w:bCs/>
          <w:sz w:val="24"/>
          <w:szCs w:val="24"/>
        </w:rPr>
        <w:t>D</w:t>
      </w:r>
      <w:r w:rsidRPr="00110930">
        <w:rPr>
          <w:rFonts w:ascii="Arial" w:hAnsi="Arial" w:cs="Arial"/>
          <w:bCs/>
          <w:sz w:val="24"/>
          <w:szCs w:val="24"/>
          <w:vertAlign w:val="subscript"/>
        </w:rPr>
        <w:t>i</w:t>
      </w:r>
      <w:proofErr w:type="spellEnd"/>
      <w:r w:rsidRPr="00110930">
        <w:rPr>
          <w:rFonts w:ascii="Arial" w:hAnsi="Arial" w:cs="Arial"/>
          <w:bCs/>
          <w:sz w:val="24"/>
          <w:szCs w:val="24"/>
        </w:rPr>
        <w:t xml:space="preserve"> : X</w:t>
      </w:r>
      <w:proofErr w:type="gramEnd"/>
      <w:r w:rsidRPr="00110930">
        <w:rPr>
          <w:rFonts w:ascii="Arial" w:hAnsi="Arial" w:cs="Arial"/>
          <w:bCs/>
          <w:sz w:val="24"/>
          <w:szCs w:val="24"/>
        </w:rPr>
        <w:t xml:space="preserve"> ve Y’nin sıra numaraları arasındaki fark</w:t>
      </w:r>
    </w:p>
    <w:p w:rsidR="00312209" w:rsidRPr="00110930" w:rsidRDefault="00312209" w:rsidP="00312209">
      <w:pPr>
        <w:jc w:val="both"/>
        <w:rPr>
          <w:rFonts w:ascii="Arial" w:hAnsi="Arial" w:cs="Arial"/>
          <w:sz w:val="24"/>
          <w:szCs w:val="24"/>
        </w:rPr>
      </w:pPr>
      <w:proofErr w:type="gramStart"/>
      <w:r w:rsidRPr="00110930">
        <w:rPr>
          <w:rFonts w:ascii="Arial" w:hAnsi="Arial" w:cs="Arial"/>
          <w:bCs/>
          <w:sz w:val="24"/>
          <w:szCs w:val="24"/>
        </w:rPr>
        <w:t>n : Gözlem</w:t>
      </w:r>
      <w:proofErr w:type="gramEnd"/>
      <w:r w:rsidRPr="00110930">
        <w:rPr>
          <w:rFonts w:ascii="Arial" w:hAnsi="Arial" w:cs="Arial"/>
          <w:bCs/>
          <w:sz w:val="24"/>
          <w:szCs w:val="24"/>
        </w:rPr>
        <w:t xml:space="preserve"> sayısı</w:t>
      </w:r>
    </w:p>
    <w:p w:rsidR="00312209" w:rsidRDefault="00312209" w:rsidP="00312209">
      <w:pPr>
        <w:jc w:val="both"/>
        <w:rPr>
          <w:rFonts w:ascii="Arial" w:hAnsi="Arial" w:cs="Arial"/>
          <w:sz w:val="24"/>
          <w:szCs w:val="24"/>
        </w:rPr>
      </w:pPr>
      <w:r w:rsidRPr="006C4EA4">
        <w:rPr>
          <w:rFonts w:ascii="Arial" w:hAnsi="Arial" w:cs="Arial"/>
          <w:b/>
          <w:sz w:val="24"/>
          <w:szCs w:val="24"/>
        </w:rPr>
        <w:lastRenderedPageBreak/>
        <w:t xml:space="preserve">Örnek </w:t>
      </w:r>
      <w:proofErr w:type="gramStart"/>
      <w:r w:rsidRPr="006C4EA4">
        <w:rPr>
          <w:rFonts w:ascii="Arial" w:hAnsi="Arial" w:cs="Arial"/>
          <w:b/>
          <w:sz w:val="24"/>
          <w:szCs w:val="24"/>
        </w:rPr>
        <w:t>9.3</w:t>
      </w:r>
      <w:proofErr w:type="gramEnd"/>
      <w:r w:rsidRPr="006C4EA4">
        <w:rPr>
          <w:rFonts w:ascii="Arial" w:hAnsi="Arial" w:cs="Arial"/>
          <w:b/>
          <w:sz w:val="24"/>
          <w:szCs w:val="24"/>
        </w:rPr>
        <w:t>.</w:t>
      </w:r>
      <w:r w:rsidRPr="00110930">
        <w:rPr>
          <w:rFonts w:ascii="Arial" w:hAnsi="Arial" w:cs="Arial"/>
          <w:sz w:val="24"/>
          <w:szCs w:val="24"/>
        </w:rPr>
        <w:t xml:space="preserve"> 7 öğrencinin boy ve ağırlıklarının büyükten küçüğe doğru sıra puanları aşağıda gösterilmiştir. Veriler normal dağılım göstermediğine göre, boy ve ağırlıklar arasındaki ilişkiyi hesaplayınız? </w:t>
      </w:r>
    </w:p>
    <w:p w:rsidR="006C4EA4" w:rsidRPr="00110930" w:rsidRDefault="006C4EA4" w:rsidP="00312209">
      <w:pPr>
        <w:jc w:val="both"/>
        <w:rPr>
          <w:rFonts w:ascii="Arial" w:hAnsi="Arial" w:cs="Arial"/>
          <w:sz w:val="24"/>
          <w:szCs w:val="24"/>
        </w:rPr>
      </w:pPr>
    </w:p>
    <w:tbl>
      <w:tblPr>
        <w:tblW w:w="4800" w:type="dxa"/>
        <w:tblCellMar>
          <w:left w:w="0" w:type="dxa"/>
          <w:right w:w="0" w:type="dxa"/>
        </w:tblCellMar>
        <w:tblLook w:val="04A0" w:firstRow="1" w:lastRow="0" w:firstColumn="1" w:lastColumn="0" w:noHBand="0" w:noVBand="1"/>
      </w:tblPr>
      <w:tblGrid>
        <w:gridCol w:w="1200"/>
        <w:gridCol w:w="1200"/>
        <w:gridCol w:w="1200"/>
        <w:gridCol w:w="1200"/>
      </w:tblGrid>
      <w:tr w:rsidR="00312209" w:rsidRPr="00110930" w:rsidTr="00312209">
        <w:trPr>
          <w:trHeight w:val="320"/>
        </w:trPr>
        <w:tc>
          <w:tcPr>
            <w:tcW w:w="1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95E2E" w:rsidRPr="00110930" w:rsidRDefault="00312209" w:rsidP="00312209">
            <w:pPr>
              <w:pStyle w:val="AralkYok"/>
              <w:jc w:val="center"/>
              <w:rPr>
                <w:rFonts w:ascii="Arial" w:hAnsi="Arial" w:cs="Arial"/>
                <w:sz w:val="24"/>
                <w:szCs w:val="24"/>
              </w:rPr>
            </w:pPr>
            <w:r w:rsidRPr="00110930">
              <w:rPr>
                <w:rFonts w:ascii="Arial" w:hAnsi="Arial" w:cs="Arial"/>
                <w:sz w:val="24"/>
                <w:szCs w:val="24"/>
              </w:rPr>
              <w:t>X</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95E2E" w:rsidRPr="00110930" w:rsidRDefault="00312209" w:rsidP="00312209">
            <w:pPr>
              <w:pStyle w:val="AralkYok"/>
              <w:jc w:val="center"/>
              <w:rPr>
                <w:rFonts w:ascii="Arial" w:hAnsi="Arial" w:cs="Arial"/>
                <w:sz w:val="24"/>
                <w:szCs w:val="24"/>
              </w:rPr>
            </w:pPr>
            <w:r w:rsidRPr="00110930">
              <w:rPr>
                <w:rFonts w:ascii="Arial" w:hAnsi="Arial" w:cs="Arial"/>
                <w:sz w:val="24"/>
                <w:szCs w:val="24"/>
              </w:rPr>
              <w:t>Y</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95E2E" w:rsidRPr="00110930" w:rsidRDefault="00312209" w:rsidP="00312209">
            <w:pPr>
              <w:pStyle w:val="AralkYok"/>
              <w:jc w:val="center"/>
              <w:rPr>
                <w:rFonts w:ascii="Arial" w:hAnsi="Arial" w:cs="Arial"/>
                <w:sz w:val="24"/>
                <w:szCs w:val="24"/>
              </w:rPr>
            </w:pPr>
            <w:r w:rsidRPr="00110930">
              <w:rPr>
                <w:rFonts w:ascii="Arial" w:hAnsi="Arial" w:cs="Arial"/>
                <w:sz w:val="24"/>
                <w:szCs w:val="24"/>
              </w:rPr>
              <w:t>D</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95E2E" w:rsidRPr="00110930" w:rsidRDefault="009810E0" w:rsidP="00312209">
            <w:pPr>
              <w:pStyle w:val="AralkYok"/>
              <w:jc w:val="center"/>
              <w:rPr>
                <w:rFonts w:ascii="Arial" w:hAnsi="Arial" w:cs="Arial"/>
                <w:sz w:val="24"/>
                <w:szCs w:val="24"/>
              </w:rPr>
            </w:pPr>
            <w:r>
              <w:rPr>
                <w:rFonts w:ascii="Arial" w:hAnsi="Arial" w:cs="Arial"/>
                <w:noProof/>
                <w:sz w:val="24"/>
                <w:szCs w:val="24"/>
                <w:lang w:eastAsia="tr-TR"/>
              </w:rPr>
              <w:pict>
                <v:shape id="Object 52" o:spid="_x0000_s1034" type="#_x0000_t75" style="position:absolute;left:0;text-align:left;margin-left:92.65pt;margin-top:5.05pt;width:114pt;height:1in;z-index:251666432;mso-position-horizontal-relative:text;mso-position-vertical-relative:text" fillcolor="#f6f">
                  <v:imagedata r:id="rId40" o:title=""/>
                </v:shape>
                <o:OLEObject Type="Embed" ProgID="Equation.DSMT4" ShapeID="Object 52" DrawAspect="Content" ObjectID="_1473758135" r:id="rId41"/>
              </w:pict>
            </w:r>
            <w:r w:rsidR="00312209" w:rsidRPr="00110930">
              <w:rPr>
                <w:rFonts w:ascii="Arial" w:hAnsi="Arial" w:cs="Arial"/>
                <w:sz w:val="24"/>
                <w:szCs w:val="24"/>
              </w:rPr>
              <w:t>D</w:t>
            </w:r>
            <w:r w:rsidR="00312209" w:rsidRPr="00110930">
              <w:rPr>
                <w:rFonts w:ascii="Arial" w:hAnsi="Arial" w:cs="Arial"/>
                <w:sz w:val="24"/>
                <w:szCs w:val="24"/>
                <w:vertAlign w:val="superscript"/>
              </w:rPr>
              <w:t>2</w:t>
            </w:r>
          </w:p>
        </w:tc>
      </w:tr>
      <w:tr w:rsidR="00312209" w:rsidRPr="00110930" w:rsidTr="00312209">
        <w:trPr>
          <w:trHeight w:val="384"/>
        </w:trPr>
        <w:tc>
          <w:tcPr>
            <w:tcW w:w="1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95E2E" w:rsidRPr="00110930" w:rsidRDefault="00312209" w:rsidP="00312209">
            <w:pPr>
              <w:pStyle w:val="AralkYok"/>
              <w:jc w:val="center"/>
              <w:rPr>
                <w:rFonts w:ascii="Arial" w:hAnsi="Arial" w:cs="Arial"/>
                <w:sz w:val="24"/>
                <w:szCs w:val="24"/>
              </w:rPr>
            </w:pPr>
            <w:r w:rsidRPr="00110930">
              <w:rPr>
                <w:rFonts w:ascii="Arial" w:hAnsi="Arial" w:cs="Arial"/>
                <w:sz w:val="24"/>
                <w:szCs w:val="24"/>
              </w:rPr>
              <w:t>2</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95E2E" w:rsidRPr="00110930" w:rsidRDefault="00312209" w:rsidP="00312209">
            <w:pPr>
              <w:pStyle w:val="AralkYok"/>
              <w:jc w:val="center"/>
              <w:rPr>
                <w:rFonts w:ascii="Arial" w:hAnsi="Arial" w:cs="Arial"/>
                <w:sz w:val="24"/>
                <w:szCs w:val="24"/>
              </w:rPr>
            </w:pPr>
            <w:r w:rsidRPr="00110930">
              <w:rPr>
                <w:rFonts w:ascii="Arial" w:hAnsi="Arial" w:cs="Arial"/>
                <w:sz w:val="24"/>
                <w:szCs w:val="24"/>
              </w:rPr>
              <w:t>1</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95E2E" w:rsidRPr="00110930" w:rsidRDefault="00312209" w:rsidP="00312209">
            <w:pPr>
              <w:pStyle w:val="AralkYok"/>
              <w:jc w:val="center"/>
              <w:rPr>
                <w:rFonts w:ascii="Arial" w:hAnsi="Arial" w:cs="Arial"/>
                <w:sz w:val="24"/>
                <w:szCs w:val="24"/>
              </w:rPr>
            </w:pPr>
            <w:r w:rsidRPr="00110930">
              <w:rPr>
                <w:rFonts w:ascii="Arial" w:hAnsi="Arial" w:cs="Arial"/>
                <w:sz w:val="24"/>
                <w:szCs w:val="24"/>
              </w:rPr>
              <w:t>1</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95E2E" w:rsidRPr="00110930" w:rsidRDefault="00312209" w:rsidP="00312209">
            <w:pPr>
              <w:pStyle w:val="AralkYok"/>
              <w:jc w:val="center"/>
              <w:rPr>
                <w:rFonts w:ascii="Arial" w:hAnsi="Arial" w:cs="Arial"/>
                <w:sz w:val="24"/>
                <w:szCs w:val="24"/>
              </w:rPr>
            </w:pPr>
            <w:r w:rsidRPr="00110930">
              <w:rPr>
                <w:rFonts w:ascii="Arial" w:hAnsi="Arial" w:cs="Arial"/>
                <w:sz w:val="24"/>
                <w:szCs w:val="24"/>
              </w:rPr>
              <w:t>1</w:t>
            </w:r>
          </w:p>
        </w:tc>
      </w:tr>
      <w:tr w:rsidR="00312209" w:rsidRPr="00110930" w:rsidTr="00312209">
        <w:trPr>
          <w:trHeight w:val="420"/>
        </w:trPr>
        <w:tc>
          <w:tcPr>
            <w:tcW w:w="1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95E2E" w:rsidRPr="00110930" w:rsidRDefault="00312209" w:rsidP="00312209">
            <w:pPr>
              <w:pStyle w:val="AralkYok"/>
              <w:jc w:val="center"/>
              <w:rPr>
                <w:rFonts w:ascii="Arial" w:hAnsi="Arial" w:cs="Arial"/>
                <w:sz w:val="24"/>
                <w:szCs w:val="24"/>
              </w:rPr>
            </w:pPr>
            <w:r w:rsidRPr="00110930">
              <w:rPr>
                <w:rFonts w:ascii="Arial" w:hAnsi="Arial" w:cs="Arial"/>
                <w:sz w:val="24"/>
                <w:szCs w:val="24"/>
              </w:rPr>
              <w:t>4</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95E2E" w:rsidRPr="00110930" w:rsidRDefault="00312209" w:rsidP="00312209">
            <w:pPr>
              <w:pStyle w:val="AralkYok"/>
              <w:jc w:val="center"/>
              <w:rPr>
                <w:rFonts w:ascii="Arial" w:hAnsi="Arial" w:cs="Arial"/>
                <w:sz w:val="24"/>
                <w:szCs w:val="24"/>
              </w:rPr>
            </w:pPr>
            <w:r w:rsidRPr="00110930">
              <w:rPr>
                <w:rFonts w:ascii="Arial" w:hAnsi="Arial" w:cs="Arial"/>
                <w:sz w:val="24"/>
                <w:szCs w:val="24"/>
              </w:rPr>
              <w:t>6</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95E2E" w:rsidRPr="00110930" w:rsidRDefault="00312209" w:rsidP="00312209">
            <w:pPr>
              <w:pStyle w:val="AralkYok"/>
              <w:jc w:val="center"/>
              <w:rPr>
                <w:rFonts w:ascii="Arial" w:hAnsi="Arial" w:cs="Arial"/>
                <w:sz w:val="24"/>
                <w:szCs w:val="24"/>
              </w:rPr>
            </w:pPr>
            <w:proofErr w:type="gramStart"/>
            <w:r w:rsidRPr="00110930">
              <w:rPr>
                <w:rFonts w:ascii="Arial" w:hAnsi="Arial" w:cs="Arial"/>
                <w:sz w:val="24"/>
                <w:szCs w:val="24"/>
              </w:rPr>
              <w:t>-2</w:t>
            </w:r>
            <w:proofErr w:type="gramEnd"/>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95E2E" w:rsidRPr="00110930" w:rsidRDefault="00312209" w:rsidP="00312209">
            <w:pPr>
              <w:pStyle w:val="AralkYok"/>
              <w:jc w:val="center"/>
              <w:rPr>
                <w:rFonts w:ascii="Arial" w:hAnsi="Arial" w:cs="Arial"/>
                <w:sz w:val="24"/>
                <w:szCs w:val="24"/>
              </w:rPr>
            </w:pPr>
            <w:r w:rsidRPr="00110930">
              <w:rPr>
                <w:rFonts w:ascii="Arial" w:hAnsi="Arial" w:cs="Arial"/>
                <w:sz w:val="24"/>
                <w:szCs w:val="24"/>
              </w:rPr>
              <w:t>4</w:t>
            </w:r>
          </w:p>
        </w:tc>
      </w:tr>
      <w:tr w:rsidR="00312209" w:rsidRPr="00110930" w:rsidTr="00312209">
        <w:trPr>
          <w:trHeight w:val="400"/>
        </w:trPr>
        <w:tc>
          <w:tcPr>
            <w:tcW w:w="1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95E2E" w:rsidRPr="00110930" w:rsidRDefault="00312209" w:rsidP="00312209">
            <w:pPr>
              <w:pStyle w:val="AralkYok"/>
              <w:jc w:val="center"/>
              <w:rPr>
                <w:rFonts w:ascii="Arial" w:hAnsi="Arial" w:cs="Arial"/>
                <w:sz w:val="24"/>
                <w:szCs w:val="24"/>
              </w:rPr>
            </w:pPr>
            <w:r w:rsidRPr="00110930">
              <w:rPr>
                <w:rFonts w:ascii="Arial" w:hAnsi="Arial" w:cs="Arial"/>
                <w:sz w:val="24"/>
                <w:szCs w:val="24"/>
              </w:rPr>
              <w:t>6</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95E2E" w:rsidRPr="00110930" w:rsidRDefault="00312209" w:rsidP="00312209">
            <w:pPr>
              <w:pStyle w:val="AralkYok"/>
              <w:jc w:val="center"/>
              <w:rPr>
                <w:rFonts w:ascii="Arial" w:hAnsi="Arial" w:cs="Arial"/>
                <w:sz w:val="24"/>
                <w:szCs w:val="24"/>
              </w:rPr>
            </w:pPr>
            <w:r w:rsidRPr="00110930">
              <w:rPr>
                <w:rFonts w:ascii="Arial" w:hAnsi="Arial" w:cs="Arial"/>
                <w:sz w:val="24"/>
                <w:szCs w:val="24"/>
              </w:rPr>
              <w:t>5</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95E2E" w:rsidRPr="00110930" w:rsidRDefault="00312209" w:rsidP="00312209">
            <w:pPr>
              <w:pStyle w:val="AralkYok"/>
              <w:jc w:val="center"/>
              <w:rPr>
                <w:rFonts w:ascii="Arial" w:hAnsi="Arial" w:cs="Arial"/>
                <w:sz w:val="24"/>
                <w:szCs w:val="24"/>
              </w:rPr>
            </w:pPr>
            <w:r w:rsidRPr="00110930">
              <w:rPr>
                <w:rFonts w:ascii="Arial" w:hAnsi="Arial" w:cs="Arial"/>
                <w:sz w:val="24"/>
                <w:szCs w:val="24"/>
              </w:rPr>
              <w:t>1</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95E2E" w:rsidRPr="00110930" w:rsidRDefault="00312209" w:rsidP="00312209">
            <w:pPr>
              <w:pStyle w:val="AralkYok"/>
              <w:jc w:val="center"/>
              <w:rPr>
                <w:rFonts w:ascii="Arial" w:hAnsi="Arial" w:cs="Arial"/>
                <w:sz w:val="24"/>
                <w:szCs w:val="24"/>
              </w:rPr>
            </w:pPr>
            <w:r w:rsidRPr="00110930">
              <w:rPr>
                <w:rFonts w:ascii="Arial" w:hAnsi="Arial" w:cs="Arial"/>
                <w:sz w:val="24"/>
                <w:szCs w:val="24"/>
              </w:rPr>
              <w:t>1</w:t>
            </w:r>
          </w:p>
        </w:tc>
      </w:tr>
      <w:tr w:rsidR="00312209" w:rsidRPr="00110930" w:rsidTr="00312209">
        <w:trPr>
          <w:trHeight w:val="394"/>
        </w:trPr>
        <w:tc>
          <w:tcPr>
            <w:tcW w:w="1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95E2E" w:rsidRPr="00110930" w:rsidRDefault="00312209" w:rsidP="00312209">
            <w:pPr>
              <w:pStyle w:val="AralkYok"/>
              <w:jc w:val="center"/>
              <w:rPr>
                <w:rFonts w:ascii="Arial" w:hAnsi="Arial" w:cs="Arial"/>
                <w:sz w:val="24"/>
                <w:szCs w:val="24"/>
              </w:rPr>
            </w:pPr>
            <w:r w:rsidRPr="00110930">
              <w:rPr>
                <w:rFonts w:ascii="Arial" w:hAnsi="Arial" w:cs="Arial"/>
                <w:sz w:val="24"/>
                <w:szCs w:val="24"/>
              </w:rPr>
              <w:t>1</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95E2E" w:rsidRPr="00110930" w:rsidRDefault="00312209" w:rsidP="00312209">
            <w:pPr>
              <w:pStyle w:val="AralkYok"/>
              <w:jc w:val="center"/>
              <w:rPr>
                <w:rFonts w:ascii="Arial" w:hAnsi="Arial" w:cs="Arial"/>
                <w:sz w:val="24"/>
                <w:szCs w:val="24"/>
              </w:rPr>
            </w:pPr>
            <w:r w:rsidRPr="00110930">
              <w:rPr>
                <w:rFonts w:ascii="Arial" w:hAnsi="Arial" w:cs="Arial"/>
                <w:sz w:val="24"/>
                <w:szCs w:val="24"/>
              </w:rPr>
              <w:t>2</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95E2E" w:rsidRPr="00110930" w:rsidRDefault="00312209" w:rsidP="00312209">
            <w:pPr>
              <w:pStyle w:val="AralkYok"/>
              <w:jc w:val="center"/>
              <w:rPr>
                <w:rFonts w:ascii="Arial" w:hAnsi="Arial" w:cs="Arial"/>
                <w:sz w:val="24"/>
                <w:szCs w:val="24"/>
              </w:rPr>
            </w:pPr>
            <w:proofErr w:type="gramStart"/>
            <w:r w:rsidRPr="00110930">
              <w:rPr>
                <w:rFonts w:ascii="Arial" w:hAnsi="Arial" w:cs="Arial"/>
                <w:sz w:val="24"/>
                <w:szCs w:val="24"/>
              </w:rPr>
              <w:t>-1</w:t>
            </w:r>
            <w:proofErr w:type="gramEnd"/>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95E2E" w:rsidRPr="00110930" w:rsidRDefault="00312209" w:rsidP="00312209">
            <w:pPr>
              <w:pStyle w:val="AralkYok"/>
              <w:jc w:val="center"/>
              <w:rPr>
                <w:rFonts w:ascii="Arial" w:hAnsi="Arial" w:cs="Arial"/>
                <w:sz w:val="24"/>
                <w:szCs w:val="24"/>
              </w:rPr>
            </w:pPr>
            <w:r w:rsidRPr="00110930">
              <w:rPr>
                <w:rFonts w:ascii="Arial" w:hAnsi="Arial" w:cs="Arial"/>
                <w:sz w:val="24"/>
                <w:szCs w:val="24"/>
              </w:rPr>
              <w:t>1</w:t>
            </w:r>
          </w:p>
        </w:tc>
      </w:tr>
      <w:tr w:rsidR="00312209" w:rsidRPr="00110930" w:rsidTr="00312209">
        <w:trPr>
          <w:trHeight w:val="260"/>
        </w:trPr>
        <w:tc>
          <w:tcPr>
            <w:tcW w:w="1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95E2E" w:rsidRPr="00110930" w:rsidRDefault="00312209" w:rsidP="00312209">
            <w:pPr>
              <w:pStyle w:val="AralkYok"/>
              <w:jc w:val="center"/>
              <w:rPr>
                <w:rFonts w:ascii="Arial" w:hAnsi="Arial" w:cs="Arial"/>
                <w:sz w:val="24"/>
                <w:szCs w:val="24"/>
              </w:rPr>
            </w:pPr>
            <w:r w:rsidRPr="00110930">
              <w:rPr>
                <w:rFonts w:ascii="Arial" w:hAnsi="Arial" w:cs="Arial"/>
                <w:sz w:val="24"/>
                <w:szCs w:val="24"/>
              </w:rPr>
              <w:t>3</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95E2E" w:rsidRPr="00110930" w:rsidRDefault="00312209" w:rsidP="00312209">
            <w:pPr>
              <w:pStyle w:val="AralkYok"/>
              <w:jc w:val="center"/>
              <w:rPr>
                <w:rFonts w:ascii="Arial" w:hAnsi="Arial" w:cs="Arial"/>
                <w:sz w:val="24"/>
                <w:szCs w:val="24"/>
              </w:rPr>
            </w:pPr>
            <w:r w:rsidRPr="00110930">
              <w:rPr>
                <w:rFonts w:ascii="Arial" w:hAnsi="Arial" w:cs="Arial"/>
                <w:sz w:val="24"/>
                <w:szCs w:val="24"/>
              </w:rPr>
              <w:t>3</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95E2E" w:rsidRPr="00110930" w:rsidRDefault="00312209" w:rsidP="00312209">
            <w:pPr>
              <w:pStyle w:val="AralkYok"/>
              <w:jc w:val="center"/>
              <w:rPr>
                <w:rFonts w:ascii="Arial" w:hAnsi="Arial" w:cs="Arial"/>
                <w:sz w:val="24"/>
                <w:szCs w:val="24"/>
              </w:rPr>
            </w:pPr>
            <w:r w:rsidRPr="00110930">
              <w:rPr>
                <w:rFonts w:ascii="Arial" w:hAnsi="Arial" w:cs="Arial"/>
                <w:sz w:val="24"/>
                <w:szCs w:val="24"/>
              </w:rPr>
              <w:t>0</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95E2E" w:rsidRPr="00110930" w:rsidRDefault="00312209" w:rsidP="00312209">
            <w:pPr>
              <w:pStyle w:val="AralkYok"/>
              <w:jc w:val="center"/>
              <w:rPr>
                <w:rFonts w:ascii="Arial" w:hAnsi="Arial" w:cs="Arial"/>
                <w:sz w:val="24"/>
                <w:szCs w:val="24"/>
              </w:rPr>
            </w:pPr>
            <w:r w:rsidRPr="00110930">
              <w:rPr>
                <w:rFonts w:ascii="Arial" w:hAnsi="Arial" w:cs="Arial"/>
                <w:sz w:val="24"/>
                <w:szCs w:val="24"/>
              </w:rPr>
              <w:t>0</w:t>
            </w:r>
          </w:p>
        </w:tc>
      </w:tr>
      <w:tr w:rsidR="00312209" w:rsidRPr="00110930" w:rsidTr="00312209">
        <w:trPr>
          <w:trHeight w:val="394"/>
        </w:trPr>
        <w:tc>
          <w:tcPr>
            <w:tcW w:w="1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95E2E" w:rsidRPr="00110930" w:rsidRDefault="00312209" w:rsidP="00312209">
            <w:pPr>
              <w:pStyle w:val="AralkYok"/>
              <w:jc w:val="center"/>
              <w:rPr>
                <w:rFonts w:ascii="Arial" w:hAnsi="Arial" w:cs="Arial"/>
                <w:sz w:val="24"/>
                <w:szCs w:val="24"/>
              </w:rPr>
            </w:pPr>
            <w:r w:rsidRPr="00110930">
              <w:rPr>
                <w:rFonts w:ascii="Arial" w:hAnsi="Arial" w:cs="Arial"/>
                <w:sz w:val="24"/>
                <w:szCs w:val="24"/>
              </w:rPr>
              <w:t>7</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95E2E" w:rsidRPr="00110930" w:rsidRDefault="00312209" w:rsidP="00312209">
            <w:pPr>
              <w:pStyle w:val="AralkYok"/>
              <w:jc w:val="center"/>
              <w:rPr>
                <w:rFonts w:ascii="Arial" w:hAnsi="Arial" w:cs="Arial"/>
                <w:sz w:val="24"/>
                <w:szCs w:val="24"/>
              </w:rPr>
            </w:pPr>
            <w:r w:rsidRPr="00110930">
              <w:rPr>
                <w:rFonts w:ascii="Arial" w:hAnsi="Arial" w:cs="Arial"/>
                <w:sz w:val="24"/>
                <w:szCs w:val="24"/>
              </w:rPr>
              <w:t>7</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95E2E" w:rsidRPr="00110930" w:rsidRDefault="00312209" w:rsidP="00312209">
            <w:pPr>
              <w:pStyle w:val="AralkYok"/>
              <w:jc w:val="center"/>
              <w:rPr>
                <w:rFonts w:ascii="Arial" w:hAnsi="Arial" w:cs="Arial"/>
                <w:sz w:val="24"/>
                <w:szCs w:val="24"/>
              </w:rPr>
            </w:pPr>
            <w:r w:rsidRPr="00110930">
              <w:rPr>
                <w:rFonts w:ascii="Arial" w:hAnsi="Arial" w:cs="Arial"/>
                <w:sz w:val="24"/>
                <w:szCs w:val="24"/>
              </w:rPr>
              <w:t>0</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95E2E" w:rsidRPr="00110930" w:rsidRDefault="00312209" w:rsidP="00312209">
            <w:pPr>
              <w:pStyle w:val="AralkYok"/>
              <w:jc w:val="center"/>
              <w:rPr>
                <w:rFonts w:ascii="Arial" w:hAnsi="Arial" w:cs="Arial"/>
                <w:sz w:val="24"/>
                <w:szCs w:val="24"/>
              </w:rPr>
            </w:pPr>
            <w:r w:rsidRPr="00110930">
              <w:rPr>
                <w:rFonts w:ascii="Arial" w:hAnsi="Arial" w:cs="Arial"/>
                <w:sz w:val="24"/>
                <w:szCs w:val="24"/>
              </w:rPr>
              <w:t>0</w:t>
            </w:r>
          </w:p>
        </w:tc>
      </w:tr>
      <w:tr w:rsidR="00312209" w:rsidRPr="00110930" w:rsidTr="00312209">
        <w:trPr>
          <w:trHeight w:val="402"/>
        </w:trPr>
        <w:tc>
          <w:tcPr>
            <w:tcW w:w="1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95E2E" w:rsidRPr="00110930" w:rsidRDefault="00312209" w:rsidP="00312209">
            <w:pPr>
              <w:pStyle w:val="AralkYok"/>
              <w:jc w:val="center"/>
              <w:rPr>
                <w:rFonts w:ascii="Arial" w:hAnsi="Arial" w:cs="Arial"/>
                <w:sz w:val="24"/>
                <w:szCs w:val="24"/>
              </w:rPr>
            </w:pPr>
            <w:r w:rsidRPr="00110930">
              <w:rPr>
                <w:rFonts w:ascii="Arial" w:hAnsi="Arial" w:cs="Arial"/>
                <w:sz w:val="24"/>
                <w:szCs w:val="24"/>
              </w:rPr>
              <w:t>5</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95E2E" w:rsidRPr="00110930" w:rsidRDefault="00312209" w:rsidP="00312209">
            <w:pPr>
              <w:pStyle w:val="AralkYok"/>
              <w:jc w:val="center"/>
              <w:rPr>
                <w:rFonts w:ascii="Arial" w:hAnsi="Arial" w:cs="Arial"/>
                <w:sz w:val="24"/>
                <w:szCs w:val="24"/>
              </w:rPr>
            </w:pPr>
            <w:r w:rsidRPr="00110930">
              <w:rPr>
                <w:rFonts w:ascii="Arial" w:hAnsi="Arial" w:cs="Arial"/>
                <w:sz w:val="24"/>
                <w:szCs w:val="24"/>
              </w:rPr>
              <w:t>4</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95E2E" w:rsidRPr="00110930" w:rsidRDefault="00312209" w:rsidP="00312209">
            <w:pPr>
              <w:pStyle w:val="AralkYok"/>
              <w:jc w:val="center"/>
              <w:rPr>
                <w:rFonts w:ascii="Arial" w:hAnsi="Arial" w:cs="Arial"/>
                <w:sz w:val="24"/>
                <w:szCs w:val="24"/>
              </w:rPr>
            </w:pPr>
            <w:r w:rsidRPr="00110930">
              <w:rPr>
                <w:rFonts w:ascii="Arial" w:hAnsi="Arial" w:cs="Arial"/>
                <w:sz w:val="24"/>
                <w:szCs w:val="24"/>
              </w:rPr>
              <w:t>1</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95E2E" w:rsidRPr="00110930" w:rsidRDefault="00312209" w:rsidP="00312209">
            <w:pPr>
              <w:pStyle w:val="AralkYok"/>
              <w:jc w:val="center"/>
              <w:rPr>
                <w:rFonts w:ascii="Arial" w:hAnsi="Arial" w:cs="Arial"/>
                <w:sz w:val="24"/>
                <w:szCs w:val="24"/>
              </w:rPr>
            </w:pPr>
            <w:r w:rsidRPr="00110930">
              <w:rPr>
                <w:rFonts w:ascii="Arial" w:hAnsi="Arial" w:cs="Arial"/>
                <w:sz w:val="24"/>
                <w:szCs w:val="24"/>
              </w:rPr>
              <w:t>1</w:t>
            </w:r>
          </w:p>
        </w:tc>
      </w:tr>
    </w:tbl>
    <w:p w:rsidR="00EF0B7A" w:rsidRDefault="00EF0B7A" w:rsidP="00312209">
      <w:pPr>
        <w:jc w:val="both"/>
        <w:rPr>
          <w:rFonts w:ascii="Arial" w:hAnsi="Arial" w:cs="Arial"/>
          <w:bCs/>
          <w:sz w:val="24"/>
          <w:szCs w:val="24"/>
        </w:rPr>
      </w:pPr>
    </w:p>
    <w:p w:rsidR="00312209" w:rsidRPr="00110930" w:rsidRDefault="00312209" w:rsidP="00312209">
      <w:pPr>
        <w:jc w:val="both"/>
        <w:rPr>
          <w:rFonts w:ascii="Arial" w:hAnsi="Arial" w:cs="Arial"/>
          <w:sz w:val="24"/>
          <w:szCs w:val="24"/>
        </w:rPr>
      </w:pPr>
      <w:r w:rsidRPr="00110930">
        <w:rPr>
          <w:rFonts w:ascii="Arial" w:hAnsi="Arial" w:cs="Arial"/>
          <w:bCs/>
          <w:sz w:val="24"/>
          <w:szCs w:val="24"/>
        </w:rPr>
        <w:t xml:space="preserve">Öğrencilerin boy uzunlukları ile ağırlıkları arasında aynı yönde önemli bir ilişki vardır. </w:t>
      </w:r>
    </w:p>
    <w:p w:rsidR="00EF0B7A" w:rsidRDefault="00EF0B7A" w:rsidP="005E5987">
      <w:pPr>
        <w:jc w:val="both"/>
        <w:rPr>
          <w:rFonts w:ascii="Arial" w:hAnsi="Arial" w:cs="Arial"/>
          <w:b/>
          <w:sz w:val="24"/>
          <w:szCs w:val="24"/>
          <w:u w:val="single"/>
        </w:rPr>
      </w:pPr>
    </w:p>
    <w:p w:rsidR="008E5C94" w:rsidRPr="006C4EA4" w:rsidRDefault="008E5C94" w:rsidP="005E5987">
      <w:pPr>
        <w:jc w:val="both"/>
        <w:rPr>
          <w:rFonts w:ascii="Arial" w:hAnsi="Arial" w:cs="Arial"/>
          <w:b/>
          <w:sz w:val="24"/>
          <w:szCs w:val="24"/>
          <w:u w:val="single"/>
        </w:rPr>
      </w:pPr>
      <w:r w:rsidRPr="006C4EA4">
        <w:rPr>
          <w:rFonts w:ascii="Arial" w:hAnsi="Arial" w:cs="Arial"/>
          <w:b/>
          <w:sz w:val="24"/>
          <w:szCs w:val="24"/>
          <w:u w:val="single"/>
        </w:rPr>
        <w:t xml:space="preserve">SPSS ÇÖZÜM: </w:t>
      </w:r>
    </w:p>
    <w:p w:rsidR="008E5C94" w:rsidRPr="00110930" w:rsidRDefault="008E5C94" w:rsidP="005E5987">
      <w:pPr>
        <w:jc w:val="both"/>
        <w:rPr>
          <w:rFonts w:ascii="Arial" w:hAnsi="Arial" w:cs="Arial"/>
          <w:sz w:val="24"/>
          <w:szCs w:val="24"/>
        </w:rPr>
      </w:pPr>
      <w:r w:rsidRPr="00110930">
        <w:rPr>
          <w:rFonts w:ascii="Arial" w:hAnsi="Arial" w:cs="Arial"/>
          <w:noProof/>
          <w:sz w:val="24"/>
          <w:szCs w:val="24"/>
          <w:lang w:eastAsia="tr-TR"/>
        </w:rPr>
        <w:drawing>
          <wp:inline distT="0" distB="0" distL="0" distR="0">
            <wp:extent cx="1952625" cy="1838325"/>
            <wp:effectExtent l="19050" t="0" r="9525" b="0"/>
            <wp:docPr id="8" name="Resim 5" descr="2011-03-01_19-20-29-431"/>
            <wp:cNvGraphicFramePr/>
            <a:graphic xmlns:a="http://schemas.openxmlformats.org/drawingml/2006/main">
              <a:graphicData uri="http://schemas.openxmlformats.org/drawingml/2006/picture">
                <pic:pic xmlns:pic="http://schemas.openxmlformats.org/drawingml/2006/picture">
                  <pic:nvPicPr>
                    <pic:cNvPr id="730114" name="Picture 5" descr="2011-03-01_19-20-29-431"/>
                    <pic:cNvPicPr>
                      <a:picLocks noChangeAspect="1" noChangeArrowheads="1"/>
                    </pic:cNvPicPr>
                  </pic:nvPicPr>
                  <pic:blipFill>
                    <a:blip r:embed="rId42" cstate="print"/>
                    <a:srcRect/>
                    <a:stretch>
                      <a:fillRect/>
                    </a:stretch>
                  </pic:blipFill>
                  <pic:spPr bwMode="auto">
                    <a:xfrm>
                      <a:off x="0" y="0"/>
                      <a:ext cx="1953949" cy="1839571"/>
                    </a:xfrm>
                    <a:prstGeom prst="rect">
                      <a:avLst/>
                    </a:prstGeom>
                    <a:noFill/>
                    <a:ln w="9525">
                      <a:noFill/>
                      <a:miter lim="800000"/>
                      <a:headEnd/>
                      <a:tailEnd/>
                    </a:ln>
                  </pic:spPr>
                </pic:pic>
              </a:graphicData>
            </a:graphic>
          </wp:inline>
        </w:drawing>
      </w:r>
      <w:r w:rsidR="00F652EF" w:rsidRPr="00110930">
        <w:rPr>
          <w:rFonts w:ascii="Arial" w:hAnsi="Arial" w:cs="Arial"/>
          <w:sz w:val="24"/>
          <w:szCs w:val="24"/>
        </w:rPr>
        <w:t xml:space="preserve">  </w:t>
      </w:r>
      <w:r w:rsidR="00F652EF" w:rsidRPr="00110930">
        <w:rPr>
          <w:rFonts w:ascii="Arial" w:hAnsi="Arial" w:cs="Arial"/>
          <w:noProof/>
          <w:sz w:val="24"/>
          <w:szCs w:val="24"/>
          <w:lang w:eastAsia="tr-TR"/>
        </w:rPr>
        <w:drawing>
          <wp:inline distT="0" distB="0" distL="0" distR="0">
            <wp:extent cx="2971800" cy="2476500"/>
            <wp:effectExtent l="19050" t="0" r="0" b="0"/>
            <wp:docPr id="9" name="Resim 6" descr="2011-03-01_19-21-27-913"/>
            <wp:cNvGraphicFramePr/>
            <a:graphic xmlns:a="http://schemas.openxmlformats.org/drawingml/2006/main">
              <a:graphicData uri="http://schemas.openxmlformats.org/drawingml/2006/picture">
                <pic:pic xmlns:pic="http://schemas.openxmlformats.org/drawingml/2006/picture">
                  <pic:nvPicPr>
                    <pic:cNvPr id="730115" name="Picture 7" descr="2011-03-01_19-21-27-913"/>
                    <pic:cNvPicPr>
                      <a:picLocks noChangeAspect="1" noChangeArrowheads="1"/>
                    </pic:cNvPicPr>
                  </pic:nvPicPr>
                  <pic:blipFill>
                    <a:blip r:embed="rId43" cstate="print"/>
                    <a:srcRect/>
                    <a:stretch>
                      <a:fillRect/>
                    </a:stretch>
                  </pic:blipFill>
                  <pic:spPr bwMode="auto">
                    <a:xfrm>
                      <a:off x="0" y="0"/>
                      <a:ext cx="2971800" cy="2476500"/>
                    </a:xfrm>
                    <a:prstGeom prst="rect">
                      <a:avLst/>
                    </a:prstGeom>
                    <a:noFill/>
                    <a:ln w="9525">
                      <a:noFill/>
                      <a:miter lim="800000"/>
                      <a:headEnd/>
                      <a:tailEnd/>
                    </a:ln>
                  </pic:spPr>
                </pic:pic>
              </a:graphicData>
            </a:graphic>
          </wp:inline>
        </w:drawing>
      </w:r>
    </w:p>
    <w:p w:rsidR="00F652EF" w:rsidRPr="00110930" w:rsidRDefault="00F652EF" w:rsidP="005E5987">
      <w:pPr>
        <w:jc w:val="both"/>
        <w:rPr>
          <w:rFonts w:ascii="Arial" w:hAnsi="Arial" w:cs="Arial"/>
          <w:sz w:val="24"/>
          <w:szCs w:val="24"/>
        </w:rPr>
      </w:pPr>
    </w:p>
    <w:p w:rsidR="00F652EF" w:rsidRPr="00110930" w:rsidRDefault="00F652EF" w:rsidP="005E5987">
      <w:pPr>
        <w:jc w:val="both"/>
        <w:rPr>
          <w:rFonts w:ascii="Arial" w:hAnsi="Arial" w:cs="Arial"/>
          <w:sz w:val="24"/>
          <w:szCs w:val="24"/>
        </w:rPr>
      </w:pPr>
      <w:r w:rsidRPr="00110930">
        <w:rPr>
          <w:rFonts w:ascii="Arial" w:hAnsi="Arial" w:cs="Arial"/>
          <w:noProof/>
          <w:sz w:val="24"/>
          <w:szCs w:val="24"/>
          <w:lang w:eastAsia="tr-TR"/>
        </w:rPr>
        <w:lastRenderedPageBreak/>
        <w:drawing>
          <wp:inline distT="0" distB="0" distL="0" distR="0">
            <wp:extent cx="4057650" cy="1638300"/>
            <wp:effectExtent l="19050" t="0" r="0" b="0"/>
            <wp:docPr id="10" name="Resim 7" descr="2011-03-01_19-21-56-915"/>
            <wp:cNvGraphicFramePr/>
            <a:graphic xmlns:a="http://schemas.openxmlformats.org/drawingml/2006/main">
              <a:graphicData uri="http://schemas.openxmlformats.org/drawingml/2006/picture">
                <pic:pic xmlns:pic="http://schemas.openxmlformats.org/drawingml/2006/picture">
                  <pic:nvPicPr>
                    <pic:cNvPr id="730116" name="Picture 9" descr="2011-03-01_19-21-56-915"/>
                    <pic:cNvPicPr>
                      <a:picLocks noChangeAspect="1" noChangeArrowheads="1"/>
                    </pic:cNvPicPr>
                  </pic:nvPicPr>
                  <pic:blipFill>
                    <a:blip r:embed="rId44" cstate="print"/>
                    <a:srcRect/>
                    <a:stretch>
                      <a:fillRect/>
                    </a:stretch>
                  </pic:blipFill>
                  <pic:spPr bwMode="auto">
                    <a:xfrm>
                      <a:off x="0" y="0"/>
                      <a:ext cx="4058812" cy="1638769"/>
                    </a:xfrm>
                    <a:prstGeom prst="rect">
                      <a:avLst/>
                    </a:prstGeom>
                    <a:noFill/>
                    <a:ln w="9525">
                      <a:noFill/>
                      <a:miter lim="800000"/>
                      <a:headEnd/>
                      <a:tailEnd/>
                    </a:ln>
                  </pic:spPr>
                </pic:pic>
              </a:graphicData>
            </a:graphic>
          </wp:inline>
        </w:drawing>
      </w:r>
    </w:p>
    <w:p w:rsidR="00F652EF" w:rsidRDefault="00F652EF" w:rsidP="005E5987">
      <w:pPr>
        <w:jc w:val="both"/>
        <w:rPr>
          <w:rFonts w:ascii="Arial" w:hAnsi="Arial" w:cs="Arial"/>
          <w:sz w:val="24"/>
          <w:szCs w:val="24"/>
        </w:rPr>
      </w:pPr>
    </w:p>
    <w:p w:rsidR="008C56FA" w:rsidRPr="006C4EA4" w:rsidRDefault="008C56FA" w:rsidP="008C56FA">
      <w:pPr>
        <w:pStyle w:val="Balk2"/>
      </w:pPr>
      <w:r w:rsidRPr="006C4EA4">
        <w:t>9.4. Basit Doğrusal Regresyon Analizi</w:t>
      </w:r>
    </w:p>
    <w:p w:rsidR="008C56FA" w:rsidRPr="006C4EA4" w:rsidRDefault="008C56FA" w:rsidP="008C56FA">
      <w:pPr>
        <w:pStyle w:val="Balk2"/>
        <w:tabs>
          <w:tab w:val="clear" w:pos="576"/>
          <w:tab w:val="num" w:pos="0"/>
        </w:tabs>
        <w:ind w:left="0" w:firstLine="0"/>
        <w:rPr>
          <w:b w:val="0"/>
        </w:rPr>
      </w:pPr>
      <w:r w:rsidRPr="00110930">
        <w:rPr>
          <w:b w:val="0"/>
          <w:i/>
        </w:rPr>
        <w:tab/>
      </w:r>
      <w:r w:rsidRPr="006C4EA4">
        <w:rPr>
          <w:b w:val="0"/>
        </w:rPr>
        <w:t xml:space="preserve">Regresyon analizinin temelinde; gözlenen bir olayın değerlendirilirken, hangi olayların etkisi içinde olduğunun araştırılması yatmaktadır. Bu olaylar bir veya birden çok olacağı gibi dolaylı veya direkt etkileniyor da olabilirler. </w:t>
      </w:r>
      <w:r w:rsidRPr="006C4EA4">
        <w:rPr>
          <w:b w:val="0"/>
        </w:rPr>
        <w:tab/>
      </w:r>
    </w:p>
    <w:p w:rsidR="008C56FA" w:rsidRPr="006C4EA4" w:rsidRDefault="008C56FA" w:rsidP="008C56FA">
      <w:pPr>
        <w:pStyle w:val="Balk2"/>
        <w:tabs>
          <w:tab w:val="clear" w:pos="576"/>
          <w:tab w:val="num" w:pos="0"/>
        </w:tabs>
        <w:ind w:left="0" w:firstLine="0"/>
        <w:rPr>
          <w:b w:val="0"/>
        </w:rPr>
      </w:pPr>
      <w:r w:rsidRPr="006C4EA4">
        <w:rPr>
          <w:b w:val="0"/>
        </w:rPr>
        <w:tab/>
        <w:t>Regresyon analizi yapılırken, gözlem değerlerinin ve etkilenilen olayların bir matematiksel gösterimle yani bir fonksiyon yardımıyla ifadesi gerekmektedir. Kurulan bu modele regresyon modeli denilmektedir. Regresyon analizi incelenirken, genellikle konusunu oluşturan, etkilendiği olaylara değişkenler adı verilir ve bu değişkenlerin yer alacağı matematiksel model incelenir.</w:t>
      </w:r>
    </w:p>
    <w:p w:rsidR="008C56FA" w:rsidRPr="00110930" w:rsidRDefault="008C56FA" w:rsidP="008C56FA">
      <w:pPr>
        <w:tabs>
          <w:tab w:val="num" w:pos="0"/>
        </w:tabs>
        <w:jc w:val="both"/>
        <w:rPr>
          <w:rFonts w:ascii="Arial" w:hAnsi="Arial" w:cs="Arial"/>
          <w:sz w:val="24"/>
          <w:szCs w:val="24"/>
        </w:rPr>
      </w:pPr>
      <w:r w:rsidRPr="00110930">
        <w:rPr>
          <w:rFonts w:ascii="Arial" w:hAnsi="Arial" w:cs="Arial"/>
          <w:sz w:val="24"/>
          <w:szCs w:val="24"/>
        </w:rPr>
        <w:tab/>
        <w:t xml:space="preserve">İstatistikte değişkenler arasındaki ilişkinin derecesini gösteren katsayıya </w:t>
      </w:r>
      <w:proofErr w:type="gramStart"/>
      <w:r w:rsidRPr="00110930">
        <w:rPr>
          <w:rFonts w:ascii="Arial" w:hAnsi="Arial" w:cs="Arial"/>
          <w:sz w:val="24"/>
          <w:szCs w:val="24"/>
        </w:rPr>
        <w:t>korelasyon</w:t>
      </w:r>
      <w:proofErr w:type="gramEnd"/>
      <w:r w:rsidRPr="00110930">
        <w:rPr>
          <w:rFonts w:ascii="Arial" w:hAnsi="Arial" w:cs="Arial"/>
          <w:sz w:val="24"/>
          <w:szCs w:val="24"/>
        </w:rPr>
        <w:t>, değişkenler arasındaki ilişkinin fonksiyonel şeklini belirleyen denkleme ise regresyon denklemi denir.</w:t>
      </w:r>
    </w:p>
    <w:p w:rsidR="008E6B25" w:rsidRPr="00110930" w:rsidRDefault="008E6B25" w:rsidP="008E6B25">
      <w:pPr>
        <w:pStyle w:val="NormalWeb"/>
        <w:jc w:val="both"/>
        <w:rPr>
          <w:rFonts w:ascii="Arial" w:hAnsi="Arial" w:cs="Arial"/>
        </w:rPr>
      </w:pPr>
      <w:r w:rsidRPr="00110930">
        <w:rPr>
          <w:rFonts w:ascii="Arial" w:hAnsi="Arial" w:cs="Arial"/>
        </w:rPr>
        <w:tab/>
        <w:t xml:space="preserve">Regresyon modelinin kullanılması, ilgilenilen olayla ilgili olarak, bir sebep-sonuç ilişkisi bulunması gerekmektedir. Örneğin </w:t>
      </w:r>
      <w:proofErr w:type="gramStart"/>
      <w:r w:rsidRPr="00110930">
        <w:rPr>
          <w:rFonts w:ascii="Arial" w:hAnsi="Arial" w:cs="Arial"/>
        </w:rPr>
        <w:t>1990-1997</w:t>
      </w:r>
      <w:proofErr w:type="gramEnd"/>
      <w:r w:rsidRPr="00110930">
        <w:rPr>
          <w:rFonts w:ascii="Arial" w:hAnsi="Arial" w:cs="Arial"/>
        </w:rPr>
        <w:t xml:space="preserve"> yılları arasındaki hisse senedi fiyatlarını incelersek, seçilen zaman aralığında bir matematiksel model kurma gereği vardır ve bu modelde bir sebep, sonuç ilişkisi aranmaktadır. Sebep, hisse senedinin fiyatını yükselten veya düşüren unsurlardır. Faiz oranları, ekonomik nedenler, enflasyon oranları vs. olarak incelenebilir. Sonuç ise hisse senedinin fiyatının değişmesidir.</w:t>
      </w:r>
    </w:p>
    <w:p w:rsidR="008E6B25" w:rsidRPr="00110930" w:rsidRDefault="008E6B25" w:rsidP="008E6B25">
      <w:pPr>
        <w:pStyle w:val="NormalWeb"/>
        <w:jc w:val="both"/>
        <w:rPr>
          <w:rFonts w:ascii="Arial" w:hAnsi="Arial" w:cs="Arial"/>
        </w:rPr>
      </w:pPr>
      <w:r w:rsidRPr="00110930">
        <w:rPr>
          <w:rFonts w:ascii="Arial" w:hAnsi="Arial" w:cs="Arial"/>
        </w:rPr>
        <w:tab/>
        <w:t>Sebep-sonuç ilişkisi, regresyon modeli kurulurken, bağımlı ve bağımsız değişkenler olarak anlatılmaktadır. Yukarıdaki hisse senedi fiyatı sonuç olan bağımlı değişken, faiz oranları, ekonomik nedenler, enflasyon oranları vs. sebep olan bağımsız değişkenlerdir.</w:t>
      </w:r>
      <w:r w:rsidRPr="00110930">
        <w:rPr>
          <w:rFonts w:ascii="Arial" w:hAnsi="Arial" w:cs="Arial"/>
        </w:rPr>
        <w:br/>
        <w:t>Regresyon analizi yapılırken kurulan matematiksel modelde yer alan değişkenler bir bağımlı değişken ve bir veya birden çok bağımsız değişkenden oluşmaktadır.</w:t>
      </w:r>
    </w:p>
    <w:p w:rsidR="008E6B25" w:rsidRPr="00110930" w:rsidRDefault="008E6B25" w:rsidP="008E6B25">
      <w:pPr>
        <w:pStyle w:val="NormalWeb"/>
        <w:jc w:val="both"/>
        <w:rPr>
          <w:rFonts w:ascii="Arial" w:hAnsi="Arial" w:cs="Arial"/>
        </w:rPr>
      </w:pPr>
      <w:r w:rsidRPr="00110930">
        <w:rPr>
          <w:rFonts w:ascii="Arial" w:hAnsi="Arial" w:cs="Arial"/>
        </w:rPr>
        <w:t xml:space="preserve">Bağımsız değişkenler kurulacak modelde bir değişkenli olarak ele alınırsa basit doğrusal regresyon, birden fazla bağımsız değişkenli olarak alınırsa çoklu regresyon modeli konusunu oluşturmaktadır. </w:t>
      </w:r>
    </w:p>
    <w:p w:rsidR="008E6B25" w:rsidRPr="00110930" w:rsidRDefault="008E6B25" w:rsidP="005E5987">
      <w:pPr>
        <w:jc w:val="both"/>
        <w:rPr>
          <w:rFonts w:ascii="Arial" w:hAnsi="Arial" w:cs="Arial"/>
          <w:sz w:val="24"/>
          <w:szCs w:val="24"/>
        </w:rPr>
      </w:pPr>
    </w:p>
    <w:p w:rsidR="00983C0E" w:rsidRPr="00EF0B7A" w:rsidRDefault="00983C0E" w:rsidP="00EF0B7A">
      <w:pPr>
        <w:pStyle w:val="AralkYok"/>
        <w:rPr>
          <w:b/>
          <w:u w:val="single"/>
        </w:rPr>
      </w:pPr>
      <w:r w:rsidRPr="00EF0B7A">
        <w:rPr>
          <w:b/>
          <w:u w:val="single"/>
        </w:rPr>
        <w:t>Sebep (X)</w:t>
      </w:r>
      <w:r w:rsidRPr="00EF0B7A">
        <w:rPr>
          <w:b/>
          <w:u w:val="single"/>
        </w:rPr>
        <w:tab/>
      </w:r>
      <w:r w:rsidRPr="00EF0B7A">
        <w:rPr>
          <w:b/>
          <w:u w:val="single"/>
        </w:rPr>
        <w:tab/>
        <w:t xml:space="preserve">Sonuç (Y) </w:t>
      </w:r>
    </w:p>
    <w:p w:rsidR="00983C0E" w:rsidRPr="00110930" w:rsidRDefault="00983C0E" w:rsidP="00EF0B7A">
      <w:pPr>
        <w:pStyle w:val="AralkYok"/>
      </w:pPr>
      <w:r w:rsidRPr="00110930">
        <w:t>Gelir</w:t>
      </w:r>
      <w:r w:rsidRPr="00110930">
        <w:tab/>
      </w:r>
      <w:r w:rsidRPr="00110930">
        <w:tab/>
      </w:r>
      <w:r w:rsidRPr="00110930">
        <w:tab/>
        <w:t xml:space="preserve">Harcama </w:t>
      </w:r>
    </w:p>
    <w:p w:rsidR="00983C0E" w:rsidRPr="00110930" w:rsidRDefault="00983C0E" w:rsidP="00EF0B7A">
      <w:pPr>
        <w:pStyle w:val="AralkYok"/>
      </w:pPr>
      <w:r w:rsidRPr="00110930">
        <w:t>Yaş</w:t>
      </w:r>
      <w:r w:rsidRPr="00110930">
        <w:tab/>
      </w:r>
      <w:r w:rsidRPr="00110930">
        <w:tab/>
      </w:r>
      <w:r w:rsidRPr="00110930">
        <w:tab/>
        <w:t xml:space="preserve">Boy </w:t>
      </w:r>
    </w:p>
    <w:p w:rsidR="00983C0E" w:rsidRPr="00110930" w:rsidRDefault="00983C0E" w:rsidP="00EF0B7A">
      <w:pPr>
        <w:pStyle w:val="AralkYok"/>
      </w:pPr>
      <w:r w:rsidRPr="00110930">
        <w:t>Gübre</w:t>
      </w:r>
      <w:r w:rsidRPr="00110930">
        <w:tab/>
      </w:r>
      <w:r w:rsidRPr="00110930">
        <w:tab/>
      </w:r>
      <w:r w:rsidRPr="00110930">
        <w:tab/>
        <w:t xml:space="preserve">Verim </w:t>
      </w:r>
    </w:p>
    <w:p w:rsidR="00983C0E" w:rsidRPr="00110930" w:rsidRDefault="00983C0E" w:rsidP="00EF0B7A">
      <w:pPr>
        <w:pStyle w:val="AralkYok"/>
      </w:pPr>
      <w:r w:rsidRPr="00110930">
        <w:t>Yem miktarı</w:t>
      </w:r>
      <w:r w:rsidRPr="00110930">
        <w:tab/>
      </w:r>
      <w:r w:rsidRPr="00110930">
        <w:tab/>
        <w:t xml:space="preserve">Süt miktarı </w:t>
      </w:r>
    </w:p>
    <w:p w:rsidR="00983C0E" w:rsidRPr="00110930" w:rsidRDefault="00983C0E" w:rsidP="00EF0B7A">
      <w:pPr>
        <w:pStyle w:val="AralkYok"/>
      </w:pPr>
      <w:r w:rsidRPr="00110930">
        <w:t>Çalışma süresi</w:t>
      </w:r>
      <w:r w:rsidRPr="00110930">
        <w:tab/>
      </w:r>
      <w:r w:rsidR="00EF0B7A">
        <w:tab/>
      </w:r>
      <w:r w:rsidRPr="00110930">
        <w:t xml:space="preserve">Alınan not </w:t>
      </w:r>
    </w:p>
    <w:p w:rsidR="00983C0E" w:rsidRPr="00110930" w:rsidRDefault="009810E0" w:rsidP="005E5987">
      <w:pPr>
        <w:jc w:val="both"/>
        <w:rPr>
          <w:rFonts w:ascii="Arial" w:hAnsi="Arial" w:cs="Arial"/>
          <w:sz w:val="24"/>
          <w:szCs w:val="24"/>
        </w:rPr>
      </w:pPr>
      <w:r>
        <w:rPr>
          <w:rFonts w:ascii="Arial" w:hAnsi="Arial" w:cs="Arial"/>
          <w:noProof/>
          <w:sz w:val="24"/>
          <w:szCs w:val="24"/>
          <w:lang w:eastAsia="tr-TR"/>
        </w:rPr>
        <w:lastRenderedPageBreak/>
        <w:pict>
          <v:shape id="Object 7" o:spid="_x0000_s1035" type="#_x0000_t75" style="position:absolute;left:0;text-align:left;margin-left:58pt;margin-top:10.45pt;width:87pt;height:18pt;z-index:251667456" filled="t">
            <v:imagedata r:id="rId45" o:title=""/>
          </v:shape>
          <o:OLEObject Type="Embed" ProgID="Equation.DSMT4" ShapeID="Object 7" DrawAspect="Content" ObjectID="_1473758136" r:id="rId46"/>
        </w:pict>
      </w:r>
    </w:p>
    <w:p w:rsidR="008F3ECD" w:rsidRPr="00110930" w:rsidRDefault="008F3ECD" w:rsidP="005E5987">
      <w:pPr>
        <w:jc w:val="both"/>
        <w:rPr>
          <w:rFonts w:ascii="Arial" w:hAnsi="Arial" w:cs="Arial"/>
          <w:sz w:val="24"/>
          <w:szCs w:val="24"/>
        </w:rPr>
      </w:pPr>
    </w:p>
    <w:p w:rsidR="008F3ECD" w:rsidRPr="00110930" w:rsidRDefault="008F3ECD" w:rsidP="008F3ECD">
      <w:pPr>
        <w:jc w:val="both"/>
        <w:rPr>
          <w:rFonts w:ascii="Arial" w:hAnsi="Arial" w:cs="Arial"/>
          <w:sz w:val="24"/>
          <w:szCs w:val="24"/>
        </w:rPr>
      </w:pPr>
      <w:r w:rsidRPr="00110930">
        <w:rPr>
          <w:rFonts w:ascii="Arial" w:hAnsi="Arial" w:cs="Arial"/>
          <w:sz w:val="24"/>
          <w:szCs w:val="24"/>
        </w:rPr>
        <w:t xml:space="preserve">Regresyon modelinde Y ve </w:t>
      </w:r>
      <w:r w:rsidRPr="00110930">
        <w:rPr>
          <w:rFonts w:ascii="Arial" w:hAnsi="Arial" w:cs="Arial"/>
          <w:sz w:val="24"/>
          <w:szCs w:val="24"/>
        </w:rPr>
        <w:sym w:font="Symbol" w:char="0065"/>
      </w:r>
      <w:r w:rsidRPr="00110930">
        <w:rPr>
          <w:rFonts w:ascii="Arial" w:hAnsi="Arial" w:cs="Arial"/>
          <w:sz w:val="24"/>
          <w:szCs w:val="24"/>
        </w:rPr>
        <w:t xml:space="preserve"> rasgele değişkenler, X ise rasgele değişken değildir. </w:t>
      </w:r>
    </w:p>
    <w:p w:rsidR="008F3ECD" w:rsidRPr="00110930" w:rsidRDefault="008F3ECD" w:rsidP="008F3ECD">
      <w:pPr>
        <w:jc w:val="both"/>
        <w:rPr>
          <w:rFonts w:ascii="Arial" w:hAnsi="Arial" w:cs="Arial"/>
          <w:sz w:val="24"/>
          <w:szCs w:val="24"/>
        </w:rPr>
      </w:pPr>
      <w:r w:rsidRPr="00110930">
        <w:rPr>
          <w:rFonts w:ascii="Arial" w:hAnsi="Arial" w:cs="Arial"/>
          <w:sz w:val="24"/>
          <w:szCs w:val="24"/>
        </w:rPr>
        <w:tab/>
        <w:t xml:space="preserve">Regresyon modelinde </w:t>
      </w:r>
      <w:proofErr w:type="spellStart"/>
      <w:r w:rsidRPr="00110930">
        <w:rPr>
          <w:rFonts w:ascii="Arial" w:hAnsi="Arial" w:cs="Arial"/>
          <w:sz w:val="24"/>
          <w:szCs w:val="24"/>
        </w:rPr>
        <w:t>X</w:t>
      </w:r>
      <w:r w:rsidRPr="00110930">
        <w:rPr>
          <w:rFonts w:ascii="Arial" w:hAnsi="Arial" w:cs="Arial"/>
          <w:sz w:val="24"/>
          <w:szCs w:val="24"/>
          <w:vertAlign w:val="subscript"/>
        </w:rPr>
        <w:t>i</w:t>
      </w:r>
      <w:r w:rsidRPr="00110930">
        <w:rPr>
          <w:rFonts w:ascii="Arial" w:hAnsi="Arial" w:cs="Arial"/>
          <w:sz w:val="24"/>
          <w:szCs w:val="24"/>
        </w:rPr>
        <w:t>’lerin</w:t>
      </w:r>
      <w:proofErr w:type="spellEnd"/>
      <w:r w:rsidRPr="00110930">
        <w:rPr>
          <w:rFonts w:ascii="Arial" w:hAnsi="Arial" w:cs="Arial"/>
          <w:sz w:val="24"/>
          <w:szCs w:val="24"/>
        </w:rPr>
        <w:t xml:space="preserve"> hatasız ölçüldüğü, Y’nin ise belli bir hata (</w:t>
      </w:r>
      <w:r w:rsidRPr="00110930">
        <w:rPr>
          <w:rFonts w:ascii="Arial" w:hAnsi="Arial" w:cs="Arial"/>
          <w:sz w:val="24"/>
          <w:szCs w:val="24"/>
        </w:rPr>
        <w:sym w:font="Symbol" w:char="0065"/>
      </w:r>
      <w:r w:rsidRPr="00110930">
        <w:rPr>
          <w:rFonts w:ascii="Arial" w:hAnsi="Arial" w:cs="Arial"/>
          <w:sz w:val="24"/>
          <w:szCs w:val="24"/>
          <w:vertAlign w:val="subscript"/>
        </w:rPr>
        <w:t>i</w:t>
      </w:r>
      <w:r w:rsidRPr="00110930">
        <w:rPr>
          <w:rFonts w:ascii="Arial" w:hAnsi="Arial" w:cs="Arial"/>
          <w:sz w:val="24"/>
          <w:szCs w:val="24"/>
        </w:rPr>
        <w:t xml:space="preserve">) miktarı ölçüldüğü varsayılır. </w:t>
      </w:r>
    </w:p>
    <w:p w:rsidR="008F3ECD" w:rsidRPr="00110930" w:rsidRDefault="008F3ECD" w:rsidP="008F3ECD">
      <w:pPr>
        <w:jc w:val="both"/>
        <w:rPr>
          <w:rFonts w:ascii="Arial" w:hAnsi="Arial" w:cs="Arial"/>
          <w:sz w:val="24"/>
          <w:szCs w:val="24"/>
        </w:rPr>
      </w:pPr>
      <w:r w:rsidRPr="00110930">
        <w:rPr>
          <w:rFonts w:ascii="Arial" w:hAnsi="Arial" w:cs="Arial"/>
          <w:sz w:val="24"/>
          <w:szCs w:val="24"/>
        </w:rPr>
        <w:tab/>
        <w:t xml:space="preserve">X ile Y arasında doğrusal ilişkinin olması regresyon hattının bir doğru şeklinde olmasından çok parametrelerin modelde doğrusal bir ilişki içinde olması ile ilgilidir. </w:t>
      </w:r>
    </w:p>
    <w:p w:rsidR="008F3ECD" w:rsidRPr="00110930" w:rsidRDefault="009810E0" w:rsidP="005E5987">
      <w:pPr>
        <w:jc w:val="both"/>
        <w:rPr>
          <w:rFonts w:ascii="Arial" w:hAnsi="Arial" w:cs="Arial"/>
          <w:sz w:val="24"/>
          <w:szCs w:val="24"/>
        </w:rPr>
      </w:pPr>
      <w:r>
        <w:rPr>
          <w:rFonts w:ascii="Arial" w:hAnsi="Arial" w:cs="Arial"/>
          <w:noProof/>
          <w:sz w:val="24"/>
          <w:szCs w:val="24"/>
          <w:lang w:eastAsia="tr-TR"/>
        </w:rPr>
        <w:pict>
          <v:shape id="Object 10" o:spid="_x0000_s1036" type="#_x0000_t75" style="position:absolute;left:0;text-align:left;margin-left:58pt;margin-top:12.4pt;width:200pt;height:18pt;z-index:251668480">
            <v:imagedata r:id="rId47" o:title=""/>
          </v:shape>
          <o:OLEObject Type="Embed" ProgID="Equation.DSMT4" ShapeID="Object 10" DrawAspect="Content" ObjectID="_1473758137" r:id="rId48"/>
        </w:pict>
      </w:r>
    </w:p>
    <w:p w:rsidR="008F3ECD" w:rsidRPr="00110930" w:rsidRDefault="009810E0" w:rsidP="005E5987">
      <w:pPr>
        <w:jc w:val="both"/>
        <w:rPr>
          <w:rFonts w:ascii="Arial" w:hAnsi="Arial" w:cs="Arial"/>
          <w:sz w:val="24"/>
          <w:szCs w:val="24"/>
        </w:rPr>
      </w:pPr>
      <w:r>
        <w:rPr>
          <w:rFonts w:ascii="Arial" w:hAnsi="Arial" w:cs="Arial"/>
          <w:noProof/>
          <w:sz w:val="24"/>
          <w:szCs w:val="24"/>
          <w:lang w:eastAsia="tr-TR"/>
        </w:rPr>
        <w:pict>
          <v:shape id="Object 11" o:spid="_x0000_s1037" type="#_x0000_t75" style="position:absolute;left:0;text-align:left;margin-left:88.85pt;margin-top:24.65pt;width:114pt;height:58pt;z-index:251669504">
            <v:imagedata r:id="rId49" o:title=""/>
          </v:shape>
          <o:OLEObject Type="Embed" ProgID="Equation.DSMT4" ShapeID="Object 11" DrawAspect="Content" ObjectID="_1473758138" r:id="rId50"/>
        </w:pict>
      </w:r>
    </w:p>
    <w:p w:rsidR="008F3ECD" w:rsidRPr="00110930" w:rsidRDefault="008F3ECD" w:rsidP="005E5987">
      <w:pPr>
        <w:jc w:val="both"/>
        <w:rPr>
          <w:rFonts w:ascii="Arial" w:hAnsi="Arial" w:cs="Arial"/>
          <w:sz w:val="24"/>
          <w:szCs w:val="24"/>
        </w:rPr>
      </w:pPr>
    </w:p>
    <w:p w:rsidR="008F3ECD" w:rsidRPr="00110930" w:rsidRDefault="008F3ECD" w:rsidP="005E5987">
      <w:pPr>
        <w:jc w:val="both"/>
        <w:rPr>
          <w:rFonts w:ascii="Arial" w:hAnsi="Arial" w:cs="Arial"/>
          <w:sz w:val="24"/>
          <w:szCs w:val="24"/>
        </w:rPr>
      </w:pPr>
    </w:p>
    <w:p w:rsidR="008F3ECD" w:rsidRPr="00110930" w:rsidRDefault="008F3ECD" w:rsidP="005E5987">
      <w:pPr>
        <w:jc w:val="both"/>
        <w:rPr>
          <w:rFonts w:ascii="Arial" w:hAnsi="Arial" w:cs="Arial"/>
          <w:sz w:val="24"/>
          <w:szCs w:val="24"/>
        </w:rPr>
      </w:pPr>
    </w:p>
    <w:p w:rsidR="008F3ECD" w:rsidRPr="00110930" w:rsidRDefault="00C80C2A" w:rsidP="005E5987">
      <w:pPr>
        <w:jc w:val="both"/>
        <w:rPr>
          <w:rFonts w:ascii="Arial" w:hAnsi="Arial" w:cs="Arial"/>
          <w:sz w:val="24"/>
          <w:szCs w:val="24"/>
        </w:rPr>
      </w:pPr>
      <w:r w:rsidRPr="00110930">
        <w:rPr>
          <w:rFonts w:ascii="Arial" w:hAnsi="Arial" w:cs="Arial"/>
          <w:noProof/>
          <w:sz w:val="24"/>
          <w:szCs w:val="24"/>
          <w:lang w:eastAsia="tr-TR"/>
        </w:rPr>
        <w:drawing>
          <wp:inline distT="0" distB="0" distL="0" distR="0">
            <wp:extent cx="2181225" cy="227422"/>
            <wp:effectExtent l="19050" t="0" r="0" b="0"/>
            <wp:docPr id="14" name="Objec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5"/>
                    <pic:cNvPicPr>
                      <a:picLocks noChangeAspect="1" noChangeArrowheads="1"/>
                    </pic:cNvPicPr>
                  </pic:nvPicPr>
                  <pic:blipFill>
                    <a:blip r:embed="rId51"/>
                    <a:srcRect/>
                    <a:stretch>
                      <a:fillRect/>
                    </a:stretch>
                  </pic:blipFill>
                  <pic:spPr bwMode="auto">
                    <a:xfrm>
                      <a:off x="0" y="0"/>
                      <a:ext cx="2181225" cy="227422"/>
                    </a:xfrm>
                    <a:prstGeom prst="rect">
                      <a:avLst/>
                    </a:prstGeom>
                    <a:noFill/>
                  </pic:spPr>
                </pic:pic>
              </a:graphicData>
            </a:graphic>
          </wp:inline>
        </w:drawing>
      </w:r>
    </w:p>
    <w:p w:rsidR="00C80C2A" w:rsidRPr="00110930" w:rsidRDefault="00C80C2A" w:rsidP="005E5987">
      <w:pPr>
        <w:jc w:val="both"/>
        <w:rPr>
          <w:rFonts w:ascii="Arial" w:hAnsi="Arial" w:cs="Arial"/>
          <w:sz w:val="24"/>
          <w:szCs w:val="24"/>
        </w:rPr>
      </w:pPr>
    </w:p>
    <w:p w:rsidR="00C10C94" w:rsidRPr="00110930" w:rsidRDefault="00C10C94" w:rsidP="00C10C94">
      <w:pPr>
        <w:jc w:val="both"/>
        <w:rPr>
          <w:rFonts w:ascii="Arial" w:hAnsi="Arial" w:cs="Arial"/>
          <w:sz w:val="24"/>
          <w:szCs w:val="24"/>
        </w:rPr>
      </w:pPr>
      <w:r w:rsidRPr="00110930">
        <w:rPr>
          <w:rFonts w:ascii="Arial" w:hAnsi="Arial" w:cs="Arial"/>
          <w:sz w:val="24"/>
          <w:szCs w:val="24"/>
        </w:rPr>
        <w:sym w:font="Symbol" w:char="0062"/>
      </w:r>
      <w:r w:rsidRPr="00110930">
        <w:rPr>
          <w:rFonts w:ascii="Arial" w:hAnsi="Arial" w:cs="Arial"/>
          <w:sz w:val="24"/>
          <w:szCs w:val="24"/>
          <w:vertAlign w:val="subscript"/>
        </w:rPr>
        <w:t>0</w:t>
      </w:r>
      <w:r w:rsidRPr="00110930">
        <w:rPr>
          <w:rFonts w:ascii="Arial" w:hAnsi="Arial" w:cs="Arial"/>
          <w:sz w:val="24"/>
          <w:szCs w:val="24"/>
        </w:rPr>
        <w:t xml:space="preserve">: Doğrunun Y eksenini kestiği nokta. </w:t>
      </w:r>
      <w:proofErr w:type="spellStart"/>
      <w:r w:rsidRPr="00110930">
        <w:rPr>
          <w:rFonts w:ascii="Arial" w:hAnsi="Arial" w:cs="Arial"/>
          <w:sz w:val="24"/>
          <w:szCs w:val="24"/>
        </w:rPr>
        <w:t>X’in</w:t>
      </w:r>
      <w:proofErr w:type="spellEnd"/>
      <w:r w:rsidRPr="00110930">
        <w:rPr>
          <w:rFonts w:ascii="Arial" w:hAnsi="Arial" w:cs="Arial"/>
          <w:sz w:val="24"/>
          <w:szCs w:val="24"/>
        </w:rPr>
        <w:t xml:space="preserve"> sıfır değerine karşılık Y’nin alacağı değer.</w:t>
      </w:r>
    </w:p>
    <w:p w:rsidR="00C10C94" w:rsidRPr="00110930" w:rsidRDefault="00C10C94" w:rsidP="00C10C94">
      <w:pPr>
        <w:jc w:val="both"/>
        <w:rPr>
          <w:rFonts w:ascii="Arial" w:hAnsi="Arial" w:cs="Arial"/>
          <w:sz w:val="24"/>
          <w:szCs w:val="24"/>
        </w:rPr>
      </w:pPr>
      <w:r w:rsidRPr="00110930">
        <w:rPr>
          <w:rFonts w:ascii="Arial" w:hAnsi="Arial" w:cs="Arial"/>
          <w:sz w:val="24"/>
          <w:szCs w:val="24"/>
        </w:rPr>
        <w:sym w:font="Symbol" w:char="0062"/>
      </w:r>
      <w:r w:rsidRPr="00110930">
        <w:rPr>
          <w:rFonts w:ascii="Arial" w:hAnsi="Arial" w:cs="Arial"/>
          <w:sz w:val="24"/>
          <w:szCs w:val="24"/>
          <w:vertAlign w:val="subscript"/>
        </w:rPr>
        <w:t>1</w:t>
      </w:r>
      <w:r w:rsidRPr="00110930">
        <w:rPr>
          <w:rFonts w:ascii="Arial" w:hAnsi="Arial" w:cs="Arial"/>
          <w:sz w:val="24"/>
          <w:szCs w:val="24"/>
        </w:rPr>
        <w:t xml:space="preserve">: Eğim, hız, regresyon katsayısı. </w:t>
      </w:r>
      <w:proofErr w:type="spellStart"/>
      <w:r w:rsidRPr="00110930">
        <w:rPr>
          <w:rFonts w:ascii="Arial" w:hAnsi="Arial" w:cs="Arial"/>
          <w:sz w:val="24"/>
          <w:szCs w:val="24"/>
        </w:rPr>
        <w:t>X’in</w:t>
      </w:r>
      <w:proofErr w:type="spellEnd"/>
      <w:r w:rsidRPr="00110930">
        <w:rPr>
          <w:rFonts w:ascii="Arial" w:hAnsi="Arial" w:cs="Arial"/>
          <w:sz w:val="24"/>
          <w:szCs w:val="24"/>
        </w:rPr>
        <w:t xml:space="preserve"> 1 birim değişmesi halinde Y’nin kaç birim ve ne yönde değişeceğini gösterir. </w:t>
      </w:r>
    </w:p>
    <w:p w:rsidR="00C80C2A" w:rsidRPr="00110930" w:rsidRDefault="00C10C94" w:rsidP="005E5987">
      <w:pPr>
        <w:jc w:val="both"/>
        <w:rPr>
          <w:rFonts w:ascii="Arial" w:hAnsi="Arial" w:cs="Arial"/>
          <w:noProof/>
          <w:sz w:val="24"/>
          <w:szCs w:val="24"/>
          <w:lang w:eastAsia="tr-TR"/>
        </w:rPr>
      </w:pPr>
      <w:r w:rsidRPr="00110930">
        <w:rPr>
          <w:rFonts w:ascii="Arial" w:hAnsi="Arial" w:cs="Arial"/>
          <w:noProof/>
          <w:sz w:val="24"/>
          <w:szCs w:val="24"/>
          <w:lang w:eastAsia="tr-TR"/>
        </w:rPr>
        <w:drawing>
          <wp:inline distT="0" distB="0" distL="0" distR="0">
            <wp:extent cx="800100" cy="705402"/>
            <wp:effectExtent l="0" t="0" r="0" b="0"/>
            <wp:docPr id="15" name="Objec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8"/>
                    <pic:cNvPicPr>
                      <a:picLocks noChangeAspect="1" noChangeArrowheads="1"/>
                    </pic:cNvPicPr>
                  </pic:nvPicPr>
                  <pic:blipFill>
                    <a:blip r:embed="rId52"/>
                    <a:srcRect/>
                    <a:stretch>
                      <a:fillRect/>
                    </a:stretch>
                  </pic:blipFill>
                  <pic:spPr bwMode="auto">
                    <a:xfrm>
                      <a:off x="0" y="0"/>
                      <a:ext cx="800100" cy="705402"/>
                    </a:xfrm>
                    <a:prstGeom prst="rect">
                      <a:avLst/>
                    </a:prstGeom>
                    <a:noFill/>
                  </pic:spPr>
                </pic:pic>
              </a:graphicData>
            </a:graphic>
          </wp:inline>
        </w:drawing>
      </w:r>
      <w:r w:rsidRPr="00110930">
        <w:rPr>
          <w:rFonts w:ascii="Arial" w:hAnsi="Arial" w:cs="Arial"/>
          <w:noProof/>
          <w:sz w:val="24"/>
          <w:szCs w:val="24"/>
          <w:lang w:eastAsia="tr-TR"/>
        </w:rPr>
        <w:t xml:space="preserve"> </w:t>
      </w:r>
    </w:p>
    <w:p w:rsidR="00C10C94" w:rsidRPr="00110930" w:rsidRDefault="00C10C94" w:rsidP="00C10C94">
      <w:pPr>
        <w:jc w:val="both"/>
        <w:rPr>
          <w:rFonts w:ascii="Arial" w:hAnsi="Arial" w:cs="Arial"/>
          <w:sz w:val="24"/>
          <w:szCs w:val="24"/>
        </w:rPr>
      </w:pPr>
      <w:r w:rsidRPr="00110930">
        <w:rPr>
          <w:rFonts w:ascii="Arial" w:hAnsi="Arial" w:cs="Arial"/>
          <w:sz w:val="24"/>
          <w:szCs w:val="24"/>
        </w:rPr>
        <w:t>Doğrunun merkezden (</w:t>
      </w:r>
      <w:proofErr w:type="spellStart"/>
      <w:r w:rsidRPr="00110930">
        <w:rPr>
          <w:rFonts w:ascii="Arial" w:hAnsi="Arial" w:cs="Arial"/>
          <w:sz w:val="24"/>
          <w:szCs w:val="24"/>
        </w:rPr>
        <w:t>orjinden</w:t>
      </w:r>
      <w:proofErr w:type="spellEnd"/>
      <w:r w:rsidRPr="00110930">
        <w:rPr>
          <w:rFonts w:ascii="Arial" w:hAnsi="Arial" w:cs="Arial"/>
          <w:sz w:val="24"/>
          <w:szCs w:val="24"/>
        </w:rPr>
        <w:t>) geçmesini test eder.</w:t>
      </w:r>
    </w:p>
    <w:p w:rsidR="00C10C94" w:rsidRPr="00110930" w:rsidRDefault="00C10C94" w:rsidP="00C10C94">
      <w:pPr>
        <w:jc w:val="both"/>
        <w:rPr>
          <w:rFonts w:ascii="Arial" w:hAnsi="Arial" w:cs="Arial"/>
          <w:sz w:val="24"/>
          <w:szCs w:val="24"/>
        </w:rPr>
      </w:pPr>
      <w:r w:rsidRPr="00110930">
        <w:rPr>
          <w:rFonts w:ascii="Arial" w:hAnsi="Arial" w:cs="Arial"/>
          <w:sz w:val="24"/>
          <w:szCs w:val="24"/>
        </w:rPr>
        <w:t xml:space="preserve">Doğrunun X eksenine paralel olup olmadığını (eğimin önemli olup olmadığını) test eder. </w:t>
      </w:r>
    </w:p>
    <w:p w:rsidR="00C10C94" w:rsidRPr="00110930" w:rsidRDefault="00C10C94" w:rsidP="005E5987">
      <w:pPr>
        <w:jc w:val="both"/>
        <w:rPr>
          <w:rFonts w:ascii="Arial" w:hAnsi="Arial" w:cs="Arial"/>
          <w:sz w:val="24"/>
          <w:szCs w:val="24"/>
        </w:rPr>
      </w:pPr>
    </w:p>
    <w:p w:rsidR="00D946ED" w:rsidRPr="00576E87" w:rsidRDefault="00D946ED" w:rsidP="00D946ED">
      <w:pPr>
        <w:jc w:val="both"/>
        <w:rPr>
          <w:rFonts w:ascii="Arial" w:hAnsi="Arial" w:cs="Arial"/>
          <w:b/>
          <w:sz w:val="24"/>
          <w:szCs w:val="24"/>
        </w:rPr>
      </w:pPr>
      <w:r w:rsidRPr="00576E87">
        <w:rPr>
          <w:rFonts w:ascii="Arial" w:hAnsi="Arial" w:cs="Arial"/>
          <w:b/>
          <w:bCs/>
          <w:sz w:val="24"/>
          <w:szCs w:val="24"/>
        </w:rPr>
        <w:t>9.4.1. Parametrelerin En Küçük Kareler Tahmini (EKK)</w:t>
      </w:r>
    </w:p>
    <w:p w:rsidR="00D946ED" w:rsidRPr="00110930" w:rsidRDefault="00576E87" w:rsidP="00D946ED">
      <w:pPr>
        <w:jc w:val="both"/>
        <w:rPr>
          <w:rFonts w:ascii="Arial" w:hAnsi="Arial" w:cs="Arial"/>
          <w:sz w:val="24"/>
          <w:szCs w:val="24"/>
        </w:rPr>
      </w:pPr>
      <w:r>
        <w:rPr>
          <w:rFonts w:ascii="Arial" w:hAnsi="Arial" w:cs="Arial"/>
          <w:sz w:val="24"/>
          <w:szCs w:val="24"/>
        </w:rPr>
        <w:tab/>
      </w:r>
      <w:r w:rsidR="00D946ED" w:rsidRPr="00110930">
        <w:rPr>
          <w:rFonts w:ascii="Arial" w:hAnsi="Arial" w:cs="Arial"/>
          <w:sz w:val="24"/>
          <w:szCs w:val="24"/>
        </w:rPr>
        <w:t xml:space="preserve">Basit Doğrusal Regresyon modelinin parametreleri  </w:t>
      </w:r>
      <w:r w:rsidR="00D946ED" w:rsidRPr="00110930">
        <w:rPr>
          <w:rFonts w:ascii="Arial" w:hAnsi="Arial" w:cs="Arial"/>
          <w:sz w:val="24"/>
          <w:szCs w:val="24"/>
        </w:rPr>
        <w:sym w:font="Symbol" w:char="0062"/>
      </w:r>
      <w:r w:rsidR="00D946ED" w:rsidRPr="00110930">
        <w:rPr>
          <w:rFonts w:ascii="Arial" w:hAnsi="Arial" w:cs="Arial"/>
          <w:sz w:val="24"/>
          <w:szCs w:val="24"/>
          <w:vertAlign w:val="subscript"/>
        </w:rPr>
        <w:t>0</w:t>
      </w:r>
      <w:r w:rsidR="00D946ED" w:rsidRPr="00110930">
        <w:rPr>
          <w:rFonts w:ascii="Arial" w:hAnsi="Arial" w:cs="Arial"/>
          <w:sz w:val="24"/>
          <w:szCs w:val="24"/>
        </w:rPr>
        <w:t xml:space="preserve"> ve </w:t>
      </w:r>
      <w:r w:rsidR="00D946ED" w:rsidRPr="00110930">
        <w:rPr>
          <w:rFonts w:ascii="Arial" w:hAnsi="Arial" w:cs="Arial"/>
          <w:sz w:val="24"/>
          <w:szCs w:val="24"/>
        </w:rPr>
        <w:sym w:font="Symbol" w:char="0062"/>
      </w:r>
      <w:r w:rsidR="00D946ED" w:rsidRPr="00110930">
        <w:rPr>
          <w:rFonts w:ascii="Arial" w:hAnsi="Arial" w:cs="Arial"/>
          <w:sz w:val="24"/>
          <w:szCs w:val="24"/>
          <w:vertAlign w:val="subscript"/>
        </w:rPr>
        <w:t>1</w:t>
      </w:r>
      <w:r w:rsidR="00D946ED" w:rsidRPr="00110930">
        <w:rPr>
          <w:rFonts w:ascii="Arial" w:hAnsi="Arial" w:cs="Arial"/>
          <w:sz w:val="24"/>
          <w:szCs w:val="24"/>
        </w:rPr>
        <w:t xml:space="preserve"> bilinmeyenlerdir. Gözlenen veri yardımıyla bunların tahmin edilmesi gerekir.</w:t>
      </w:r>
    </w:p>
    <w:p w:rsidR="00D946ED" w:rsidRPr="00110930" w:rsidRDefault="00D946ED" w:rsidP="00D946ED">
      <w:pPr>
        <w:jc w:val="both"/>
        <w:rPr>
          <w:rFonts w:ascii="Arial" w:hAnsi="Arial" w:cs="Arial"/>
          <w:sz w:val="24"/>
          <w:szCs w:val="24"/>
        </w:rPr>
      </w:pPr>
      <w:r w:rsidRPr="00110930">
        <w:rPr>
          <w:rFonts w:ascii="Arial" w:hAnsi="Arial" w:cs="Arial"/>
          <w:sz w:val="24"/>
          <w:szCs w:val="24"/>
        </w:rPr>
        <w:t>  </w:t>
      </w:r>
      <w:r w:rsidR="00576E87">
        <w:rPr>
          <w:rFonts w:ascii="Arial" w:hAnsi="Arial" w:cs="Arial"/>
          <w:sz w:val="24"/>
          <w:szCs w:val="24"/>
        </w:rPr>
        <w:tab/>
      </w:r>
      <w:r w:rsidRPr="00110930">
        <w:rPr>
          <w:rFonts w:ascii="Arial" w:hAnsi="Arial" w:cs="Arial"/>
          <w:sz w:val="24"/>
          <w:szCs w:val="24"/>
        </w:rPr>
        <w:t>Parametre tahmini en küçük kareler metodu (</w:t>
      </w:r>
      <w:proofErr w:type="spellStart"/>
      <w:r w:rsidRPr="00110930">
        <w:rPr>
          <w:rFonts w:ascii="Arial" w:hAnsi="Arial" w:cs="Arial"/>
          <w:sz w:val="24"/>
          <w:szCs w:val="24"/>
        </w:rPr>
        <w:t>Least</w:t>
      </w:r>
      <w:proofErr w:type="spellEnd"/>
      <w:r w:rsidRPr="00110930">
        <w:rPr>
          <w:rFonts w:ascii="Arial" w:hAnsi="Arial" w:cs="Arial"/>
          <w:sz w:val="24"/>
          <w:szCs w:val="24"/>
        </w:rPr>
        <w:t xml:space="preserve"> </w:t>
      </w:r>
      <w:proofErr w:type="spellStart"/>
      <w:r w:rsidRPr="00110930">
        <w:rPr>
          <w:rFonts w:ascii="Arial" w:hAnsi="Arial" w:cs="Arial"/>
          <w:sz w:val="24"/>
          <w:szCs w:val="24"/>
        </w:rPr>
        <w:t>Squares</w:t>
      </w:r>
      <w:proofErr w:type="spellEnd"/>
      <w:r w:rsidRPr="00110930">
        <w:rPr>
          <w:rFonts w:ascii="Arial" w:hAnsi="Arial" w:cs="Arial"/>
          <w:sz w:val="24"/>
          <w:szCs w:val="24"/>
        </w:rPr>
        <w:t xml:space="preserve"> </w:t>
      </w:r>
      <w:proofErr w:type="spellStart"/>
      <w:r w:rsidRPr="00110930">
        <w:rPr>
          <w:rFonts w:ascii="Arial" w:hAnsi="Arial" w:cs="Arial"/>
          <w:sz w:val="24"/>
          <w:szCs w:val="24"/>
        </w:rPr>
        <w:t>Method</w:t>
      </w:r>
      <w:proofErr w:type="spellEnd"/>
      <w:r w:rsidRPr="00110930">
        <w:rPr>
          <w:rFonts w:ascii="Arial" w:hAnsi="Arial" w:cs="Arial"/>
          <w:sz w:val="24"/>
          <w:szCs w:val="24"/>
        </w:rPr>
        <w:t>) kullanılarak yapılır. Bu yöntemde esas, dağılım diyagramında (</w:t>
      </w:r>
      <w:proofErr w:type="spellStart"/>
      <w:r w:rsidRPr="00110930">
        <w:rPr>
          <w:rFonts w:ascii="Arial" w:hAnsi="Arial" w:cs="Arial"/>
          <w:sz w:val="24"/>
          <w:szCs w:val="24"/>
        </w:rPr>
        <w:t>scatter</w:t>
      </w:r>
      <w:proofErr w:type="spellEnd"/>
      <w:r w:rsidRPr="00110930">
        <w:rPr>
          <w:rFonts w:ascii="Arial" w:hAnsi="Arial" w:cs="Arial"/>
          <w:sz w:val="24"/>
          <w:szCs w:val="24"/>
        </w:rPr>
        <w:t xml:space="preserve"> </w:t>
      </w:r>
      <w:proofErr w:type="spellStart"/>
      <w:r w:rsidRPr="00110930">
        <w:rPr>
          <w:rFonts w:ascii="Arial" w:hAnsi="Arial" w:cs="Arial"/>
          <w:sz w:val="24"/>
          <w:szCs w:val="24"/>
        </w:rPr>
        <w:t>diagram</w:t>
      </w:r>
      <w:proofErr w:type="spellEnd"/>
      <w:r w:rsidRPr="00110930">
        <w:rPr>
          <w:rFonts w:ascii="Arial" w:hAnsi="Arial" w:cs="Arial"/>
          <w:sz w:val="24"/>
          <w:szCs w:val="24"/>
        </w:rPr>
        <w:t xml:space="preserve">) görülen tüm noktalar için doğruya uzaklıklarının bulunması ve bunların toplamının </w:t>
      </w:r>
      <w:r w:rsidRPr="00110930">
        <w:rPr>
          <w:rFonts w:ascii="Arial" w:hAnsi="Arial" w:cs="Arial"/>
          <w:sz w:val="24"/>
          <w:szCs w:val="24"/>
        </w:rPr>
        <w:lastRenderedPageBreak/>
        <w:t xml:space="preserve">minimize edilmesidir. Ancak regresyon analizinde bu toplam fonksiyonu daima sıfır olacağından </w:t>
      </w:r>
      <w:r w:rsidRPr="00110930">
        <w:rPr>
          <w:rFonts w:ascii="Arial" w:hAnsi="Arial" w:cs="Arial"/>
          <w:sz w:val="24"/>
          <w:szCs w:val="24"/>
        </w:rPr>
        <w:sym w:font="Symbol" w:char="0062"/>
      </w:r>
      <w:r w:rsidRPr="00110930">
        <w:rPr>
          <w:rFonts w:ascii="Arial" w:hAnsi="Arial" w:cs="Arial"/>
          <w:sz w:val="24"/>
          <w:szCs w:val="24"/>
          <w:vertAlign w:val="subscript"/>
        </w:rPr>
        <w:t>0</w:t>
      </w:r>
      <w:r w:rsidRPr="00110930">
        <w:rPr>
          <w:rFonts w:ascii="Arial" w:hAnsi="Arial" w:cs="Arial"/>
          <w:sz w:val="24"/>
          <w:szCs w:val="24"/>
        </w:rPr>
        <w:t xml:space="preserve"> ve </w:t>
      </w:r>
      <w:r w:rsidRPr="00110930">
        <w:rPr>
          <w:rFonts w:ascii="Arial" w:hAnsi="Arial" w:cs="Arial"/>
          <w:sz w:val="24"/>
          <w:szCs w:val="24"/>
        </w:rPr>
        <w:sym w:font="Symbol" w:char="0062"/>
      </w:r>
      <w:r w:rsidRPr="00110930">
        <w:rPr>
          <w:rFonts w:ascii="Arial" w:hAnsi="Arial" w:cs="Arial"/>
          <w:sz w:val="24"/>
          <w:szCs w:val="24"/>
          <w:vertAlign w:val="subscript"/>
        </w:rPr>
        <w:t>1</w:t>
      </w:r>
      <w:r w:rsidRPr="00110930">
        <w:rPr>
          <w:rFonts w:ascii="Arial" w:hAnsi="Arial" w:cs="Arial"/>
          <w:sz w:val="24"/>
          <w:szCs w:val="24"/>
        </w:rPr>
        <w:t xml:space="preserve"> değerlerini bulmada kullanılamaz. Gerçek değerler </w:t>
      </w:r>
      <w:proofErr w:type="spellStart"/>
      <w:r w:rsidRPr="00110930">
        <w:rPr>
          <w:rFonts w:ascii="Arial" w:hAnsi="Arial" w:cs="Arial"/>
          <w:sz w:val="24"/>
          <w:szCs w:val="24"/>
        </w:rPr>
        <w:t>Y</w:t>
      </w:r>
      <w:r w:rsidRPr="00110930">
        <w:rPr>
          <w:rFonts w:ascii="Arial" w:hAnsi="Arial" w:cs="Arial"/>
          <w:sz w:val="24"/>
          <w:szCs w:val="24"/>
          <w:vertAlign w:val="subscript"/>
        </w:rPr>
        <w:t>i</w:t>
      </w:r>
      <w:proofErr w:type="spellEnd"/>
      <w:r w:rsidRPr="00110930">
        <w:rPr>
          <w:rFonts w:ascii="Arial" w:hAnsi="Arial" w:cs="Arial"/>
          <w:sz w:val="24"/>
          <w:szCs w:val="24"/>
        </w:rPr>
        <w:t xml:space="preserve">, tahmin değerleri ve bu değerler arasındaki fark artıklar  ( e) bulunur. </w:t>
      </w:r>
    </w:p>
    <w:p w:rsidR="00D946ED" w:rsidRPr="00110930" w:rsidRDefault="00D946ED" w:rsidP="005E5987">
      <w:pPr>
        <w:jc w:val="both"/>
        <w:rPr>
          <w:rFonts w:ascii="Arial" w:hAnsi="Arial" w:cs="Arial"/>
          <w:sz w:val="24"/>
          <w:szCs w:val="24"/>
        </w:rPr>
      </w:pPr>
    </w:p>
    <w:p w:rsidR="00D946ED" w:rsidRPr="00110930" w:rsidRDefault="00D946ED" w:rsidP="00D946ED">
      <w:pPr>
        <w:pStyle w:val="GvdeMetni"/>
        <w:ind w:firstLine="720"/>
        <w:rPr>
          <w:rFonts w:ascii="Arial" w:hAnsi="Arial" w:cs="Arial"/>
          <w:sz w:val="24"/>
          <w:szCs w:val="24"/>
        </w:rPr>
      </w:pPr>
      <w:r w:rsidRPr="00110930">
        <w:rPr>
          <w:rFonts w:ascii="Arial" w:eastAsia="Times New Roman" w:hAnsi="Arial" w:cs="Arial"/>
          <w:position w:val="-80"/>
          <w:sz w:val="24"/>
          <w:szCs w:val="24"/>
        </w:rPr>
        <w:object w:dxaOrig="6100" w:dyaOrig="1740">
          <v:shape id="_x0000_i1028" type="#_x0000_t75" style="width:304.5pt;height:87pt" o:ole="">
            <v:imagedata r:id="rId53" o:title=""/>
          </v:shape>
          <o:OLEObject Type="Embed" ProgID="Equation.3" ShapeID="_x0000_i1028" DrawAspect="Content" ObjectID="_1473758112" r:id="rId54"/>
        </w:object>
      </w:r>
      <w:r w:rsidRPr="00110930">
        <w:rPr>
          <w:rFonts w:ascii="Arial" w:hAnsi="Arial" w:cs="Arial"/>
          <w:sz w:val="24"/>
          <w:szCs w:val="24"/>
        </w:rPr>
        <w:t>,</w:t>
      </w:r>
    </w:p>
    <w:p w:rsidR="00D946ED" w:rsidRPr="00110930" w:rsidRDefault="009810E0" w:rsidP="00D946ED">
      <w:pPr>
        <w:pStyle w:val="GvdeMetni"/>
        <w:ind w:firstLine="720"/>
        <w:rPr>
          <w:rFonts w:ascii="Arial" w:hAnsi="Arial" w:cs="Arial"/>
          <w:sz w:val="24"/>
          <w:szCs w:val="24"/>
        </w:rPr>
      </w:pPr>
      <w:r>
        <w:rPr>
          <w:rFonts w:ascii="Arial" w:hAnsi="Arial" w:cs="Arial"/>
          <w:sz w:val="24"/>
          <w:szCs w:val="24"/>
        </w:rPr>
        <w:pict>
          <v:rect id="_x0000_s1043" style="position:absolute;left:0;text-align:left;margin-left:27pt;margin-top:9.85pt;width:162pt;height:63pt;z-index:251674624" filled="f"/>
        </w:pict>
      </w:r>
    </w:p>
    <w:p w:rsidR="00D946ED" w:rsidRPr="00110930" w:rsidRDefault="009810E0" w:rsidP="00D946ED">
      <w:pPr>
        <w:pStyle w:val="GvdeMetni"/>
        <w:ind w:firstLine="720"/>
        <w:rPr>
          <w:rFonts w:ascii="Arial" w:hAnsi="Arial" w:cs="Arial"/>
          <w:sz w:val="24"/>
          <w:szCs w:val="24"/>
        </w:rPr>
      </w:pPr>
      <w:r>
        <w:rPr>
          <w:rFonts w:ascii="Arial" w:hAnsi="Arial" w:cs="Arial"/>
          <w:sz w:val="24"/>
          <w:szCs w:val="24"/>
        </w:rPr>
        <w:pict>
          <v:shapetype id="_x0000_t202" coordsize="21600,21600" o:spt="202" path="m,l,21600r21600,l21600,xe">
            <v:stroke joinstyle="miter"/>
            <v:path gradientshapeok="t" o:connecttype="rect"/>
          </v:shapetype>
          <v:shape id="Text Box 6" o:spid="_x0000_s1040" type="#_x0000_t202" style="position:absolute;left:0;text-align:left;margin-left:198pt;margin-top:4.2pt;width:116.4pt;height:20.7pt;z-index:251671552;visibility:visible;mso-wrap-style:none" o:gfxdata="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" filled="f" stroked="f">
            <v:textbox style="mso-next-textbox:#Text Box 6;mso-rotate-with-shape:t;mso-fit-shape-to-text:t">
              <w:txbxContent>
                <w:p w:rsidR="00D946ED" w:rsidRDefault="00D946ED" w:rsidP="00D946ED">
                  <w:pPr>
                    <w:autoSpaceDE w:val="0"/>
                    <w:autoSpaceDN w:val="0"/>
                    <w:adjustRightInd w:val="0"/>
                    <w:jc w:val="center"/>
                    <w:rPr>
                      <w:rFonts w:ascii="Arial" w:hAnsi="Arial" w:cs="Arial"/>
                      <w:bCs/>
                      <w:shadow/>
                      <w:color w:val="990000"/>
                    </w:rPr>
                  </w:pPr>
                  <w:r>
                    <w:rPr>
                      <w:rFonts w:ascii="Arial" w:hAnsi="Arial" w:cs="Arial"/>
                      <w:bCs/>
                      <w:shadow/>
                      <w:color w:val="990000"/>
                    </w:rPr>
                    <w:t>Normal denklemler</w:t>
                  </w:r>
                </w:p>
              </w:txbxContent>
            </v:textbox>
          </v:shape>
        </w:pict>
      </w:r>
      <w:r w:rsidR="00D946ED" w:rsidRPr="00110930">
        <w:rPr>
          <w:rFonts w:ascii="Arial" w:eastAsia="Times New Roman" w:hAnsi="Arial" w:cs="Arial"/>
          <w:position w:val="-38"/>
          <w:sz w:val="24"/>
          <w:szCs w:val="24"/>
        </w:rPr>
        <w:object w:dxaOrig="3040" w:dyaOrig="880">
          <v:shape id="_x0000_i1029" type="#_x0000_t75" style="width:152.25pt;height:44.25pt" o:ole="">
            <v:imagedata r:id="rId55" o:title=""/>
          </v:shape>
          <o:OLEObject Type="Embed" ProgID="Equation.3" ShapeID="_x0000_i1029" DrawAspect="Content" ObjectID="_1473758113" r:id="rId56"/>
        </w:object>
      </w:r>
      <w:r w:rsidR="00D946ED" w:rsidRPr="00110930">
        <w:rPr>
          <w:rFonts w:ascii="Arial" w:hAnsi="Arial" w:cs="Arial"/>
          <w:sz w:val="24"/>
          <w:szCs w:val="24"/>
        </w:rPr>
        <w:tab/>
      </w:r>
      <w:r w:rsidR="00D946ED" w:rsidRPr="00110930">
        <w:rPr>
          <w:rFonts w:ascii="Arial" w:hAnsi="Arial" w:cs="Arial"/>
          <w:sz w:val="24"/>
          <w:szCs w:val="24"/>
        </w:rPr>
        <w:tab/>
      </w:r>
      <w:r w:rsidR="00D946ED" w:rsidRPr="00110930">
        <w:rPr>
          <w:rFonts w:ascii="Arial" w:hAnsi="Arial" w:cs="Arial"/>
          <w:sz w:val="24"/>
          <w:szCs w:val="24"/>
        </w:rPr>
        <w:tab/>
      </w:r>
      <w:r w:rsidR="00D946ED" w:rsidRPr="00110930">
        <w:rPr>
          <w:rFonts w:ascii="Arial" w:hAnsi="Arial" w:cs="Arial"/>
          <w:sz w:val="24"/>
          <w:szCs w:val="24"/>
        </w:rPr>
        <w:tab/>
      </w:r>
      <w:r w:rsidR="00D946ED" w:rsidRPr="00110930">
        <w:rPr>
          <w:rFonts w:ascii="Arial" w:hAnsi="Arial" w:cs="Arial"/>
          <w:sz w:val="24"/>
          <w:szCs w:val="24"/>
        </w:rPr>
        <w:tab/>
      </w:r>
      <w:r w:rsidR="00D946ED" w:rsidRPr="00110930">
        <w:rPr>
          <w:rFonts w:ascii="Arial" w:hAnsi="Arial" w:cs="Arial"/>
          <w:sz w:val="24"/>
          <w:szCs w:val="24"/>
        </w:rPr>
        <w:tab/>
        <w:t xml:space="preserve">       </w:t>
      </w:r>
    </w:p>
    <w:p w:rsidR="00D946ED" w:rsidRPr="00110930" w:rsidRDefault="009810E0" w:rsidP="00D946ED">
      <w:pPr>
        <w:pStyle w:val="GvdeMetni"/>
        <w:rPr>
          <w:rFonts w:ascii="Arial" w:hAnsi="Arial" w:cs="Arial"/>
          <w:sz w:val="24"/>
          <w:szCs w:val="24"/>
        </w:rPr>
      </w:pPr>
      <w:r>
        <w:rPr>
          <w:rFonts w:ascii="Arial" w:hAnsi="Arial" w:cs="Arial"/>
          <w:sz w:val="24"/>
          <w:szCs w:val="24"/>
        </w:rPr>
        <w:pict>
          <v:shape id="_x0000_s1041" type="#_x0000_t75" style="position:absolute;margin-left:84.25pt;margin-top:20pt;width:71pt;height:20pt;z-index:251672576" fillcolor="#96f" strokecolor="#8383ad">
            <v:imagedata r:id="rId57" o:title=""/>
            <v:shadow color="#969696"/>
          </v:shape>
          <o:OLEObject Type="Embed" ProgID="Equation.3" ShapeID="_x0000_s1041" DrawAspect="Content" ObjectID="_1473758139" r:id="rId58"/>
        </w:pict>
      </w:r>
      <w:r w:rsidR="00D946ED" w:rsidRPr="00110930">
        <w:rPr>
          <w:rFonts w:ascii="Arial" w:hAnsi="Arial" w:cs="Arial"/>
          <w:sz w:val="24"/>
          <w:szCs w:val="24"/>
        </w:rPr>
        <w:tab/>
      </w:r>
    </w:p>
    <w:p w:rsidR="00D946ED" w:rsidRPr="00110930" w:rsidRDefault="00D946ED" w:rsidP="00D946ED">
      <w:pPr>
        <w:pStyle w:val="GvdeMetni"/>
        <w:rPr>
          <w:rFonts w:ascii="Arial" w:hAnsi="Arial" w:cs="Arial"/>
          <w:sz w:val="24"/>
          <w:szCs w:val="24"/>
        </w:rPr>
      </w:pPr>
      <w:r w:rsidRPr="00110930">
        <w:rPr>
          <w:rFonts w:ascii="Arial" w:hAnsi="Arial" w:cs="Arial"/>
          <w:sz w:val="24"/>
          <w:szCs w:val="24"/>
        </w:rPr>
        <w:tab/>
      </w:r>
      <w:r w:rsidRPr="00110930">
        <w:rPr>
          <w:rFonts w:ascii="Arial" w:hAnsi="Arial" w:cs="Arial"/>
          <w:sz w:val="24"/>
          <w:szCs w:val="24"/>
        </w:rPr>
        <w:tab/>
        <w:t xml:space="preserve">     </w:t>
      </w:r>
      <w:r w:rsidRPr="00110930">
        <w:rPr>
          <w:rFonts w:ascii="Arial" w:hAnsi="Arial" w:cs="Arial"/>
          <w:sz w:val="24"/>
          <w:szCs w:val="24"/>
        </w:rPr>
        <w:tab/>
      </w:r>
      <w:r w:rsidRPr="00110930">
        <w:rPr>
          <w:rFonts w:ascii="Arial" w:hAnsi="Arial" w:cs="Arial"/>
          <w:sz w:val="24"/>
          <w:szCs w:val="24"/>
        </w:rPr>
        <w:tab/>
      </w:r>
      <w:r w:rsidRPr="00110930">
        <w:rPr>
          <w:rFonts w:ascii="Arial" w:hAnsi="Arial" w:cs="Arial"/>
          <w:sz w:val="24"/>
          <w:szCs w:val="24"/>
        </w:rPr>
        <w:tab/>
      </w:r>
      <w:r w:rsidRPr="00110930">
        <w:rPr>
          <w:rFonts w:ascii="Arial" w:hAnsi="Arial" w:cs="Arial"/>
          <w:sz w:val="24"/>
          <w:szCs w:val="24"/>
        </w:rPr>
        <w:tab/>
      </w:r>
      <w:r w:rsidRPr="00110930">
        <w:rPr>
          <w:rFonts w:ascii="Arial" w:hAnsi="Arial" w:cs="Arial"/>
          <w:sz w:val="24"/>
          <w:szCs w:val="24"/>
        </w:rPr>
        <w:tab/>
      </w:r>
      <w:r w:rsidRPr="00110930">
        <w:rPr>
          <w:rFonts w:ascii="Arial" w:hAnsi="Arial" w:cs="Arial"/>
          <w:sz w:val="24"/>
          <w:szCs w:val="24"/>
        </w:rPr>
        <w:tab/>
      </w:r>
      <w:r w:rsidRPr="00110930">
        <w:rPr>
          <w:rFonts w:ascii="Arial" w:hAnsi="Arial" w:cs="Arial"/>
          <w:sz w:val="24"/>
          <w:szCs w:val="24"/>
        </w:rPr>
        <w:tab/>
      </w:r>
      <w:r w:rsidRPr="00110930">
        <w:rPr>
          <w:rFonts w:ascii="Arial" w:hAnsi="Arial" w:cs="Arial"/>
          <w:sz w:val="24"/>
          <w:szCs w:val="24"/>
        </w:rPr>
        <w:tab/>
        <w:t xml:space="preserve">       </w:t>
      </w:r>
    </w:p>
    <w:p w:rsidR="00D946ED" w:rsidRPr="00110930" w:rsidRDefault="009810E0" w:rsidP="00D946ED">
      <w:pPr>
        <w:pStyle w:val="GvdeMetni"/>
        <w:rPr>
          <w:rFonts w:ascii="Arial" w:hAnsi="Arial" w:cs="Arial"/>
          <w:sz w:val="24"/>
          <w:szCs w:val="24"/>
        </w:rPr>
      </w:pPr>
      <w:r>
        <w:rPr>
          <w:rFonts w:ascii="Arial" w:hAnsi="Arial" w:cs="Arial"/>
          <w:sz w:val="24"/>
          <w:szCs w:val="24"/>
        </w:rPr>
        <w:pict>
          <v:shape id="_x0000_s1042" type="#_x0000_t75" style="position:absolute;margin-left:63pt;margin-top:3pt;width:258pt;height:67.95pt;z-index:251673600" fillcolor="#96f">
            <v:imagedata r:id="rId59" o:title=""/>
          </v:shape>
          <o:OLEObject Type="Embed" ProgID="Equation.3" ShapeID="_x0000_s1042" DrawAspect="Content" ObjectID="_1473758140" r:id="rId60"/>
        </w:pict>
      </w:r>
    </w:p>
    <w:p w:rsidR="00D946ED" w:rsidRPr="00110930" w:rsidRDefault="00D946ED" w:rsidP="00D946ED">
      <w:pPr>
        <w:pStyle w:val="GvdeMetni"/>
        <w:tabs>
          <w:tab w:val="num" w:pos="720"/>
        </w:tabs>
        <w:rPr>
          <w:rFonts w:ascii="Arial" w:hAnsi="Arial" w:cs="Arial"/>
          <w:sz w:val="24"/>
          <w:szCs w:val="24"/>
        </w:rPr>
      </w:pPr>
      <w:r w:rsidRPr="00110930">
        <w:rPr>
          <w:rFonts w:ascii="Arial" w:hAnsi="Arial" w:cs="Arial"/>
          <w:sz w:val="24"/>
          <w:szCs w:val="24"/>
        </w:rPr>
        <w:tab/>
      </w:r>
      <w:r w:rsidRPr="00110930">
        <w:rPr>
          <w:rFonts w:ascii="Arial" w:hAnsi="Arial" w:cs="Arial"/>
          <w:sz w:val="24"/>
          <w:szCs w:val="24"/>
        </w:rPr>
        <w:tab/>
      </w:r>
      <w:r w:rsidRPr="00110930">
        <w:rPr>
          <w:rFonts w:ascii="Arial" w:hAnsi="Arial" w:cs="Arial"/>
          <w:sz w:val="24"/>
          <w:szCs w:val="24"/>
        </w:rPr>
        <w:tab/>
      </w:r>
      <w:r w:rsidRPr="00110930">
        <w:rPr>
          <w:rFonts w:ascii="Arial" w:hAnsi="Arial" w:cs="Arial"/>
          <w:sz w:val="24"/>
          <w:szCs w:val="24"/>
        </w:rPr>
        <w:tab/>
      </w:r>
      <w:r w:rsidRPr="00110930">
        <w:rPr>
          <w:rFonts w:ascii="Arial" w:hAnsi="Arial" w:cs="Arial"/>
          <w:sz w:val="24"/>
          <w:szCs w:val="24"/>
        </w:rPr>
        <w:tab/>
      </w:r>
      <w:r w:rsidRPr="00110930">
        <w:rPr>
          <w:rFonts w:ascii="Arial" w:hAnsi="Arial" w:cs="Arial"/>
          <w:sz w:val="24"/>
          <w:szCs w:val="24"/>
        </w:rPr>
        <w:tab/>
      </w:r>
      <w:r w:rsidRPr="00110930">
        <w:rPr>
          <w:rFonts w:ascii="Arial" w:hAnsi="Arial" w:cs="Arial"/>
          <w:sz w:val="24"/>
          <w:szCs w:val="24"/>
        </w:rPr>
        <w:tab/>
      </w:r>
      <w:r w:rsidRPr="00110930">
        <w:rPr>
          <w:rFonts w:ascii="Arial" w:hAnsi="Arial" w:cs="Arial"/>
          <w:sz w:val="24"/>
          <w:szCs w:val="24"/>
        </w:rPr>
        <w:tab/>
      </w:r>
      <w:r w:rsidRPr="00110930">
        <w:rPr>
          <w:rFonts w:ascii="Arial" w:hAnsi="Arial" w:cs="Arial"/>
          <w:sz w:val="24"/>
          <w:szCs w:val="24"/>
        </w:rPr>
        <w:tab/>
      </w:r>
      <w:r w:rsidRPr="00110930">
        <w:rPr>
          <w:rFonts w:ascii="Arial" w:hAnsi="Arial" w:cs="Arial"/>
          <w:sz w:val="24"/>
          <w:szCs w:val="24"/>
        </w:rPr>
        <w:tab/>
      </w:r>
      <w:r w:rsidRPr="00110930">
        <w:rPr>
          <w:rFonts w:ascii="Arial" w:hAnsi="Arial" w:cs="Arial"/>
          <w:sz w:val="24"/>
          <w:szCs w:val="24"/>
        </w:rPr>
        <w:tab/>
        <w:t xml:space="preserve">       </w:t>
      </w:r>
    </w:p>
    <w:p w:rsidR="00D946ED" w:rsidRPr="00110930" w:rsidRDefault="00D946ED" w:rsidP="005E5987">
      <w:pPr>
        <w:jc w:val="both"/>
        <w:rPr>
          <w:rFonts w:ascii="Arial" w:hAnsi="Arial" w:cs="Arial"/>
          <w:sz w:val="24"/>
          <w:szCs w:val="24"/>
        </w:rPr>
      </w:pPr>
    </w:p>
    <w:p w:rsidR="00D946ED" w:rsidRPr="00110930" w:rsidRDefault="00D946ED" w:rsidP="005E5987">
      <w:pPr>
        <w:jc w:val="both"/>
        <w:rPr>
          <w:rFonts w:ascii="Arial" w:hAnsi="Arial" w:cs="Arial"/>
          <w:sz w:val="24"/>
          <w:szCs w:val="24"/>
        </w:rPr>
      </w:pPr>
    </w:p>
    <w:p w:rsidR="00D946ED" w:rsidRPr="00110930" w:rsidRDefault="00D946ED" w:rsidP="005E5987">
      <w:pPr>
        <w:jc w:val="both"/>
        <w:rPr>
          <w:rFonts w:ascii="Arial" w:hAnsi="Arial" w:cs="Arial"/>
          <w:sz w:val="24"/>
          <w:szCs w:val="24"/>
        </w:rPr>
      </w:pPr>
    </w:p>
    <w:p w:rsidR="00D946ED" w:rsidRPr="00110930" w:rsidRDefault="00D946ED" w:rsidP="005E5987">
      <w:pPr>
        <w:jc w:val="both"/>
        <w:rPr>
          <w:rFonts w:ascii="Arial" w:hAnsi="Arial" w:cs="Arial"/>
          <w:sz w:val="24"/>
          <w:szCs w:val="24"/>
        </w:rPr>
      </w:pPr>
      <w:r w:rsidRPr="00110930">
        <w:rPr>
          <w:rFonts w:ascii="Arial" w:hAnsi="Arial" w:cs="Arial"/>
          <w:noProof/>
          <w:sz w:val="24"/>
          <w:szCs w:val="24"/>
          <w:lang w:eastAsia="tr-TR"/>
        </w:rPr>
        <w:drawing>
          <wp:inline distT="0" distB="0" distL="0" distR="0">
            <wp:extent cx="4533900" cy="3200400"/>
            <wp:effectExtent l="19050" t="0" r="0" b="0"/>
            <wp:docPr id="12" name="Nesne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68231" cy="5007262"/>
                      <a:chOff x="1043608" y="1446074"/>
                      <a:chExt cx="6768231" cy="5007262"/>
                    </a:xfrm>
                  </a:grpSpPr>
                  <a:grpSp>
                    <a:nvGrpSpPr>
                      <a:cNvPr id="17" name="16 Grup"/>
                      <a:cNvGrpSpPr/>
                    </a:nvGrpSpPr>
                    <a:grpSpPr>
                      <a:xfrm>
                        <a:off x="1043608" y="1446074"/>
                        <a:ext cx="6768231" cy="5007262"/>
                        <a:chOff x="1043608" y="1446074"/>
                        <a:chExt cx="6768231" cy="5007262"/>
                      </a:xfrm>
                    </a:grpSpPr>
                    <a:pic>
                      <a:nvPicPr>
                        <a:cNvPr id="169990" name="Picture 6" descr="2011-09-12_21-36-21-526"/>
                        <a:cNvPicPr>
                          <a:picLocks noChangeAspect="1" noChangeArrowheads="1"/>
                        </a:cNvPicPr>
                      </a:nvPicPr>
                      <a:blipFill>
                        <a:blip r:embed="rId61" cstate="print"/>
                        <a:srcRect/>
                        <a:stretch>
                          <a:fillRect/>
                        </a:stretch>
                      </a:blipFill>
                      <a:spPr bwMode="auto">
                        <a:xfrm>
                          <a:off x="1043608" y="1446074"/>
                          <a:ext cx="6768231" cy="5007262"/>
                        </a:xfrm>
                        <a:prstGeom prst="rect">
                          <a:avLst/>
                        </a:prstGeom>
                        <a:noFill/>
                      </a:spPr>
                    </a:pic>
                    <a:sp>
                      <a:nvSpPr>
                        <a:cNvPr id="169991" name="Line 7"/>
                        <a:cNvSpPr>
                          <a:spLocks noChangeShapeType="1"/>
                        </a:cNvSpPr>
                      </a:nvSpPr>
                      <a:spPr bwMode="auto">
                        <a:xfrm flipV="1">
                          <a:off x="3635896" y="4365104"/>
                          <a:ext cx="0" cy="962025"/>
                        </a:xfrm>
                        <a:prstGeom prst="line">
                          <a:avLst/>
                        </a:pr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tr-TR"/>
                          </a:p>
                        </a:txBody>
                        <a:useSpRect/>
                      </a:txSp>
                    </a:sp>
                    <a:pic>
                      <a:nvPicPr>
                        <a:cNvPr id="0" name="Object 2"/>
                        <a:cNvPicPr>
                          <a:picLocks noChangeAspect="1" noChangeArrowheads="1"/>
                        </a:cNvPicPr>
                      </a:nvPicPr>
                      <a:blipFill>
                        <a:blip r:embed="rId62"/>
                        <a:srcRect/>
                        <a:stretch>
                          <a:fillRect/>
                        </a:stretch>
                      </a:blipFill>
                      <a:spPr bwMode="auto">
                        <a:xfrm>
                          <a:off x="5162550" y="4014788"/>
                          <a:ext cx="1223963" cy="349250"/>
                        </a:xfrm>
                        <a:prstGeom prst="rect">
                          <a:avLst/>
                        </a:prstGeom>
                        <a:noFill/>
                      </a:spPr>
                    </a:pic>
                    <a:sp>
                      <a:nvSpPr>
                        <a:cNvPr id="169993" name="Line 9"/>
                        <a:cNvSpPr>
                          <a:spLocks noChangeShapeType="1"/>
                        </a:cNvSpPr>
                      </a:nvSpPr>
                      <a:spPr bwMode="auto">
                        <a:xfrm flipH="1" flipV="1">
                          <a:off x="4337050" y="3878263"/>
                          <a:ext cx="825500" cy="41275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tr-TR"/>
                          </a:p>
                        </a:txBody>
                        <a:useSpRect/>
                      </a:txSp>
                    </a:sp>
                    <a:sp>
                      <a:nvSpPr>
                        <a:cNvPr id="169994" name="Text Box 10"/>
                        <a:cNvSpPr txBox="1">
                          <a:spLocks noChangeArrowheads="1"/>
                        </a:cNvSpPr>
                      </a:nvSpPr>
                      <a:spPr bwMode="auto">
                        <a:xfrm>
                          <a:off x="5929313" y="2293938"/>
                          <a:ext cx="176212" cy="350837"/>
                        </a:xfrm>
                        <a:prstGeom prst="rect">
                          <a:avLst/>
                        </a:prstGeom>
                        <a:noFill/>
                        <a:ln w="9525">
                          <a:noFill/>
                          <a:miter lim="800000"/>
                          <a:headEnd/>
                          <a:tailEnd/>
                        </a:ln>
                      </a:spPr>
                      <a:txSp>
                        <a:txBody>
                          <a:bodyPr vert="horz" wrap="square" lIns="87782" tIns="43891" rIns="87782" bIns="43891" numCol="1" anchor="t" anchorCtr="0" compatLnSpc="1">
                            <a:prstTxWarp prst="textNoShape">
                              <a:avLst/>
                            </a:prstTxWarp>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endParaRPr kumimoji="0" lang="tr-TR" sz="1800" b="0" i="0" u="none" strike="noStrike" cap="none" normalizeH="0" baseline="0" smtClean="0">
                              <a:ln>
                                <a:noFill/>
                              </a:ln>
                              <a:solidFill>
                                <a:schemeClr val="tx1"/>
                              </a:solidFill>
                              <a:effectLst/>
                              <a:latin typeface="Arial" pitchFamily="34" charset="0"/>
                              <a:cs typeface="Arial" pitchFamily="34" charset="0"/>
                            </a:endParaRPr>
                          </a:p>
                        </a:txBody>
                        <a:useSpRect/>
                      </a:txSp>
                    </a:sp>
                    <a:pic>
                      <a:nvPicPr>
                        <a:cNvPr id="0" name="Object 3"/>
                        <a:cNvPicPr>
                          <a:picLocks noChangeAspect="1" noChangeArrowheads="1"/>
                        </a:cNvPicPr>
                      </a:nvPicPr>
                      <a:blipFill>
                        <a:blip r:embed="rId63"/>
                        <a:srcRect/>
                        <a:stretch>
                          <a:fillRect/>
                        </a:stretch>
                      </a:blipFill>
                      <a:spPr bwMode="auto">
                        <a:xfrm>
                          <a:off x="6732588" y="1773238"/>
                          <a:ext cx="241300" cy="363537"/>
                        </a:xfrm>
                        <a:prstGeom prst="rect">
                          <a:avLst/>
                        </a:prstGeom>
                        <a:noFill/>
                      </a:spPr>
                    </a:pic>
                    <a:sp>
                      <a:nvSpPr>
                        <a:cNvPr id="169996" name="Text Box 12"/>
                        <a:cNvSpPr txBox="1">
                          <a:spLocks noChangeArrowheads="1"/>
                        </a:cNvSpPr>
                      </a:nvSpPr>
                      <a:spPr bwMode="auto">
                        <a:xfrm>
                          <a:off x="3779912" y="5157192"/>
                          <a:ext cx="2065338" cy="350837"/>
                        </a:xfrm>
                        <a:prstGeom prst="rect">
                          <a:avLst/>
                        </a:prstGeom>
                        <a:noFill/>
                        <a:ln w="9525">
                          <a:noFill/>
                          <a:miter lim="800000"/>
                          <a:headEnd/>
                          <a:tailEnd/>
                        </a:ln>
                      </a:spPr>
                      <a:txSp>
                        <a:txBody>
                          <a:bodyPr vert="horz" wrap="square" lIns="87782" tIns="43891" rIns="87782" bIns="43891" numCol="1" anchor="t" anchorCtr="0" compatLnSpc="1">
                            <a:prstTxWarp prst="textNoShape">
                              <a:avLst/>
                            </a:prstTxWarp>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tr-TR" sz="1700" b="0" i="0" u="none" strike="noStrike" cap="none" normalizeH="0" baseline="0" dirty="0" smtClean="0">
                                <a:ln>
                                  <a:noFill/>
                                </a:ln>
                                <a:solidFill>
                                  <a:srgbClr val="000000"/>
                                </a:solidFill>
                                <a:effectLst/>
                                <a:latin typeface="Arial" pitchFamily="34" charset="0"/>
                                <a:cs typeface="Arial" pitchFamily="34" charset="0"/>
                              </a:rPr>
                              <a:t>Gözlem değeri</a:t>
                            </a:r>
                            <a:endParaRPr kumimoji="0" lang="tr-TR"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69997" name="Text Box 13"/>
                        <a:cNvSpPr txBox="1">
                          <a:spLocks noChangeArrowheads="1"/>
                        </a:cNvSpPr>
                      </a:nvSpPr>
                      <a:spPr bwMode="auto">
                        <a:xfrm>
                          <a:off x="5724128" y="2358083"/>
                          <a:ext cx="176212" cy="350837"/>
                        </a:xfrm>
                        <a:prstGeom prst="rect">
                          <a:avLst/>
                        </a:prstGeom>
                        <a:noFill/>
                        <a:ln w="9525">
                          <a:noFill/>
                          <a:miter lim="800000"/>
                          <a:headEnd/>
                          <a:tailEnd/>
                        </a:ln>
                      </a:spPr>
                      <a:txSp>
                        <a:txBody>
                          <a:bodyPr vert="horz" wrap="square" lIns="87782" tIns="43891" rIns="87782" bIns="43891" numCol="1" anchor="t" anchorCtr="0" compatLnSpc="1">
                            <a:prstTxWarp prst="textNoShape">
                              <a:avLst/>
                            </a:prstTxWarp>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endParaRPr kumimoji="0" lang="tr-TR"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69999" name="Text Box 15"/>
                        <a:cNvSpPr txBox="1">
                          <a:spLocks noChangeArrowheads="1"/>
                        </a:cNvSpPr>
                      </a:nvSpPr>
                      <a:spPr bwMode="auto">
                        <a:xfrm>
                          <a:off x="5835948" y="2358083"/>
                          <a:ext cx="176212" cy="350837"/>
                        </a:xfrm>
                        <a:prstGeom prst="rect">
                          <a:avLst/>
                        </a:prstGeom>
                        <a:noFill/>
                        <a:ln w="9525">
                          <a:noFill/>
                          <a:miter lim="800000"/>
                          <a:headEnd/>
                          <a:tailEnd/>
                        </a:ln>
                      </a:spPr>
                      <a:txSp>
                        <a:txBody>
                          <a:bodyPr vert="horz" wrap="square" lIns="87782" tIns="43891" rIns="87782" bIns="43891" numCol="1" anchor="t" anchorCtr="0" compatLnSpc="1">
                            <a:prstTxWarp prst="textNoShape">
                              <a:avLst/>
                            </a:prstTxWarp>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endParaRPr kumimoji="0" lang="tr-TR"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70000" name="AutoShape 16"/>
                        <a:cNvSpPr>
                          <a:spLocks/>
                        </a:cNvSpPr>
                      </a:nvSpPr>
                      <a:spPr bwMode="auto">
                        <a:xfrm>
                          <a:off x="6516216" y="1772816"/>
                          <a:ext cx="206375" cy="617538"/>
                        </a:xfrm>
                        <a:prstGeom prst="rightBrace">
                          <a:avLst>
                            <a:gd name="adj1" fmla="val 24936"/>
                            <a:gd name="adj2" fmla="val 50000"/>
                          </a:avLst>
                        </a:prstGeom>
                        <a:noFill/>
                        <a:ln w="9525">
                          <a:solidFill>
                            <a:srgbClr val="000000"/>
                          </a:solidFill>
                          <a:round/>
                          <a:headEnd/>
                          <a:tailEnd/>
                        </a:ln>
                      </a:spPr>
                      <a:txSp>
                        <a:txBody>
                          <a:bodyPr vert="horz" wrap="square" lIns="87782" tIns="43891" rIns="87782" bIns="43891" numCol="1" anchor="ctr" anchorCtr="0" compatLnSpc="1">
                            <a:prstTxWarp prst="textNoShape">
                              <a:avLst/>
                            </a:prstTxWarp>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endParaRPr kumimoji="0" lang="tr-TR" sz="1800" b="0" i="0" u="none" strike="noStrike" cap="none" normalizeH="0" baseline="0" smtClean="0">
                              <a:ln>
                                <a:noFill/>
                              </a:ln>
                              <a:solidFill>
                                <a:schemeClr val="tx1"/>
                              </a:solidFill>
                              <a:effectLst/>
                              <a:latin typeface="Arial" pitchFamily="34" charset="0"/>
                              <a:cs typeface="Arial" pitchFamily="34" charset="0"/>
                            </a:endParaRPr>
                          </a:p>
                        </a:txBody>
                        <a:useSpRect/>
                      </a:txSp>
                    </a:sp>
                  </a:grpSp>
                </lc:lockedCanvas>
              </a:graphicData>
            </a:graphic>
          </wp:inline>
        </w:drawing>
      </w:r>
    </w:p>
    <w:p w:rsidR="00D946ED" w:rsidRDefault="00D946ED" w:rsidP="005E5987">
      <w:pPr>
        <w:jc w:val="both"/>
        <w:rPr>
          <w:rFonts w:ascii="Arial" w:hAnsi="Arial" w:cs="Arial"/>
          <w:sz w:val="24"/>
          <w:szCs w:val="24"/>
        </w:rPr>
      </w:pPr>
    </w:p>
    <w:p w:rsidR="00312809" w:rsidRPr="00110930" w:rsidRDefault="00312809" w:rsidP="00312809">
      <w:pPr>
        <w:pStyle w:val="GvdeMetni"/>
        <w:tabs>
          <w:tab w:val="num" w:pos="720"/>
        </w:tabs>
        <w:jc w:val="center"/>
        <w:rPr>
          <w:rFonts w:ascii="Arial" w:hAnsi="Arial" w:cs="Arial"/>
          <w:sz w:val="24"/>
          <w:szCs w:val="24"/>
        </w:rPr>
      </w:pPr>
      <w:proofErr w:type="spellStart"/>
      <w:r w:rsidRPr="00110930">
        <w:rPr>
          <w:rFonts w:ascii="Arial" w:hAnsi="Arial" w:cs="Arial"/>
          <w:sz w:val="24"/>
          <w:szCs w:val="24"/>
        </w:rPr>
        <w:lastRenderedPageBreak/>
        <w:t>Varyans</w:t>
      </w:r>
      <w:proofErr w:type="spellEnd"/>
      <w:r w:rsidRPr="00110930">
        <w:rPr>
          <w:rFonts w:ascii="Arial" w:hAnsi="Arial" w:cs="Arial"/>
          <w:sz w:val="24"/>
          <w:szCs w:val="24"/>
        </w:rPr>
        <w:t xml:space="preserve"> Analizi Tablosu</w:t>
      </w:r>
    </w:p>
    <w:tbl>
      <w:tblPr>
        <w:tblW w:w="8380"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70"/>
        <w:gridCol w:w="1144"/>
        <w:gridCol w:w="2494"/>
        <w:gridCol w:w="1848"/>
        <w:gridCol w:w="1624"/>
      </w:tblGrid>
      <w:tr w:rsidR="00312809" w:rsidRPr="00110930" w:rsidTr="00312809">
        <w:trPr>
          <w:trHeight w:val="930"/>
          <w:tblCellSpacing w:w="0" w:type="dxa"/>
        </w:trPr>
        <w:tc>
          <w:tcPr>
            <w:tcW w:w="1270" w:type="dxa"/>
            <w:tcBorders>
              <w:top w:val="single" w:sz="4" w:space="0" w:color="auto"/>
              <w:left w:val="nil"/>
              <w:bottom w:val="single" w:sz="4" w:space="0" w:color="auto"/>
              <w:right w:val="nil"/>
            </w:tcBorders>
            <w:vAlign w:val="center"/>
            <w:hideMark/>
          </w:tcPr>
          <w:p w:rsidR="00312809" w:rsidRPr="00110930" w:rsidRDefault="00312809">
            <w:pPr>
              <w:pStyle w:val="GvdeMetni"/>
              <w:tabs>
                <w:tab w:val="num" w:pos="720"/>
              </w:tabs>
              <w:jc w:val="center"/>
              <w:rPr>
                <w:rFonts w:ascii="Arial" w:hAnsi="Arial" w:cs="Arial"/>
                <w:bCs/>
                <w:sz w:val="24"/>
                <w:szCs w:val="24"/>
              </w:rPr>
            </w:pPr>
            <w:r w:rsidRPr="00110930">
              <w:rPr>
                <w:rFonts w:ascii="Arial" w:hAnsi="Arial" w:cs="Arial"/>
                <w:bCs/>
                <w:sz w:val="24"/>
                <w:szCs w:val="24"/>
              </w:rPr>
              <w:t>Değişim Kaynağı</w:t>
            </w:r>
          </w:p>
        </w:tc>
        <w:tc>
          <w:tcPr>
            <w:tcW w:w="1144" w:type="dxa"/>
            <w:tcBorders>
              <w:top w:val="single" w:sz="4" w:space="0" w:color="auto"/>
              <w:left w:val="nil"/>
              <w:bottom w:val="single" w:sz="4" w:space="0" w:color="auto"/>
              <w:right w:val="nil"/>
            </w:tcBorders>
            <w:vAlign w:val="center"/>
            <w:hideMark/>
          </w:tcPr>
          <w:p w:rsidR="00312809" w:rsidRPr="00110930" w:rsidRDefault="00312809">
            <w:pPr>
              <w:pStyle w:val="GvdeMetni"/>
              <w:tabs>
                <w:tab w:val="num" w:pos="720"/>
              </w:tabs>
              <w:jc w:val="center"/>
              <w:rPr>
                <w:rFonts w:ascii="Arial" w:eastAsia="Times New Roman" w:hAnsi="Arial" w:cs="Arial"/>
                <w:bCs/>
                <w:sz w:val="24"/>
                <w:szCs w:val="24"/>
              </w:rPr>
            </w:pPr>
            <w:r w:rsidRPr="00110930">
              <w:rPr>
                <w:rFonts w:ascii="Arial" w:hAnsi="Arial" w:cs="Arial"/>
                <w:bCs/>
                <w:sz w:val="24"/>
                <w:szCs w:val="24"/>
              </w:rPr>
              <w:t>Serbestlik Derecesi</w:t>
            </w:r>
          </w:p>
          <w:p w:rsidR="00312809" w:rsidRPr="00110930" w:rsidRDefault="00312809">
            <w:pPr>
              <w:pStyle w:val="GvdeMetni"/>
              <w:tabs>
                <w:tab w:val="num" w:pos="720"/>
              </w:tabs>
              <w:jc w:val="center"/>
              <w:rPr>
                <w:rFonts w:ascii="Arial" w:hAnsi="Arial" w:cs="Arial"/>
                <w:bCs/>
                <w:sz w:val="24"/>
                <w:szCs w:val="24"/>
              </w:rPr>
            </w:pPr>
            <w:r w:rsidRPr="00110930">
              <w:rPr>
                <w:rFonts w:ascii="Arial" w:hAnsi="Arial" w:cs="Arial"/>
                <w:bCs/>
                <w:sz w:val="24"/>
                <w:szCs w:val="24"/>
              </w:rPr>
              <w:t>(</w:t>
            </w:r>
            <w:proofErr w:type="spellStart"/>
            <w:r w:rsidRPr="00110930">
              <w:rPr>
                <w:rFonts w:ascii="Arial" w:hAnsi="Arial" w:cs="Arial"/>
                <w:bCs/>
                <w:sz w:val="24"/>
                <w:szCs w:val="24"/>
              </w:rPr>
              <w:t>sd</w:t>
            </w:r>
            <w:proofErr w:type="spellEnd"/>
            <w:r w:rsidRPr="00110930">
              <w:rPr>
                <w:rFonts w:ascii="Arial" w:hAnsi="Arial" w:cs="Arial"/>
                <w:bCs/>
                <w:sz w:val="24"/>
                <w:szCs w:val="24"/>
              </w:rPr>
              <w:t>)</w:t>
            </w:r>
          </w:p>
        </w:tc>
        <w:tc>
          <w:tcPr>
            <w:tcW w:w="2494" w:type="dxa"/>
            <w:tcBorders>
              <w:top w:val="single" w:sz="4" w:space="0" w:color="auto"/>
              <w:left w:val="nil"/>
              <w:bottom w:val="single" w:sz="4" w:space="0" w:color="auto"/>
              <w:right w:val="nil"/>
            </w:tcBorders>
            <w:vAlign w:val="center"/>
            <w:hideMark/>
          </w:tcPr>
          <w:p w:rsidR="00312809" w:rsidRPr="00110930" w:rsidRDefault="00312809">
            <w:pPr>
              <w:pStyle w:val="GvdeMetni"/>
              <w:tabs>
                <w:tab w:val="num" w:pos="720"/>
              </w:tabs>
              <w:jc w:val="center"/>
              <w:rPr>
                <w:rFonts w:ascii="Arial" w:eastAsia="Times New Roman" w:hAnsi="Arial" w:cs="Arial"/>
                <w:bCs/>
                <w:sz w:val="24"/>
                <w:szCs w:val="24"/>
              </w:rPr>
            </w:pPr>
            <w:r w:rsidRPr="00110930">
              <w:rPr>
                <w:rFonts w:ascii="Arial" w:hAnsi="Arial" w:cs="Arial"/>
                <w:bCs/>
                <w:sz w:val="24"/>
                <w:szCs w:val="24"/>
              </w:rPr>
              <w:t>Kareler</w:t>
            </w:r>
          </w:p>
          <w:p w:rsidR="00312809" w:rsidRPr="00110930" w:rsidRDefault="00312809">
            <w:pPr>
              <w:pStyle w:val="GvdeMetni"/>
              <w:tabs>
                <w:tab w:val="num" w:pos="720"/>
              </w:tabs>
              <w:jc w:val="center"/>
              <w:rPr>
                <w:rFonts w:ascii="Arial" w:hAnsi="Arial" w:cs="Arial"/>
                <w:bCs/>
                <w:sz w:val="24"/>
                <w:szCs w:val="24"/>
              </w:rPr>
            </w:pPr>
            <w:r w:rsidRPr="00110930">
              <w:rPr>
                <w:rFonts w:ascii="Arial" w:hAnsi="Arial" w:cs="Arial"/>
                <w:bCs/>
                <w:sz w:val="24"/>
                <w:szCs w:val="24"/>
              </w:rPr>
              <w:t>Toplamı</w:t>
            </w:r>
          </w:p>
          <w:p w:rsidR="00312809" w:rsidRPr="00110930" w:rsidRDefault="00312809">
            <w:pPr>
              <w:pStyle w:val="GvdeMetni"/>
              <w:tabs>
                <w:tab w:val="num" w:pos="720"/>
              </w:tabs>
              <w:jc w:val="center"/>
              <w:rPr>
                <w:rFonts w:ascii="Arial" w:hAnsi="Arial" w:cs="Arial"/>
                <w:bCs/>
                <w:sz w:val="24"/>
                <w:szCs w:val="24"/>
              </w:rPr>
            </w:pPr>
            <w:r w:rsidRPr="00110930">
              <w:rPr>
                <w:rFonts w:ascii="Arial" w:hAnsi="Arial" w:cs="Arial"/>
                <w:bCs/>
                <w:sz w:val="24"/>
                <w:szCs w:val="24"/>
              </w:rPr>
              <w:t>(KT)</w:t>
            </w:r>
          </w:p>
        </w:tc>
        <w:tc>
          <w:tcPr>
            <w:tcW w:w="1848" w:type="dxa"/>
            <w:tcBorders>
              <w:top w:val="single" w:sz="4" w:space="0" w:color="auto"/>
              <w:left w:val="nil"/>
              <w:bottom w:val="single" w:sz="4" w:space="0" w:color="auto"/>
              <w:right w:val="nil"/>
            </w:tcBorders>
            <w:vAlign w:val="center"/>
            <w:hideMark/>
          </w:tcPr>
          <w:p w:rsidR="00312809" w:rsidRPr="00110930" w:rsidRDefault="00312809">
            <w:pPr>
              <w:pStyle w:val="GvdeMetni"/>
              <w:tabs>
                <w:tab w:val="num" w:pos="720"/>
              </w:tabs>
              <w:jc w:val="center"/>
              <w:rPr>
                <w:rFonts w:ascii="Arial" w:eastAsia="Times New Roman" w:hAnsi="Arial" w:cs="Arial"/>
                <w:bCs/>
                <w:sz w:val="24"/>
                <w:szCs w:val="24"/>
              </w:rPr>
            </w:pPr>
            <w:r w:rsidRPr="00110930">
              <w:rPr>
                <w:rFonts w:ascii="Arial" w:hAnsi="Arial" w:cs="Arial"/>
                <w:bCs/>
                <w:sz w:val="24"/>
                <w:szCs w:val="24"/>
              </w:rPr>
              <w:t xml:space="preserve">Kareler </w:t>
            </w:r>
          </w:p>
          <w:p w:rsidR="00312809" w:rsidRPr="00110930" w:rsidRDefault="00312809">
            <w:pPr>
              <w:pStyle w:val="GvdeMetni"/>
              <w:tabs>
                <w:tab w:val="num" w:pos="720"/>
              </w:tabs>
              <w:jc w:val="center"/>
              <w:rPr>
                <w:rFonts w:ascii="Arial" w:hAnsi="Arial" w:cs="Arial"/>
                <w:bCs/>
                <w:sz w:val="24"/>
                <w:szCs w:val="24"/>
              </w:rPr>
            </w:pPr>
            <w:r w:rsidRPr="00110930">
              <w:rPr>
                <w:rFonts w:ascii="Arial" w:hAnsi="Arial" w:cs="Arial"/>
                <w:bCs/>
                <w:sz w:val="24"/>
                <w:szCs w:val="24"/>
              </w:rPr>
              <w:t>Ortalaması</w:t>
            </w:r>
          </w:p>
          <w:p w:rsidR="00312809" w:rsidRPr="00110930" w:rsidRDefault="00312809">
            <w:pPr>
              <w:pStyle w:val="GvdeMetni"/>
              <w:tabs>
                <w:tab w:val="num" w:pos="720"/>
              </w:tabs>
              <w:jc w:val="center"/>
              <w:rPr>
                <w:rFonts w:ascii="Arial" w:hAnsi="Arial" w:cs="Arial"/>
                <w:bCs/>
                <w:sz w:val="24"/>
                <w:szCs w:val="24"/>
              </w:rPr>
            </w:pPr>
            <w:r w:rsidRPr="00110930">
              <w:rPr>
                <w:rFonts w:ascii="Arial" w:hAnsi="Arial" w:cs="Arial"/>
                <w:bCs/>
                <w:sz w:val="24"/>
                <w:szCs w:val="24"/>
              </w:rPr>
              <w:t>(KO)</w:t>
            </w:r>
          </w:p>
        </w:tc>
        <w:tc>
          <w:tcPr>
            <w:tcW w:w="1624" w:type="dxa"/>
            <w:tcBorders>
              <w:top w:val="single" w:sz="4" w:space="0" w:color="auto"/>
              <w:left w:val="nil"/>
              <w:bottom w:val="single" w:sz="4" w:space="0" w:color="auto"/>
              <w:right w:val="nil"/>
            </w:tcBorders>
            <w:vAlign w:val="center"/>
            <w:hideMark/>
          </w:tcPr>
          <w:p w:rsidR="00312809" w:rsidRPr="00110930" w:rsidRDefault="00312809">
            <w:pPr>
              <w:pStyle w:val="GvdeMetni"/>
              <w:tabs>
                <w:tab w:val="num" w:pos="720"/>
              </w:tabs>
              <w:jc w:val="center"/>
              <w:rPr>
                <w:rFonts w:ascii="Arial" w:eastAsia="Times New Roman" w:hAnsi="Arial" w:cs="Arial"/>
                <w:bCs/>
                <w:sz w:val="24"/>
                <w:szCs w:val="24"/>
              </w:rPr>
            </w:pPr>
            <w:r w:rsidRPr="00110930">
              <w:rPr>
                <w:rFonts w:ascii="Arial" w:hAnsi="Arial" w:cs="Arial"/>
                <w:bCs/>
                <w:sz w:val="24"/>
                <w:szCs w:val="24"/>
              </w:rPr>
              <w:t>F</w:t>
            </w:r>
          </w:p>
          <w:p w:rsidR="00312809" w:rsidRPr="00110930" w:rsidRDefault="00312809">
            <w:pPr>
              <w:pStyle w:val="GvdeMetni"/>
              <w:tabs>
                <w:tab w:val="num" w:pos="720"/>
              </w:tabs>
              <w:jc w:val="center"/>
              <w:rPr>
                <w:rFonts w:ascii="Arial" w:hAnsi="Arial" w:cs="Arial"/>
                <w:bCs/>
                <w:sz w:val="24"/>
                <w:szCs w:val="24"/>
              </w:rPr>
            </w:pPr>
            <w:r w:rsidRPr="00110930">
              <w:rPr>
                <w:rFonts w:ascii="Arial" w:hAnsi="Arial" w:cs="Arial"/>
                <w:bCs/>
                <w:sz w:val="24"/>
                <w:szCs w:val="24"/>
              </w:rPr>
              <w:t>Testi</w:t>
            </w:r>
          </w:p>
        </w:tc>
      </w:tr>
      <w:tr w:rsidR="00312809" w:rsidRPr="00110930" w:rsidTr="00312809">
        <w:trPr>
          <w:trHeight w:val="930"/>
          <w:tblCellSpacing w:w="0" w:type="dxa"/>
        </w:trPr>
        <w:tc>
          <w:tcPr>
            <w:tcW w:w="1270" w:type="dxa"/>
            <w:tcBorders>
              <w:top w:val="single" w:sz="4" w:space="0" w:color="auto"/>
              <w:left w:val="nil"/>
              <w:bottom w:val="nil"/>
              <w:right w:val="nil"/>
            </w:tcBorders>
            <w:vAlign w:val="center"/>
            <w:hideMark/>
          </w:tcPr>
          <w:p w:rsidR="00312809" w:rsidRPr="00110930" w:rsidRDefault="00312809">
            <w:pPr>
              <w:pStyle w:val="GvdeMetni"/>
              <w:tabs>
                <w:tab w:val="num" w:pos="720"/>
              </w:tabs>
              <w:jc w:val="center"/>
              <w:rPr>
                <w:rFonts w:ascii="Arial" w:hAnsi="Arial" w:cs="Arial"/>
                <w:bCs/>
                <w:sz w:val="24"/>
                <w:szCs w:val="24"/>
              </w:rPr>
            </w:pPr>
            <w:r w:rsidRPr="00110930">
              <w:rPr>
                <w:rFonts w:ascii="Arial" w:hAnsi="Arial" w:cs="Arial"/>
                <w:bCs/>
                <w:sz w:val="24"/>
                <w:szCs w:val="24"/>
              </w:rPr>
              <w:t>Regresyon</w:t>
            </w:r>
          </w:p>
        </w:tc>
        <w:tc>
          <w:tcPr>
            <w:tcW w:w="1144" w:type="dxa"/>
            <w:tcBorders>
              <w:top w:val="single" w:sz="4" w:space="0" w:color="auto"/>
              <w:left w:val="nil"/>
              <w:bottom w:val="nil"/>
              <w:right w:val="nil"/>
            </w:tcBorders>
            <w:vAlign w:val="center"/>
            <w:hideMark/>
          </w:tcPr>
          <w:p w:rsidR="00312809" w:rsidRPr="00110930" w:rsidRDefault="00312809">
            <w:pPr>
              <w:pStyle w:val="GvdeMetni"/>
              <w:tabs>
                <w:tab w:val="num" w:pos="720"/>
              </w:tabs>
              <w:jc w:val="center"/>
              <w:rPr>
                <w:rFonts w:ascii="Arial" w:hAnsi="Arial" w:cs="Arial"/>
                <w:bCs/>
                <w:sz w:val="24"/>
                <w:szCs w:val="24"/>
              </w:rPr>
            </w:pPr>
            <w:r w:rsidRPr="00110930">
              <w:rPr>
                <w:rFonts w:ascii="Arial" w:hAnsi="Arial" w:cs="Arial"/>
                <w:bCs/>
                <w:sz w:val="24"/>
                <w:szCs w:val="24"/>
              </w:rPr>
              <w:t>1</w:t>
            </w:r>
          </w:p>
        </w:tc>
        <w:tc>
          <w:tcPr>
            <w:tcW w:w="2494" w:type="dxa"/>
            <w:tcBorders>
              <w:top w:val="single" w:sz="4" w:space="0" w:color="auto"/>
              <w:left w:val="nil"/>
              <w:bottom w:val="nil"/>
              <w:right w:val="nil"/>
            </w:tcBorders>
            <w:vAlign w:val="center"/>
            <w:hideMark/>
          </w:tcPr>
          <w:p w:rsidR="00312809" w:rsidRPr="00110930" w:rsidRDefault="00312809">
            <w:pPr>
              <w:pStyle w:val="GvdeMetni"/>
              <w:tabs>
                <w:tab w:val="num" w:pos="720"/>
              </w:tabs>
              <w:jc w:val="center"/>
              <w:rPr>
                <w:rFonts w:ascii="Arial" w:hAnsi="Arial" w:cs="Arial"/>
                <w:bCs/>
                <w:sz w:val="24"/>
                <w:szCs w:val="24"/>
              </w:rPr>
            </w:pPr>
            <w:r w:rsidRPr="00110930">
              <w:rPr>
                <w:rFonts w:ascii="Arial" w:hAnsi="Arial" w:cs="Arial"/>
                <w:bCs/>
                <w:sz w:val="24"/>
                <w:szCs w:val="24"/>
              </w:rPr>
              <w:t>RKT=</w:t>
            </w:r>
            <w:r w:rsidRPr="00110930">
              <w:rPr>
                <w:rFonts w:ascii="Arial" w:eastAsia="Times New Roman" w:hAnsi="Arial" w:cs="Arial"/>
                <w:position w:val="-14"/>
                <w:sz w:val="24"/>
                <w:szCs w:val="24"/>
              </w:rPr>
              <w:object w:dxaOrig="1140" w:dyaOrig="480">
                <v:shape id="_x0000_i1030" type="#_x0000_t75" style="width:57pt;height:24pt" o:ole="">
                  <v:imagedata r:id="rId64" o:title=""/>
                </v:shape>
                <o:OLEObject Type="Embed" ProgID="Equation.3" ShapeID="_x0000_i1030" DrawAspect="Content" ObjectID="_1473758114" r:id="rId65"/>
              </w:object>
            </w:r>
          </w:p>
        </w:tc>
        <w:tc>
          <w:tcPr>
            <w:tcW w:w="1848" w:type="dxa"/>
            <w:tcBorders>
              <w:top w:val="single" w:sz="4" w:space="0" w:color="auto"/>
              <w:left w:val="nil"/>
              <w:bottom w:val="nil"/>
              <w:right w:val="nil"/>
            </w:tcBorders>
            <w:vAlign w:val="center"/>
            <w:hideMark/>
          </w:tcPr>
          <w:p w:rsidR="00312809" w:rsidRPr="00110930" w:rsidRDefault="00312809">
            <w:pPr>
              <w:pStyle w:val="GvdeMetni"/>
              <w:tabs>
                <w:tab w:val="num" w:pos="720"/>
              </w:tabs>
              <w:jc w:val="center"/>
              <w:rPr>
                <w:rFonts w:ascii="Arial" w:hAnsi="Arial" w:cs="Arial"/>
                <w:bCs/>
                <w:sz w:val="24"/>
                <w:szCs w:val="24"/>
              </w:rPr>
            </w:pPr>
            <w:r w:rsidRPr="00110930">
              <w:rPr>
                <w:rFonts w:ascii="Arial" w:hAnsi="Arial" w:cs="Arial"/>
                <w:bCs/>
                <w:sz w:val="24"/>
                <w:szCs w:val="24"/>
              </w:rPr>
              <w:t>RKO= RKT/1</w:t>
            </w:r>
          </w:p>
        </w:tc>
        <w:tc>
          <w:tcPr>
            <w:tcW w:w="1624" w:type="dxa"/>
            <w:tcBorders>
              <w:top w:val="single" w:sz="4" w:space="0" w:color="auto"/>
              <w:left w:val="nil"/>
              <w:bottom w:val="nil"/>
              <w:right w:val="nil"/>
            </w:tcBorders>
            <w:vAlign w:val="center"/>
            <w:hideMark/>
          </w:tcPr>
          <w:p w:rsidR="00312809" w:rsidRPr="00110930" w:rsidRDefault="00312809">
            <w:pPr>
              <w:pStyle w:val="GvdeMetni"/>
              <w:tabs>
                <w:tab w:val="num" w:pos="720"/>
              </w:tabs>
              <w:jc w:val="center"/>
              <w:rPr>
                <w:rFonts w:ascii="Arial" w:hAnsi="Arial" w:cs="Arial"/>
                <w:bCs/>
                <w:sz w:val="24"/>
                <w:szCs w:val="24"/>
              </w:rPr>
            </w:pPr>
            <w:r w:rsidRPr="00110930">
              <w:rPr>
                <w:rFonts w:ascii="Arial" w:hAnsi="Arial" w:cs="Arial"/>
                <w:bCs/>
                <w:sz w:val="24"/>
                <w:szCs w:val="24"/>
              </w:rPr>
              <w:t>RKO/AKO</w:t>
            </w:r>
          </w:p>
        </w:tc>
      </w:tr>
      <w:tr w:rsidR="00312809" w:rsidRPr="00110930" w:rsidTr="00312809">
        <w:trPr>
          <w:trHeight w:val="930"/>
          <w:tblCellSpacing w:w="0" w:type="dxa"/>
        </w:trPr>
        <w:tc>
          <w:tcPr>
            <w:tcW w:w="1270" w:type="dxa"/>
            <w:tcBorders>
              <w:top w:val="nil"/>
              <w:left w:val="nil"/>
              <w:bottom w:val="nil"/>
              <w:right w:val="nil"/>
            </w:tcBorders>
            <w:vAlign w:val="center"/>
            <w:hideMark/>
          </w:tcPr>
          <w:p w:rsidR="00312809" w:rsidRPr="00110930" w:rsidRDefault="00312809">
            <w:pPr>
              <w:pStyle w:val="GvdeMetni"/>
              <w:tabs>
                <w:tab w:val="num" w:pos="720"/>
              </w:tabs>
              <w:jc w:val="center"/>
              <w:rPr>
                <w:rFonts w:ascii="Arial" w:hAnsi="Arial" w:cs="Arial"/>
                <w:bCs/>
                <w:sz w:val="24"/>
                <w:szCs w:val="24"/>
              </w:rPr>
            </w:pPr>
            <w:r w:rsidRPr="00110930">
              <w:rPr>
                <w:rFonts w:ascii="Arial" w:hAnsi="Arial" w:cs="Arial"/>
                <w:bCs/>
                <w:sz w:val="24"/>
                <w:szCs w:val="24"/>
              </w:rPr>
              <w:t>Artık</w:t>
            </w:r>
          </w:p>
        </w:tc>
        <w:tc>
          <w:tcPr>
            <w:tcW w:w="1144" w:type="dxa"/>
            <w:tcBorders>
              <w:top w:val="nil"/>
              <w:left w:val="nil"/>
              <w:bottom w:val="nil"/>
              <w:right w:val="nil"/>
            </w:tcBorders>
            <w:vAlign w:val="center"/>
            <w:hideMark/>
          </w:tcPr>
          <w:p w:rsidR="00312809" w:rsidRPr="00110930" w:rsidRDefault="00312809">
            <w:pPr>
              <w:pStyle w:val="GvdeMetni"/>
              <w:tabs>
                <w:tab w:val="num" w:pos="720"/>
              </w:tabs>
              <w:jc w:val="center"/>
              <w:rPr>
                <w:rFonts w:ascii="Arial" w:hAnsi="Arial" w:cs="Arial"/>
                <w:bCs/>
                <w:sz w:val="24"/>
                <w:szCs w:val="24"/>
              </w:rPr>
            </w:pPr>
            <w:proofErr w:type="gramStart"/>
            <w:r w:rsidRPr="00110930">
              <w:rPr>
                <w:rFonts w:ascii="Arial" w:hAnsi="Arial" w:cs="Arial"/>
                <w:bCs/>
                <w:sz w:val="24"/>
                <w:szCs w:val="24"/>
              </w:rPr>
              <w:t>n-2</w:t>
            </w:r>
            <w:proofErr w:type="gramEnd"/>
          </w:p>
        </w:tc>
        <w:tc>
          <w:tcPr>
            <w:tcW w:w="2494" w:type="dxa"/>
            <w:tcBorders>
              <w:top w:val="nil"/>
              <w:left w:val="nil"/>
              <w:bottom w:val="nil"/>
              <w:right w:val="nil"/>
            </w:tcBorders>
            <w:vAlign w:val="center"/>
            <w:hideMark/>
          </w:tcPr>
          <w:p w:rsidR="00312809" w:rsidRPr="00110930" w:rsidRDefault="00312809">
            <w:pPr>
              <w:pStyle w:val="GvdeMetni"/>
              <w:tabs>
                <w:tab w:val="num" w:pos="720"/>
              </w:tabs>
              <w:jc w:val="center"/>
              <w:rPr>
                <w:rFonts w:ascii="Arial" w:hAnsi="Arial" w:cs="Arial"/>
                <w:bCs/>
                <w:sz w:val="24"/>
                <w:szCs w:val="24"/>
              </w:rPr>
            </w:pPr>
            <w:r w:rsidRPr="00110930">
              <w:rPr>
                <w:rFonts w:ascii="Arial" w:hAnsi="Arial" w:cs="Arial"/>
                <w:bCs/>
                <w:sz w:val="24"/>
                <w:szCs w:val="24"/>
              </w:rPr>
              <w:t>AKT=</w:t>
            </w:r>
            <w:r w:rsidRPr="00110930">
              <w:rPr>
                <w:rFonts w:ascii="Arial" w:eastAsia="Times New Roman" w:hAnsi="Arial" w:cs="Arial"/>
                <w:position w:val="-14"/>
                <w:sz w:val="24"/>
                <w:szCs w:val="24"/>
              </w:rPr>
              <w:object w:dxaOrig="1199" w:dyaOrig="420">
                <v:shape id="_x0000_i1031" type="#_x0000_t75" style="width:60pt;height:21pt" o:ole="">
                  <v:imagedata r:id="rId66" o:title=""/>
                </v:shape>
                <o:OLEObject Type="Embed" ProgID="Equation.3" ShapeID="_x0000_i1031" DrawAspect="Content" ObjectID="_1473758115" r:id="rId67"/>
              </w:object>
            </w:r>
          </w:p>
        </w:tc>
        <w:tc>
          <w:tcPr>
            <w:tcW w:w="1848" w:type="dxa"/>
            <w:tcBorders>
              <w:top w:val="nil"/>
              <w:left w:val="nil"/>
              <w:bottom w:val="nil"/>
              <w:right w:val="nil"/>
            </w:tcBorders>
            <w:vAlign w:val="center"/>
            <w:hideMark/>
          </w:tcPr>
          <w:p w:rsidR="00312809" w:rsidRPr="00110930" w:rsidRDefault="00312809">
            <w:pPr>
              <w:pStyle w:val="GvdeMetni"/>
              <w:tabs>
                <w:tab w:val="num" w:pos="720"/>
              </w:tabs>
              <w:jc w:val="center"/>
              <w:rPr>
                <w:rFonts w:ascii="Arial" w:hAnsi="Arial" w:cs="Arial"/>
                <w:bCs/>
                <w:sz w:val="24"/>
                <w:szCs w:val="24"/>
              </w:rPr>
            </w:pPr>
            <w:r w:rsidRPr="00110930">
              <w:rPr>
                <w:rFonts w:ascii="Arial" w:hAnsi="Arial" w:cs="Arial"/>
                <w:bCs/>
                <w:sz w:val="24"/>
                <w:szCs w:val="24"/>
              </w:rPr>
              <w:t>AKO=AKT/(</w:t>
            </w:r>
            <w:proofErr w:type="gramStart"/>
            <w:r w:rsidRPr="00110930">
              <w:rPr>
                <w:rFonts w:ascii="Arial" w:hAnsi="Arial" w:cs="Arial"/>
                <w:bCs/>
                <w:sz w:val="24"/>
                <w:szCs w:val="24"/>
              </w:rPr>
              <w:t>n-2</w:t>
            </w:r>
            <w:proofErr w:type="gramEnd"/>
            <w:r w:rsidRPr="00110930">
              <w:rPr>
                <w:rFonts w:ascii="Arial" w:hAnsi="Arial" w:cs="Arial"/>
                <w:bCs/>
                <w:sz w:val="24"/>
                <w:szCs w:val="24"/>
              </w:rPr>
              <w:t>)</w:t>
            </w:r>
          </w:p>
        </w:tc>
        <w:tc>
          <w:tcPr>
            <w:tcW w:w="1624" w:type="dxa"/>
            <w:tcBorders>
              <w:top w:val="nil"/>
              <w:left w:val="nil"/>
              <w:bottom w:val="nil"/>
              <w:right w:val="nil"/>
            </w:tcBorders>
            <w:vAlign w:val="center"/>
          </w:tcPr>
          <w:p w:rsidR="00312809" w:rsidRPr="00110930" w:rsidRDefault="00312809">
            <w:pPr>
              <w:pStyle w:val="GvdeMetni"/>
              <w:tabs>
                <w:tab w:val="num" w:pos="720"/>
              </w:tabs>
              <w:jc w:val="center"/>
              <w:rPr>
                <w:rFonts w:ascii="Arial" w:hAnsi="Arial" w:cs="Arial"/>
                <w:bCs/>
                <w:sz w:val="24"/>
                <w:szCs w:val="24"/>
              </w:rPr>
            </w:pPr>
          </w:p>
        </w:tc>
      </w:tr>
      <w:tr w:rsidR="00312809" w:rsidRPr="00110930" w:rsidTr="00312809">
        <w:trPr>
          <w:trHeight w:val="930"/>
          <w:tblCellSpacing w:w="0" w:type="dxa"/>
        </w:trPr>
        <w:tc>
          <w:tcPr>
            <w:tcW w:w="1270" w:type="dxa"/>
            <w:tcBorders>
              <w:top w:val="nil"/>
              <w:left w:val="nil"/>
              <w:bottom w:val="nil"/>
              <w:right w:val="nil"/>
            </w:tcBorders>
            <w:vAlign w:val="center"/>
            <w:hideMark/>
          </w:tcPr>
          <w:p w:rsidR="00312809" w:rsidRPr="00110930" w:rsidRDefault="00312809">
            <w:pPr>
              <w:pStyle w:val="GvdeMetni"/>
              <w:tabs>
                <w:tab w:val="num" w:pos="720"/>
              </w:tabs>
              <w:jc w:val="center"/>
              <w:rPr>
                <w:rFonts w:ascii="Arial" w:hAnsi="Arial" w:cs="Arial"/>
                <w:bCs/>
                <w:sz w:val="24"/>
                <w:szCs w:val="24"/>
              </w:rPr>
            </w:pPr>
            <w:r w:rsidRPr="00110930">
              <w:rPr>
                <w:rFonts w:ascii="Arial" w:hAnsi="Arial" w:cs="Arial"/>
                <w:bCs/>
                <w:sz w:val="24"/>
                <w:szCs w:val="24"/>
              </w:rPr>
              <w:t xml:space="preserve">Genel </w:t>
            </w:r>
          </w:p>
        </w:tc>
        <w:tc>
          <w:tcPr>
            <w:tcW w:w="1144" w:type="dxa"/>
            <w:tcBorders>
              <w:top w:val="nil"/>
              <w:left w:val="nil"/>
              <w:bottom w:val="nil"/>
              <w:right w:val="nil"/>
            </w:tcBorders>
            <w:vAlign w:val="center"/>
            <w:hideMark/>
          </w:tcPr>
          <w:p w:rsidR="00312809" w:rsidRPr="00110930" w:rsidRDefault="00312809">
            <w:pPr>
              <w:pStyle w:val="GvdeMetni"/>
              <w:tabs>
                <w:tab w:val="num" w:pos="720"/>
              </w:tabs>
              <w:jc w:val="center"/>
              <w:rPr>
                <w:rFonts w:ascii="Arial" w:hAnsi="Arial" w:cs="Arial"/>
                <w:bCs/>
                <w:sz w:val="24"/>
                <w:szCs w:val="24"/>
              </w:rPr>
            </w:pPr>
            <w:proofErr w:type="gramStart"/>
            <w:r w:rsidRPr="00110930">
              <w:rPr>
                <w:rFonts w:ascii="Arial" w:hAnsi="Arial" w:cs="Arial"/>
                <w:bCs/>
                <w:sz w:val="24"/>
                <w:szCs w:val="24"/>
              </w:rPr>
              <w:t>n-1</w:t>
            </w:r>
            <w:proofErr w:type="gramEnd"/>
          </w:p>
        </w:tc>
        <w:tc>
          <w:tcPr>
            <w:tcW w:w="2494" w:type="dxa"/>
            <w:tcBorders>
              <w:top w:val="nil"/>
              <w:left w:val="nil"/>
              <w:bottom w:val="nil"/>
              <w:right w:val="nil"/>
            </w:tcBorders>
            <w:vAlign w:val="center"/>
            <w:hideMark/>
          </w:tcPr>
          <w:p w:rsidR="00312809" w:rsidRPr="00110930" w:rsidRDefault="00312809">
            <w:pPr>
              <w:pStyle w:val="GvdeMetni"/>
              <w:tabs>
                <w:tab w:val="num" w:pos="720"/>
              </w:tabs>
              <w:jc w:val="center"/>
              <w:rPr>
                <w:rFonts w:ascii="Arial" w:hAnsi="Arial" w:cs="Arial"/>
                <w:bCs/>
                <w:sz w:val="24"/>
                <w:szCs w:val="24"/>
              </w:rPr>
            </w:pPr>
            <w:r w:rsidRPr="00110930">
              <w:rPr>
                <w:rFonts w:ascii="Arial" w:hAnsi="Arial" w:cs="Arial"/>
                <w:bCs/>
                <w:sz w:val="24"/>
                <w:szCs w:val="24"/>
              </w:rPr>
              <w:t>GKT=</w:t>
            </w:r>
            <w:r w:rsidRPr="00110930">
              <w:rPr>
                <w:rFonts w:ascii="Arial" w:eastAsia="Times New Roman" w:hAnsi="Arial" w:cs="Arial"/>
                <w:position w:val="-14"/>
                <w:sz w:val="24"/>
                <w:szCs w:val="24"/>
              </w:rPr>
              <w:object w:dxaOrig="1159" w:dyaOrig="420">
                <v:shape id="_x0000_i1032" type="#_x0000_t75" style="width:57.75pt;height:21pt" o:ole="">
                  <v:imagedata r:id="rId68" o:title=""/>
                </v:shape>
                <o:OLEObject Type="Embed" ProgID="Equation.3" ShapeID="_x0000_i1032" DrawAspect="Content" ObjectID="_1473758116" r:id="rId69"/>
              </w:object>
            </w:r>
          </w:p>
        </w:tc>
        <w:tc>
          <w:tcPr>
            <w:tcW w:w="1848" w:type="dxa"/>
            <w:tcBorders>
              <w:top w:val="nil"/>
              <w:left w:val="nil"/>
              <w:bottom w:val="nil"/>
              <w:right w:val="nil"/>
            </w:tcBorders>
            <w:vAlign w:val="center"/>
          </w:tcPr>
          <w:p w:rsidR="00312809" w:rsidRPr="00110930" w:rsidRDefault="00312809">
            <w:pPr>
              <w:pStyle w:val="GvdeMetni"/>
              <w:tabs>
                <w:tab w:val="num" w:pos="720"/>
              </w:tabs>
              <w:jc w:val="center"/>
              <w:rPr>
                <w:rFonts w:ascii="Arial" w:hAnsi="Arial" w:cs="Arial"/>
                <w:bCs/>
                <w:sz w:val="24"/>
                <w:szCs w:val="24"/>
              </w:rPr>
            </w:pPr>
          </w:p>
        </w:tc>
        <w:tc>
          <w:tcPr>
            <w:tcW w:w="1624" w:type="dxa"/>
            <w:tcBorders>
              <w:top w:val="nil"/>
              <w:left w:val="nil"/>
              <w:bottom w:val="nil"/>
              <w:right w:val="nil"/>
            </w:tcBorders>
            <w:vAlign w:val="center"/>
          </w:tcPr>
          <w:p w:rsidR="00312809" w:rsidRPr="00110930" w:rsidRDefault="00312809">
            <w:pPr>
              <w:pStyle w:val="GvdeMetni"/>
              <w:tabs>
                <w:tab w:val="num" w:pos="720"/>
              </w:tabs>
              <w:jc w:val="center"/>
              <w:rPr>
                <w:rFonts w:ascii="Arial" w:hAnsi="Arial" w:cs="Arial"/>
                <w:bCs/>
                <w:sz w:val="24"/>
                <w:szCs w:val="24"/>
              </w:rPr>
            </w:pPr>
          </w:p>
        </w:tc>
      </w:tr>
    </w:tbl>
    <w:p w:rsidR="00312809" w:rsidRPr="00110930" w:rsidRDefault="00312809" w:rsidP="00312809">
      <w:pPr>
        <w:pStyle w:val="GvdeMetni"/>
        <w:tabs>
          <w:tab w:val="num" w:pos="720"/>
        </w:tabs>
        <w:jc w:val="both"/>
        <w:rPr>
          <w:rFonts w:ascii="Arial" w:hAnsi="Arial" w:cs="Arial"/>
          <w:bCs/>
          <w:sz w:val="24"/>
          <w:szCs w:val="24"/>
        </w:rPr>
      </w:pPr>
    </w:p>
    <w:p w:rsidR="00312809" w:rsidRPr="00110930" w:rsidRDefault="009810E0" w:rsidP="005E5987">
      <w:pPr>
        <w:jc w:val="both"/>
        <w:rPr>
          <w:rFonts w:ascii="Arial" w:hAnsi="Arial" w:cs="Arial"/>
          <w:sz w:val="24"/>
          <w:szCs w:val="24"/>
        </w:rPr>
      </w:pPr>
      <w:r>
        <w:rPr>
          <w:rFonts w:ascii="Arial" w:hAnsi="Arial" w:cs="Arial"/>
          <w:noProof/>
          <w:sz w:val="24"/>
          <w:szCs w:val="24"/>
          <w:lang w:eastAsia="tr-TR"/>
        </w:rPr>
        <w:pict>
          <v:shape id="_x0000_s1044" type="#_x0000_t75" style="position:absolute;left:0;text-align:left;margin-left:-1.6pt;margin-top:3.35pt;width:98pt;height:33pt;z-index:251675648">
            <v:imagedata r:id="rId70" o:title=""/>
          </v:shape>
          <o:OLEObject Type="Embed" ProgID="Equation.DSMT4" ShapeID="_x0000_s1044" DrawAspect="Content" ObjectID="_1473758141" r:id="rId71"/>
        </w:pict>
      </w:r>
    </w:p>
    <w:p w:rsidR="00312809" w:rsidRPr="00110930" w:rsidRDefault="00312809" w:rsidP="005E5987">
      <w:pPr>
        <w:jc w:val="both"/>
        <w:rPr>
          <w:rFonts w:ascii="Arial" w:hAnsi="Arial" w:cs="Arial"/>
          <w:sz w:val="24"/>
          <w:szCs w:val="24"/>
        </w:rPr>
      </w:pPr>
    </w:p>
    <w:p w:rsidR="00312809" w:rsidRPr="00110930" w:rsidRDefault="009810E0" w:rsidP="00312809">
      <w:pPr>
        <w:pStyle w:val="GvdeMetni"/>
        <w:tabs>
          <w:tab w:val="num" w:pos="720"/>
        </w:tabs>
        <w:jc w:val="both"/>
        <w:rPr>
          <w:rFonts w:ascii="Arial" w:hAnsi="Arial" w:cs="Arial"/>
          <w:sz w:val="24"/>
          <w:szCs w:val="24"/>
        </w:rPr>
      </w:pPr>
      <w:r>
        <w:rPr>
          <w:rFonts w:ascii="Arial" w:hAnsi="Arial" w:cs="Arial"/>
          <w:noProof/>
          <w:sz w:val="24"/>
          <w:szCs w:val="24"/>
          <w:lang w:eastAsia="tr-TR"/>
        </w:rPr>
        <w:pict>
          <v:shape id="_x0000_s1045" type="#_x0000_t75" style="position:absolute;left:0;text-align:left;margin-left:16.9pt;margin-top:.4pt;width:12pt;height:13.95pt;z-index:251676672" fillcolor="#4f81bd">
            <v:imagedata r:id="rId72" o:title=""/>
            <v:shadow color="#eeece1"/>
          </v:shape>
          <o:OLEObject Type="Embed" ProgID="Equation.DSMT4" ShapeID="_x0000_s1045" DrawAspect="Content" ObjectID="_1473758142" r:id="rId73"/>
        </w:pict>
      </w:r>
      <w:r w:rsidR="00312809" w:rsidRPr="00110930">
        <w:rPr>
          <w:rFonts w:ascii="Arial" w:hAnsi="Arial" w:cs="Arial"/>
          <w:sz w:val="24"/>
          <w:szCs w:val="24"/>
        </w:rPr>
        <w:tab/>
        <w:t xml:space="preserve">: Tahmin edilen regresyon modelinin standart hatası </w:t>
      </w:r>
    </w:p>
    <w:p w:rsidR="00312809" w:rsidRPr="00110930" w:rsidRDefault="00312809" w:rsidP="00312809">
      <w:pPr>
        <w:pStyle w:val="GvdeMetni"/>
        <w:tabs>
          <w:tab w:val="num" w:pos="720"/>
        </w:tabs>
        <w:jc w:val="both"/>
        <w:rPr>
          <w:rFonts w:ascii="Arial" w:hAnsi="Arial" w:cs="Arial"/>
          <w:sz w:val="24"/>
          <w:szCs w:val="24"/>
        </w:rPr>
      </w:pPr>
    </w:p>
    <w:p w:rsidR="00E44F1F" w:rsidRPr="00576E87" w:rsidRDefault="00E44F1F" w:rsidP="00E44F1F">
      <w:pPr>
        <w:pStyle w:val="Balk2"/>
        <w:jc w:val="center"/>
        <w:rPr>
          <w:i/>
          <w:u w:val="single"/>
        </w:rPr>
      </w:pPr>
      <w:r w:rsidRPr="00576E87">
        <w:rPr>
          <w:i/>
          <w:u w:val="single"/>
        </w:rPr>
        <w:t>BASİT DOĞRUSAL REGRESYON MODELİ VARSAYIMLARI</w:t>
      </w:r>
    </w:p>
    <w:p w:rsidR="00E44F1F" w:rsidRPr="00110930" w:rsidRDefault="00E44F1F" w:rsidP="00E44F1F">
      <w:pPr>
        <w:rPr>
          <w:rFonts w:ascii="Arial" w:hAnsi="Arial" w:cs="Arial"/>
          <w:sz w:val="24"/>
          <w:szCs w:val="24"/>
        </w:rPr>
      </w:pPr>
    </w:p>
    <w:p w:rsidR="00E44F1F" w:rsidRPr="00110930" w:rsidRDefault="00E44F1F" w:rsidP="00E44F1F">
      <w:pPr>
        <w:autoSpaceDE w:val="0"/>
        <w:autoSpaceDN w:val="0"/>
        <w:adjustRightInd w:val="0"/>
        <w:jc w:val="both"/>
        <w:rPr>
          <w:rFonts w:ascii="Arial" w:eastAsia="Batang" w:hAnsi="Arial" w:cs="Arial"/>
          <w:bCs/>
          <w:sz w:val="24"/>
          <w:szCs w:val="24"/>
          <w:lang w:eastAsia="ko-KR"/>
        </w:rPr>
      </w:pPr>
      <w:r w:rsidRPr="00110930">
        <w:rPr>
          <w:rFonts w:ascii="Arial" w:eastAsia="Batang" w:hAnsi="Arial" w:cs="Arial"/>
          <w:bCs/>
          <w:sz w:val="24"/>
          <w:szCs w:val="24"/>
          <w:lang w:eastAsia="ko-KR"/>
        </w:rPr>
        <w:t>1. Ba</w:t>
      </w:r>
      <w:r w:rsidRPr="00110930">
        <w:rPr>
          <w:rFonts w:ascii="Arial" w:eastAsia="TTE2253560t00" w:hAnsi="Arial" w:cs="Arial"/>
          <w:sz w:val="24"/>
          <w:szCs w:val="24"/>
          <w:lang w:eastAsia="ko-KR"/>
        </w:rPr>
        <w:t>ğ</w:t>
      </w:r>
      <w:r w:rsidRPr="00110930">
        <w:rPr>
          <w:rFonts w:ascii="Arial" w:eastAsia="Batang" w:hAnsi="Arial" w:cs="Arial"/>
          <w:bCs/>
          <w:sz w:val="24"/>
          <w:szCs w:val="24"/>
          <w:lang w:eastAsia="ko-KR"/>
        </w:rPr>
        <w:t>ımsız değişkenin de</w:t>
      </w:r>
      <w:r w:rsidRPr="00110930">
        <w:rPr>
          <w:rFonts w:ascii="Arial" w:eastAsia="TTE2253560t00" w:hAnsi="Arial" w:cs="Arial"/>
          <w:sz w:val="24"/>
          <w:szCs w:val="24"/>
          <w:lang w:eastAsia="ko-KR"/>
        </w:rPr>
        <w:t>ğ</w:t>
      </w:r>
      <w:r w:rsidRPr="00110930">
        <w:rPr>
          <w:rFonts w:ascii="Arial" w:eastAsia="Batang" w:hAnsi="Arial" w:cs="Arial"/>
          <w:bCs/>
          <w:sz w:val="24"/>
          <w:szCs w:val="24"/>
          <w:lang w:eastAsia="ko-KR"/>
        </w:rPr>
        <w:t xml:space="preserve">erleri sabit kabul edilir. Bağımlı değişkenin değerleri ise </w:t>
      </w:r>
      <w:proofErr w:type="spellStart"/>
      <w:r w:rsidRPr="00110930">
        <w:rPr>
          <w:rFonts w:ascii="Arial" w:eastAsia="Batang" w:hAnsi="Arial" w:cs="Arial"/>
          <w:bCs/>
          <w:sz w:val="24"/>
          <w:szCs w:val="24"/>
          <w:lang w:eastAsia="ko-KR"/>
        </w:rPr>
        <w:t>rasgeledir</w:t>
      </w:r>
      <w:proofErr w:type="spellEnd"/>
      <w:r w:rsidRPr="00110930">
        <w:rPr>
          <w:rFonts w:ascii="Arial" w:eastAsia="Batang" w:hAnsi="Arial" w:cs="Arial"/>
          <w:bCs/>
          <w:sz w:val="24"/>
          <w:szCs w:val="24"/>
          <w:lang w:eastAsia="ko-KR"/>
        </w:rPr>
        <w:t xml:space="preserve">. Fakat </w:t>
      </w:r>
      <w:proofErr w:type="gramStart"/>
      <w:r w:rsidRPr="00110930">
        <w:rPr>
          <w:rFonts w:ascii="Arial" w:eastAsia="Batang" w:hAnsi="Arial" w:cs="Arial"/>
          <w:bCs/>
          <w:sz w:val="24"/>
          <w:szCs w:val="24"/>
          <w:lang w:eastAsia="ko-KR"/>
        </w:rPr>
        <w:t>korelasyon</w:t>
      </w:r>
      <w:proofErr w:type="gramEnd"/>
      <w:r w:rsidRPr="00110930">
        <w:rPr>
          <w:rFonts w:ascii="Arial" w:eastAsia="Batang" w:hAnsi="Arial" w:cs="Arial"/>
          <w:bCs/>
          <w:sz w:val="24"/>
          <w:szCs w:val="24"/>
          <w:lang w:eastAsia="ko-KR"/>
        </w:rPr>
        <w:t xml:space="preserve"> analizinde her iki değişkende tesadüfidir.</w:t>
      </w:r>
    </w:p>
    <w:p w:rsidR="00E44F1F" w:rsidRPr="00110930" w:rsidRDefault="00E44F1F" w:rsidP="00E44F1F">
      <w:pPr>
        <w:autoSpaceDE w:val="0"/>
        <w:autoSpaceDN w:val="0"/>
        <w:adjustRightInd w:val="0"/>
        <w:jc w:val="both"/>
        <w:rPr>
          <w:rFonts w:ascii="Arial" w:eastAsia="Batang" w:hAnsi="Arial" w:cs="Arial"/>
          <w:bCs/>
          <w:sz w:val="24"/>
          <w:szCs w:val="24"/>
          <w:lang w:eastAsia="ko-KR"/>
        </w:rPr>
      </w:pPr>
      <w:r w:rsidRPr="00110930">
        <w:rPr>
          <w:rFonts w:ascii="Arial" w:eastAsia="Batang" w:hAnsi="Arial" w:cs="Arial"/>
          <w:bCs/>
          <w:sz w:val="24"/>
          <w:szCs w:val="24"/>
          <w:lang w:eastAsia="ko-KR"/>
        </w:rPr>
        <w:t xml:space="preserve">2. Değişkenler hatasız ölçülmüştür. </w:t>
      </w:r>
    </w:p>
    <w:p w:rsidR="00E44F1F" w:rsidRPr="00110930" w:rsidRDefault="00E44F1F" w:rsidP="00E44F1F">
      <w:pPr>
        <w:autoSpaceDE w:val="0"/>
        <w:autoSpaceDN w:val="0"/>
        <w:adjustRightInd w:val="0"/>
        <w:jc w:val="both"/>
        <w:rPr>
          <w:rFonts w:ascii="Arial" w:eastAsia="Batang" w:hAnsi="Arial" w:cs="Arial"/>
          <w:bCs/>
          <w:sz w:val="24"/>
          <w:szCs w:val="24"/>
          <w:lang w:eastAsia="ko-KR"/>
        </w:rPr>
      </w:pPr>
      <w:r w:rsidRPr="00110930">
        <w:rPr>
          <w:rFonts w:ascii="Arial" w:eastAsia="Batang" w:hAnsi="Arial" w:cs="Arial"/>
          <w:bCs/>
          <w:sz w:val="24"/>
          <w:szCs w:val="24"/>
          <w:lang w:eastAsia="ko-KR"/>
        </w:rPr>
        <w:t xml:space="preserve">3. Her </w:t>
      </w:r>
      <w:proofErr w:type="spellStart"/>
      <w:r w:rsidRPr="00110930">
        <w:rPr>
          <w:rFonts w:ascii="Arial" w:eastAsia="Batang" w:hAnsi="Arial" w:cs="Arial"/>
          <w:bCs/>
          <w:sz w:val="24"/>
          <w:szCs w:val="24"/>
          <w:lang w:eastAsia="ko-KR"/>
        </w:rPr>
        <w:t>X</w:t>
      </w:r>
      <w:r w:rsidRPr="00110930">
        <w:rPr>
          <w:rFonts w:ascii="Arial" w:eastAsia="Batang" w:hAnsi="Arial" w:cs="Arial"/>
          <w:bCs/>
          <w:sz w:val="24"/>
          <w:szCs w:val="24"/>
          <w:vertAlign w:val="subscript"/>
          <w:lang w:eastAsia="ko-KR"/>
        </w:rPr>
        <w:t>i</w:t>
      </w:r>
      <w:proofErr w:type="spellEnd"/>
      <w:r w:rsidRPr="00110930">
        <w:rPr>
          <w:rFonts w:ascii="Arial" w:eastAsia="Batang" w:hAnsi="Arial" w:cs="Arial"/>
          <w:bCs/>
          <w:sz w:val="24"/>
          <w:szCs w:val="24"/>
          <w:lang w:eastAsia="ko-KR"/>
        </w:rPr>
        <w:t xml:space="preserve"> de</w:t>
      </w:r>
      <w:r w:rsidRPr="00110930">
        <w:rPr>
          <w:rFonts w:ascii="Arial" w:eastAsia="TTE2253560t00" w:hAnsi="Arial" w:cs="Arial"/>
          <w:sz w:val="24"/>
          <w:szCs w:val="24"/>
          <w:lang w:eastAsia="ko-KR"/>
        </w:rPr>
        <w:t>ğ</w:t>
      </w:r>
      <w:r w:rsidRPr="00110930">
        <w:rPr>
          <w:rFonts w:ascii="Arial" w:eastAsia="Batang" w:hAnsi="Arial" w:cs="Arial"/>
          <w:bCs/>
          <w:sz w:val="24"/>
          <w:szCs w:val="24"/>
          <w:lang w:eastAsia="ko-KR"/>
        </w:rPr>
        <w:t xml:space="preserve">eri için; </w:t>
      </w:r>
    </w:p>
    <w:p w:rsidR="00E44F1F" w:rsidRPr="00110930" w:rsidRDefault="00E44F1F" w:rsidP="00E44F1F">
      <w:pPr>
        <w:autoSpaceDE w:val="0"/>
        <w:autoSpaceDN w:val="0"/>
        <w:adjustRightInd w:val="0"/>
        <w:jc w:val="both"/>
        <w:rPr>
          <w:rFonts w:ascii="Arial" w:eastAsia="Batang" w:hAnsi="Arial" w:cs="Arial"/>
          <w:bCs/>
          <w:sz w:val="24"/>
          <w:szCs w:val="24"/>
          <w:lang w:eastAsia="ko-KR"/>
        </w:rPr>
      </w:pPr>
      <w:r w:rsidRPr="00110930">
        <w:rPr>
          <w:rFonts w:ascii="Arial" w:eastAsia="Batang" w:hAnsi="Arial" w:cs="Arial"/>
          <w:bCs/>
          <w:sz w:val="24"/>
          <w:szCs w:val="24"/>
          <w:lang w:eastAsia="ko-KR"/>
        </w:rPr>
        <w:tab/>
      </w:r>
      <w:proofErr w:type="spellStart"/>
      <w:r w:rsidRPr="00110930">
        <w:rPr>
          <w:rFonts w:ascii="Arial" w:eastAsia="Batang" w:hAnsi="Arial" w:cs="Arial"/>
          <w:bCs/>
          <w:sz w:val="24"/>
          <w:szCs w:val="24"/>
          <w:lang w:eastAsia="ko-KR"/>
        </w:rPr>
        <w:t>Y</w:t>
      </w:r>
      <w:r w:rsidRPr="00110930">
        <w:rPr>
          <w:rFonts w:ascii="Arial" w:eastAsia="Batang" w:hAnsi="Arial" w:cs="Arial"/>
          <w:bCs/>
          <w:sz w:val="24"/>
          <w:szCs w:val="24"/>
          <w:vertAlign w:val="subscript"/>
          <w:lang w:eastAsia="ko-KR"/>
        </w:rPr>
        <w:t>i</w:t>
      </w:r>
      <w:proofErr w:type="spellEnd"/>
      <w:r w:rsidRPr="00110930">
        <w:rPr>
          <w:rFonts w:ascii="Arial" w:eastAsia="Batang" w:hAnsi="Arial" w:cs="Arial"/>
          <w:bCs/>
          <w:sz w:val="24"/>
          <w:szCs w:val="24"/>
          <w:lang w:eastAsia="ko-KR"/>
        </w:rPr>
        <w:t xml:space="preserve"> de</w:t>
      </w:r>
      <w:r w:rsidRPr="00110930">
        <w:rPr>
          <w:rFonts w:ascii="Arial" w:eastAsia="TTE2253560t00" w:hAnsi="Arial" w:cs="Arial"/>
          <w:sz w:val="24"/>
          <w:szCs w:val="24"/>
          <w:lang w:eastAsia="ko-KR"/>
        </w:rPr>
        <w:t>ğ</w:t>
      </w:r>
      <w:r w:rsidRPr="00110930">
        <w:rPr>
          <w:rFonts w:ascii="Arial" w:eastAsia="Batang" w:hAnsi="Arial" w:cs="Arial"/>
          <w:bCs/>
          <w:sz w:val="24"/>
          <w:szCs w:val="24"/>
          <w:lang w:eastAsia="ko-KR"/>
        </w:rPr>
        <w:t>erleri birbirinden bağımsızdır,</w:t>
      </w:r>
    </w:p>
    <w:p w:rsidR="00E44F1F" w:rsidRPr="00110930" w:rsidRDefault="00E44F1F" w:rsidP="00E44F1F">
      <w:pPr>
        <w:autoSpaceDE w:val="0"/>
        <w:autoSpaceDN w:val="0"/>
        <w:adjustRightInd w:val="0"/>
        <w:jc w:val="both"/>
        <w:rPr>
          <w:rFonts w:ascii="Arial" w:eastAsia="Batang" w:hAnsi="Arial" w:cs="Arial"/>
          <w:bCs/>
          <w:sz w:val="24"/>
          <w:szCs w:val="24"/>
          <w:lang w:eastAsia="ko-KR"/>
        </w:rPr>
      </w:pPr>
      <w:r w:rsidRPr="00110930">
        <w:rPr>
          <w:rFonts w:ascii="Arial" w:eastAsia="Batang" w:hAnsi="Arial" w:cs="Arial"/>
          <w:bCs/>
          <w:sz w:val="24"/>
          <w:szCs w:val="24"/>
          <w:lang w:eastAsia="ko-KR"/>
        </w:rPr>
        <w:tab/>
      </w:r>
      <w:proofErr w:type="spellStart"/>
      <w:r w:rsidRPr="00110930">
        <w:rPr>
          <w:rFonts w:ascii="Arial" w:eastAsia="Batang" w:hAnsi="Arial" w:cs="Arial"/>
          <w:bCs/>
          <w:sz w:val="24"/>
          <w:szCs w:val="24"/>
          <w:lang w:eastAsia="ko-KR"/>
        </w:rPr>
        <w:t>Y</w:t>
      </w:r>
      <w:r w:rsidRPr="00110930">
        <w:rPr>
          <w:rFonts w:ascii="Arial" w:eastAsia="Batang" w:hAnsi="Arial" w:cs="Arial"/>
          <w:bCs/>
          <w:sz w:val="24"/>
          <w:szCs w:val="24"/>
          <w:vertAlign w:val="subscript"/>
          <w:lang w:eastAsia="ko-KR"/>
        </w:rPr>
        <w:t>i</w:t>
      </w:r>
      <w:proofErr w:type="spellEnd"/>
      <w:r w:rsidRPr="00110930">
        <w:rPr>
          <w:rFonts w:ascii="Arial" w:eastAsia="Batang" w:hAnsi="Arial" w:cs="Arial"/>
          <w:bCs/>
          <w:sz w:val="24"/>
          <w:szCs w:val="24"/>
          <w:lang w:eastAsia="ko-KR"/>
        </w:rPr>
        <w:t xml:space="preserve"> gözlemlerinin tüm dağılımları normaldir, </w:t>
      </w:r>
    </w:p>
    <w:p w:rsidR="00E44F1F" w:rsidRPr="00110930" w:rsidRDefault="00E44F1F" w:rsidP="00E44F1F">
      <w:pPr>
        <w:autoSpaceDE w:val="0"/>
        <w:autoSpaceDN w:val="0"/>
        <w:adjustRightInd w:val="0"/>
        <w:jc w:val="both"/>
        <w:rPr>
          <w:rFonts w:ascii="Arial" w:eastAsia="Batang" w:hAnsi="Arial" w:cs="Arial"/>
          <w:bCs/>
          <w:sz w:val="24"/>
          <w:szCs w:val="24"/>
          <w:lang w:eastAsia="ko-KR"/>
        </w:rPr>
      </w:pPr>
      <w:r w:rsidRPr="00110930">
        <w:rPr>
          <w:rFonts w:ascii="Arial" w:eastAsia="Batang" w:hAnsi="Arial" w:cs="Arial"/>
          <w:bCs/>
          <w:sz w:val="24"/>
          <w:szCs w:val="24"/>
          <w:lang w:eastAsia="ko-KR"/>
        </w:rPr>
        <w:tab/>
      </w:r>
      <w:proofErr w:type="spellStart"/>
      <w:r w:rsidRPr="00110930">
        <w:rPr>
          <w:rFonts w:ascii="Arial" w:eastAsia="Batang" w:hAnsi="Arial" w:cs="Arial"/>
          <w:bCs/>
          <w:sz w:val="24"/>
          <w:szCs w:val="24"/>
          <w:lang w:eastAsia="ko-KR"/>
        </w:rPr>
        <w:t>Y</w:t>
      </w:r>
      <w:r w:rsidRPr="00110930">
        <w:rPr>
          <w:rFonts w:ascii="Arial" w:eastAsia="Batang" w:hAnsi="Arial" w:cs="Arial"/>
          <w:bCs/>
          <w:sz w:val="24"/>
          <w:szCs w:val="24"/>
          <w:vertAlign w:val="subscript"/>
          <w:lang w:eastAsia="ko-KR"/>
        </w:rPr>
        <w:t>i</w:t>
      </w:r>
      <w:proofErr w:type="spellEnd"/>
      <w:r w:rsidRPr="00110930">
        <w:rPr>
          <w:rFonts w:ascii="Arial" w:eastAsia="Batang" w:hAnsi="Arial" w:cs="Arial"/>
          <w:bCs/>
          <w:sz w:val="24"/>
          <w:szCs w:val="24"/>
          <w:lang w:eastAsia="ko-KR"/>
        </w:rPr>
        <w:t xml:space="preserve"> gözlemlerinin tüm dağılımları aynı </w:t>
      </w:r>
      <w:proofErr w:type="spellStart"/>
      <w:r w:rsidRPr="00110930">
        <w:rPr>
          <w:rFonts w:ascii="Arial" w:eastAsia="Batang" w:hAnsi="Arial" w:cs="Arial"/>
          <w:bCs/>
          <w:sz w:val="24"/>
          <w:szCs w:val="24"/>
          <w:lang w:eastAsia="ko-KR"/>
        </w:rPr>
        <w:t>varyansa</w:t>
      </w:r>
      <w:proofErr w:type="spellEnd"/>
      <w:r w:rsidRPr="00110930">
        <w:rPr>
          <w:rFonts w:ascii="Arial" w:eastAsia="Batang" w:hAnsi="Arial" w:cs="Arial"/>
          <w:bCs/>
          <w:sz w:val="24"/>
          <w:szCs w:val="24"/>
          <w:lang w:eastAsia="ko-KR"/>
        </w:rPr>
        <w:t xml:space="preserve"> sahiptir. </w:t>
      </w:r>
    </w:p>
    <w:p w:rsidR="00E44F1F" w:rsidRPr="00110930" w:rsidRDefault="00E44F1F" w:rsidP="00E44F1F">
      <w:pPr>
        <w:autoSpaceDE w:val="0"/>
        <w:autoSpaceDN w:val="0"/>
        <w:adjustRightInd w:val="0"/>
        <w:jc w:val="both"/>
        <w:rPr>
          <w:rFonts w:ascii="Arial" w:eastAsia="Batang" w:hAnsi="Arial" w:cs="Arial"/>
          <w:bCs/>
          <w:sz w:val="24"/>
          <w:szCs w:val="24"/>
          <w:lang w:eastAsia="ko-KR"/>
        </w:rPr>
      </w:pPr>
      <w:r w:rsidRPr="00110930">
        <w:rPr>
          <w:rFonts w:ascii="Arial" w:eastAsia="Batang" w:hAnsi="Arial" w:cs="Arial"/>
          <w:bCs/>
          <w:sz w:val="24"/>
          <w:szCs w:val="24"/>
          <w:lang w:eastAsia="ko-KR"/>
        </w:rPr>
        <w:t>4. Bu alt küme de</w:t>
      </w:r>
      <w:r w:rsidRPr="00110930">
        <w:rPr>
          <w:rFonts w:ascii="Arial" w:eastAsia="TTE2253560t00" w:hAnsi="Arial" w:cs="Arial"/>
          <w:sz w:val="24"/>
          <w:szCs w:val="24"/>
          <w:lang w:eastAsia="ko-KR"/>
        </w:rPr>
        <w:t>ğ</w:t>
      </w:r>
      <w:r w:rsidRPr="00110930">
        <w:rPr>
          <w:rFonts w:ascii="Arial" w:eastAsia="Batang" w:hAnsi="Arial" w:cs="Arial"/>
          <w:bCs/>
          <w:sz w:val="24"/>
          <w:szCs w:val="24"/>
          <w:lang w:eastAsia="ko-KR"/>
        </w:rPr>
        <w:t xml:space="preserve">erlerinin (Y’lerin) </w:t>
      </w:r>
      <w:proofErr w:type="spellStart"/>
      <w:r w:rsidRPr="00110930">
        <w:rPr>
          <w:rFonts w:ascii="Arial" w:eastAsia="Batang" w:hAnsi="Arial" w:cs="Arial"/>
          <w:bCs/>
          <w:sz w:val="24"/>
          <w:szCs w:val="24"/>
          <w:lang w:eastAsia="ko-KR"/>
        </w:rPr>
        <w:t>varyansları</w:t>
      </w:r>
      <w:proofErr w:type="spellEnd"/>
      <w:r w:rsidRPr="00110930">
        <w:rPr>
          <w:rFonts w:ascii="Arial" w:eastAsia="Batang" w:hAnsi="Arial" w:cs="Arial"/>
          <w:bCs/>
          <w:sz w:val="24"/>
          <w:szCs w:val="24"/>
          <w:lang w:eastAsia="ko-KR"/>
        </w:rPr>
        <w:t xml:space="preserve"> eşittir.</w:t>
      </w:r>
    </w:p>
    <w:p w:rsidR="00E44F1F" w:rsidRPr="00110930" w:rsidRDefault="00E44F1F" w:rsidP="00E44F1F">
      <w:pPr>
        <w:autoSpaceDE w:val="0"/>
        <w:autoSpaceDN w:val="0"/>
        <w:adjustRightInd w:val="0"/>
        <w:jc w:val="both"/>
        <w:rPr>
          <w:rFonts w:ascii="Arial" w:eastAsia="Batang" w:hAnsi="Arial" w:cs="Arial"/>
          <w:bCs/>
          <w:sz w:val="24"/>
          <w:szCs w:val="24"/>
          <w:lang w:eastAsia="ko-KR"/>
        </w:rPr>
      </w:pPr>
      <w:r w:rsidRPr="00110930">
        <w:rPr>
          <w:rFonts w:ascii="Arial" w:eastAsia="Batang" w:hAnsi="Arial" w:cs="Arial"/>
          <w:bCs/>
          <w:sz w:val="24"/>
          <w:szCs w:val="24"/>
          <w:lang w:eastAsia="ko-KR"/>
        </w:rPr>
        <w:t xml:space="preserve">5. Bağımlı ve bağımsız değişkenler arasındaki ilişki doğrusaldır. </w:t>
      </w:r>
    </w:p>
    <w:p w:rsidR="00E44F1F" w:rsidRDefault="00E44F1F" w:rsidP="00E44F1F">
      <w:pPr>
        <w:ind w:left="360"/>
        <w:jc w:val="center"/>
        <w:rPr>
          <w:rFonts w:ascii="Arial" w:hAnsi="Arial" w:cs="Arial"/>
          <w:sz w:val="24"/>
          <w:szCs w:val="24"/>
        </w:rPr>
      </w:pPr>
    </w:p>
    <w:p w:rsidR="00576E87" w:rsidRDefault="00576E87" w:rsidP="00E44F1F">
      <w:pPr>
        <w:ind w:left="360"/>
        <w:jc w:val="center"/>
        <w:rPr>
          <w:rFonts w:ascii="Arial" w:hAnsi="Arial" w:cs="Arial"/>
          <w:sz w:val="24"/>
          <w:szCs w:val="24"/>
        </w:rPr>
      </w:pPr>
    </w:p>
    <w:p w:rsidR="00576E87" w:rsidRPr="00110930" w:rsidRDefault="00576E87" w:rsidP="00E44F1F">
      <w:pPr>
        <w:ind w:left="360"/>
        <w:jc w:val="center"/>
        <w:rPr>
          <w:rFonts w:ascii="Arial" w:hAnsi="Arial" w:cs="Arial"/>
          <w:sz w:val="24"/>
          <w:szCs w:val="24"/>
        </w:rPr>
      </w:pPr>
    </w:p>
    <w:p w:rsidR="00E44F1F" w:rsidRPr="00576E87" w:rsidRDefault="00E44F1F" w:rsidP="00E44F1F">
      <w:pPr>
        <w:pStyle w:val="GvdeMetni"/>
        <w:tabs>
          <w:tab w:val="num" w:pos="720"/>
        </w:tabs>
        <w:jc w:val="both"/>
        <w:rPr>
          <w:rFonts w:ascii="Arial" w:hAnsi="Arial" w:cs="Arial"/>
          <w:b/>
          <w:sz w:val="24"/>
          <w:szCs w:val="24"/>
        </w:rPr>
      </w:pPr>
      <w:r w:rsidRPr="00576E87">
        <w:rPr>
          <w:rFonts w:ascii="Arial" w:hAnsi="Arial" w:cs="Arial"/>
          <w:b/>
          <w:bCs/>
          <w:sz w:val="24"/>
          <w:szCs w:val="24"/>
          <w:u w:val="single"/>
        </w:rPr>
        <w:lastRenderedPageBreak/>
        <w:t>Hata Terimi (</w:t>
      </w:r>
      <w:r w:rsidRPr="00576E87">
        <w:rPr>
          <w:rFonts w:ascii="Arial" w:hAnsi="Arial" w:cs="Arial"/>
          <w:b/>
          <w:bCs/>
          <w:sz w:val="24"/>
          <w:szCs w:val="24"/>
          <w:u w:val="single"/>
          <w:lang w:val="el-GR"/>
        </w:rPr>
        <w:t>ε</w:t>
      </w:r>
      <w:r w:rsidRPr="00576E87">
        <w:rPr>
          <w:rFonts w:ascii="Arial" w:hAnsi="Arial" w:cs="Arial"/>
          <w:b/>
          <w:bCs/>
          <w:sz w:val="24"/>
          <w:szCs w:val="24"/>
          <w:u w:val="single"/>
          <w:vertAlign w:val="subscript"/>
        </w:rPr>
        <w:t>i</w:t>
      </w:r>
      <w:r w:rsidRPr="00576E87">
        <w:rPr>
          <w:rFonts w:ascii="Arial" w:hAnsi="Arial" w:cs="Arial"/>
          <w:b/>
          <w:bCs/>
          <w:sz w:val="24"/>
          <w:szCs w:val="24"/>
          <w:u w:val="single"/>
        </w:rPr>
        <w:t>) Varsayımları</w:t>
      </w:r>
    </w:p>
    <w:p w:rsidR="00E95E2E" w:rsidRPr="00110930" w:rsidRDefault="009207CD" w:rsidP="00576E87">
      <w:pPr>
        <w:pStyle w:val="GvdeMetni"/>
        <w:numPr>
          <w:ilvl w:val="0"/>
          <w:numId w:val="37"/>
        </w:numPr>
        <w:tabs>
          <w:tab w:val="clear" w:pos="720"/>
          <w:tab w:val="num" w:pos="284"/>
        </w:tabs>
        <w:ind w:hanging="720"/>
        <w:jc w:val="both"/>
        <w:rPr>
          <w:rFonts w:ascii="Arial" w:hAnsi="Arial" w:cs="Arial"/>
          <w:sz w:val="24"/>
          <w:szCs w:val="24"/>
        </w:rPr>
      </w:pPr>
      <w:proofErr w:type="spellStart"/>
      <w:r w:rsidRPr="00110930">
        <w:rPr>
          <w:rFonts w:ascii="Arial" w:hAnsi="Arial" w:cs="Arial"/>
          <w:sz w:val="24"/>
          <w:szCs w:val="24"/>
        </w:rPr>
        <w:t>Rassal</w:t>
      </w:r>
      <w:proofErr w:type="spellEnd"/>
      <w:r w:rsidRPr="00110930">
        <w:rPr>
          <w:rFonts w:ascii="Arial" w:hAnsi="Arial" w:cs="Arial"/>
          <w:sz w:val="24"/>
          <w:szCs w:val="24"/>
        </w:rPr>
        <w:t xml:space="preserve"> hataların beklenen değeri sıfırdır. E(</w:t>
      </w:r>
      <w:r w:rsidRPr="00110930">
        <w:rPr>
          <w:rFonts w:ascii="Arial" w:hAnsi="Arial" w:cs="Arial"/>
          <w:bCs/>
          <w:sz w:val="24"/>
          <w:szCs w:val="24"/>
        </w:rPr>
        <w:t>ε</w:t>
      </w:r>
      <w:r w:rsidRPr="00110930">
        <w:rPr>
          <w:rFonts w:ascii="Arial" w:hAnsi="Arial" w:cs="Arial"/>
          <w:sz w:val="24"/>
          <w:szCs w:val="24"/>
        </w:rPr>
        <w:t>)=0</w:t>
      </w:r>
    </w:p>
    <w:p w:rsidR="00E44F1F" w:rsidRPr="00110930" w:rsidRDefault="00E44F1F" w:rsidP="00E44F1F">
      <w:pPr>
        <w:pStyle w:val="GvdeMetni"/>
        <w:tabs>
          <w:tab w:val="num" w:pos="720"/>
        </w:tabs>
        <w:jc w:val="both"/>
        <w:rPr>
          <w:rFonts w:ascii="Arial" w:hAnsi="Arial" w:cs="Arial"/>
          <w:sz w:val="24"/>
          <w:szCs w:val="24"/>
        </w:rPr>
      </w:pPr>
      <w:r w:rsidRPr="00110930">
        <w:rPr>
          <w:rFonts w:ascii="Arial" w:hAnsi="Arial" w:cs="Arial"/>
          <w:sz w:val="24"/>
          <w:szCs w:val="24"/>
        </w:rPr>
        <w:t>2.</w:t>
      </w:r>
      <w:r w:rsidRPr="00110930">
        <w:rPr>
          <w:rFonts w:ascii="Arial" w:hAnsi="Arial" w:cs="Arial"/>
          <w:bCs/>
          <w:sz w:val="24"/>
          <w:szCs w:val="24"/>
        </w:rPr>
        <w:t xml:space="preserve"> </w:t>
      </w:r>
      <w:proofErr w:type="spellStart"/>
      <w:r w:rsidRPr="00110930">
        <w:rPr>
          <w:rFonts w:ascii="Arial" w:hAnsi="Arial" w:cs="Arial"/>
          <w:bCs/>
          <w:sz w:val="24"/>
          <w:szCs w:val="24"/>
        </w:rPr>
        <w:t>ε</w:t>
      </w:r>
      <w:r w:rsidRPr="00110930">
        <w:rPr>
          <w:rFonts w:ascii="Arial" w:hAnsi="Arial" w:cs="Arial"/>
          <w:sz w:val="24"/>
          <w:szCs w:val="24"/>
        </w:rPr>
        <w:t>’ların</w:t>
      </w:r>
      <w:proofErr w:type="spellEnd"/>
      <w:r w:rsidRPr="00110930">
        <w:rPr>
          <w:rFonts w:ascii="Arial" w:hAnsi="Arial" w:cs="Arial"/>
          <w:sz w:val="24"/>
          <w:szCs w:val="24"/>
        </w:rPr>
        <w:t xml:space="preserve"> olasılık dağılımının varyansı sabittir. </w:t>
      </w:r>
    </w:p>
    <w:p w:rsidR="00E44F1F" w:rsidRPr="00110930" w:rsidRDefault="00E44F1F" w:rsidP="00E44F1F">
      <w:pPr>
        <w:pStyle w:val="GvdeMetni"/>
        <w:tabs>
          <w:tab w:val="num" w:pos="720"/>
        </w:tabs>
        <w:jc w:val="both"/>
        <w:rPr>
          <w:rFonts w:ascii="Arial" w:hAnsi="Arial" w:cs="Arial"/>
          <w:sz w:val="24"/>
          <w:szCs w:val="24"/>
        </w:rPr>
      </w:pPr>
      <w:r w:rsidRPr="00110930">
        <w:rPr>
          <w:rFonts w:ascii="Arial" w:hAnsi="Arial" w:cs="Arial"/>
          <w:sz w:val="24"/>
          <w:szCs w:val="24"/>
        </w:rPr>
        <w:t>3. Hata değerleri birbirinden bağımsızdır.</w:t>
      </w:r>
    </w:p>
    <w:p w:rsidR="00E44F1F" w:rsidRPr="00110930" w:rsidRDefault="00E44F1F" w:rsidP="00E44F1F">
      <w:pPr>
        <w:pStyle w:val="GvdeMetni"/>
        <w:tabs>
          <w:tab w:val="num" w:pos="720"/>
        </w:tabs>
        <w:jc w:val="both"/>
        <w:rPr>
          <w:rFonts w:ascii="Arial" w:hAnsi="Arial" w:cs="Arial"/>
          <w:sz w:val="24"/>
          <w:szCs w:val="24"/>
        </w:rPr>
      </w:pPr>
      <w:r w:rsidRPr="00110930">
        <w:rPr>
          <w:rFonts w:ascii="Arial" w:hAnsi="Arial" w:cs="Arial"/>
          <w:sz w:val="24"/>
          <w:szCs w:val="24"/>
        </w:rPr>
        <w:t xml:space="preserve">4. </w:t>
      </w:r>
      <w:proofErr w:type="spellStart"/>
      <w:r w:rsidRPr="00110930">
        <w:rPr>
          <w:rFonts w:ascii="Arial" w:hAnsi="Arial" w:cs="Arial"/>
          <w:sz w:val="24"/>
          <w:szCs w:val="24"/>
        </w:rPr>
        <w:t>Rassal</w:t>
      </w:r>
      <w:proofErr w:type="spellEnd"/>
      <w:r w:rsidRPr="00110930">
        <w:rPr>
          <w:rFonts w:ascii="Arial" w:hAnsi="Arial" w:cs="Arial"/>
          <w:sz w:val="24"/>
          <w:szCs w:val="24"/>
        </w:rPr>
        <w:t xml:space="preserve"> hataların dağılımı normaldir.</w:t>
      </w:r>
    </w:p>
    <w:p w:rsidR="00E44F1F" w:rsidRPr="00110930" w:rsidRDefault="00E44F1F" w:rsidP="00E44F1F">
      <w:pPr>
        <w:pStyle w:val="GvdeMetni"/>
        <w:tabs>
          <w:tab w:val="num" w:pos="720"/>
        </w:tabs>
        <w:jc w:val="both"/>
        <w:rPr>
          <w:rFonts w:ascii="Arial" w:hAnsi="Arial" w:cs="Arial"/>
          <w:sz w:val="24"/>
          <w:szCs w:val="24"/>
        </w:rPr>
      </w:pPr>
      <w:r w:rsidRPr="00110930">
        <w:rPr>
          <w:rFonts w:ascii="Arial" w:hAnsi="Arial" w:cs="Arial"/>
          <w:sz w:val="24"/>
          <w:szCs w:val="24"/>
        </w:rPr>
        <w:t xml:space="preserve">5. Hatalar ile bağımlı değişken arasında </w:t>
      </w:r>
      <w:proofErr w:type="gramStart"/>
      <w:r w:rsidRPr="00110930">
        <w:rPr>
          <w:rFonts w:ascii="Arial" w:hAnsi="Arial" w:cs="Arial"/>
          <w:sz w:val="24"/>
          <w:szCs w:val="24"/>
        </w:rPr>
        <w:t>korelasyon</w:t>
      </w:r>
      <w:proofErr w:type="gramEnd"/>
      <w:r w:rsidRPr="00110930">
        <w:rPr>
          <w:rFonts w:ascii="Arial" w:hAnsi="Arial" w:cs="Arial"/>
          <w:sz w:val="24"/>
          <w:szCs w:val="24"/>
        </w:rPr>
        <w:t xml:space="preserve"> yoktur. </w:t>
      </w:r>
    </w:p>
    <w:p w:rsidR="00E44F1F" w:rsidRPr="00110930" w:rsidRDefault="00E44F1F" w:rsidP="00E44F1F">
      <w:pPr>
        <w:pStyle w:val="GvdeMetni"/>
        <w:tabs>
          <w:tab w:val="num" w:pos="720"/>
        </w:tabs>
        <w:jc w:val="both"/>
        <w:rPr>
          <w:rFonts w:ascii="Arial" w:hAnsi="Arial" w:cs="Arial"/>
          <w:sz w:val="24"/>
          <w:szCs w:val="24"/>
        </w:rPr>
      </w:pPr>
      <w:r w:rsidRPr="00110930">
        <w:rPr>
          <w:rFonts w:ascii="Arial" w:hAnsi="Arial" w:cs="Arial"/>
          <w:sz w:val="24"/>
          <w:szCs w:val="24"/>
        </w:rPr>
        <w:tab/>
      </w:r>
      <w:proofErr w:type="spellStart"/>
      <w:r w:rsidRPr="00110930">
        <w:rPr>
          <w:rFonts w:ascii="Arial" w:hAnsi="Arial" w:cs="Arial"/>
          <w:sz w:val="24"/>
          <w:szCs w:val="24"/>
        </w:rPr>
        <w:t>Cov</w:t>
      </w:r>
      <w:proofErr w:type="spellEnd"/>
      <w:r w:rsidRPr="00110930">
        <w:rPr>
          <w:rFonts w:ascii="Arial" w:hAnsi="Arial" w:cs="Arial"/>
          <w:sz w:val="24"/>
          <w:szCs w:val="24"/>
        </w:rPr>
        <w:t xml:space="preserve"> (</w:t>
      </w:r>
      <w:proofErr w:type="spellStart"/>
      <w:r w:rsidRPr="00110930">
        <w:rPr>
          <w:rFonts w:ascii="Arial" w:hAnsi="Arial" w:cs="Arial"/>
          <w:sz w:val="24"/>
          <w:szCs w:val="24"/>
        </w:rPr>
        <w:t>ε,Y</w:t>
      </w:r>
      <w:proofErr w:type="spellEnd"/>
      <w:r w:rsidRPr="00110930">
        <w:rPr>
          <w:rFonts w:ascii="Arial" w:hAnsi="Arial" w:cs="Arial"/>
          <w:sz w:val="24"/>
          <w:szCs w:val="24"/>
        </w:rPr>
        <w:t>)=0</w:t>
      </w:r>
    </w:p>
    <w:p w:rsidR="00E44F1F" w:rsidRPr="00110930" w:rsidRDefault="00E44F1F" w:rsidP="00E44F1F">
      <w:pPr>
        <w:pStyle w:val="GvdeMetni"/>
        <w:tabs>
          <w:tab w:val="num" w:pos="720"/>
        </w:tabs>
        <w:jc w:val="both"/>
        <w:rPr>
          <w:rFonts w:ascii="Arial" w:hAnsi="Arial" w:cs="Arial"/>
          <w:sz w:val="24"/>
          <w:szCs w:val="24"/>
        </w:rPr>
      </w:pPr>
      <w:r w:rsidRPr="00110930">
        <w:rPr>
          <w:rFonts w:ascii="Arial" w:hAnsi="Arial" w:cs="Arial"/>
          <w:sz w:val="24"/>
          <w:szCs w:val="24"/>
        </w:rPr>
        <w:t xml:space="preserve">6. Hatalar ile bağımsız değişkenler birbirinden bağımsızdır. </w:t>
      </w:r>
    </w:p>
    <w:p w:rsidR="00E44F1F" w:rsidRPr="00110930" w:rsidRDefault="00E44F1F" w:rsidP="00E44F1F">
      <w:pPr>
        <w:pStyle w:val="GvdeMetni"/>
        <w:tabs>
          <w:tab w:val="num" w:pos="720"/>
        </w:tabs>
        <w:jc w:val="both"/>
        <w:rPr>
          <w:rFonts w:ascii="Arial" w:hAnsi="Arial" w:cs="Arial"/>
          <w:sz w:val="24"/>
          <w:szCs w:val="24"/>
        </w:rPr>
      </w:pPr>
      <w:r w:rsidRPr="00110930">
        <w:rPr>
          <w:rFonts w:ascii="Arial" w:hAnsi="Arial" w:cs="Arial"/>
          <w:sz w:val="24"/>
          <w:szCs w:val="24"/>
        </w:rPr>
        <w:tab/>
      </w:r>
      <w:proofErr w:type="spellStart"/>
      <w:r w:rsidRPr="00110930">
        <w:rPr>
          <w:rFonts w:ascii="Arial" w:hAnsi="Arial" w:cs="Arial"/>
          <w:sz w:val="24"/>
          <w:szCs w:val="24"/>
        </w:rPr>
        <w:t>Cov</w:t>
      </w:r>
      <w:proofErr w:type="spellEnd"/>
      <w:r w:rsidRPr="00110930">
        <w:rPr>
          <w:rFonts w:ascii="Arial" w:hAnsi="Arial" w:cs="Arial"/>
          <w:sz w:val="24"/>
          <w:szCs w:val="24"/>
        </w:rPr>
        <w:t xml:space="preserve"> (</w:t>
      </w:r>
      <w:proofErr w:type="spellStart"/>
      <w:r w:rsidRPr="00110930">
        <w:rPr>
          <w:rFonts w:ascii="Arial" w:hAnsi="Arial" w:cs="Arial"/>
          <w:sz w:val="24"/>
          <w:szCs w:val="24"/>
        </w:rPr>
        <w:t>ε,X</w:t>
      </w:r>
      <w:r w:rsidRPr="00110930">
        <w:rPr>
          <w:rFonts w:ascii="Arial" w:hAnsi="Arial" w:cs="Arial"/>
          <w:sz w:val="24"/>
          <w:szCs w:val="24"/>
          <w:vertAlign w:val="subscript"/>
        </w:rPr>
        <w:t>i</w:t>
      </w:r>
      <w:proofErr w:type="spellEnd"/>
      <w:r w:rsidRPr="00110930">
        <w:rPr>
          <w:rFonts w:ascii="Arial" w:hAnsi="Arial" w:cs="Arial"/>
          <w:sz w:val="24"/>
          <w:szCs w:val="24"/>
        </w:rPr>
        <w:t xml:space="preserve">)=0 </w:t>
      </w:r>
    </w:p>
    <w:p w:rsidR="00312809" w:rsidRPr="00110930" w:rsidRDefault="00312809" w:rsidP="00312809">
      <w:pPr>
        <w:pStyle w:val="GvdeMetni"/>
        <w:tabs>
          <w:tab w:val="num" w:pos="720"/>
        </w:tabs>
        <w:jc w:val="both"/>
        <w:rPr>
          <w:rFonts w:ascii="Arial" w:hAnsi="Arial" w:cs="Arial"/>
          <w:sz w:val="24"/>
          <w:szCs w:val="24"/>
        </w:rPr>
      </w:pPr>
    </w:p>
    <w:p w:rsidR="00E44F1F" w:rsidRPr="00576E87" w:rsidRDefault="00E44F1F" w:rsidP="00E44F1F">
      <w:pPr>
        <w:pStyle w:val="GvdeMetni"/>
        <w:tabs>
          <w:tab w:val="num" w:pos="720"/>
        </w:tabs>
        <w:jc w:val="both"/>
        <w:rPr>
          <w:rFonts w:ascii="Arial" w:hAnsi="Arial" w:cs="Arial"/>
          <w:b/>
          <w:sz w:val="24"/>
          <w:szCs w:val="24"/>
          <w:u w:val="single"/>
        </w:rPr>
      </w:pPr>
      <w:r w:rsidRPr="00576E87">
        <w:rPr>
          <w:rFonts w:ascii="Arial" w:hAnsi="Arial" w:cs="Arial"/>
          <w:b/>
          <w:bCs/>
          <w:sz w:val="24"/>
          <w:szCs w:val="24"/>
          <w:u w:val="single"/>
        </w:rPr>
        <w:t>R</w:t>
      </w:r>
      <w:r w:rsidRPr="00576E87">
        <w:rPr>
          <w:rFonts w:ascii="Arial" w:hAnsi="Arial" w:cs="Arial"/>
          <w:b/>
          <w:bCs/>
          <w:sz w:val="24"/>
          <w:szCs w:val="24"/>
          <w:u w:val="single"/>
          <w:vertAlign w:val="superscript"/>
        </w:rPr>
        <w:t>2</w:t>
      </w:r>
      <w:r w:rsidRPr="00576E87">
        <w:rPr>
          <w:rFonts w:ascii="Arial" w:hAnsi="Arial" w:cs="Arial"/>
          <w:b/>
          <w:bCs/>
          <w:sz w:val="24"/>
          <w:szCs w:val="24"/>
          <w:u w:val="single"/>
        </w:rPr>
        <w:t xml:space="preserve"> (</w:t>
      </w:r>
      <w:proofErr w:type="spellStart"/>
      <w:r w:rsidRPr="00576E87">
        <w:rPr>
          <w:rFonts w:ascii="Arial" w:hAnsi="Arial" w:cs="Arial"/>
          <w:b/>
          <w:bCs/>
          <w:sz w:val="24"/>
          <w:szCs w:val="24"/>
          <w:u w:val="single"/>
        </w:rPr>
        <w:t>coefficient</w:t>
      </w:r>
      <w:proofErr w:type="spellEnd"/>
      <w:r w:rsidRPr="00576E87">
        <w:rPr>
          <w:rFonts w:ascii="Arial" w:hAnsi="Arial" w:cs="Arial"/>
          <w:b/>
          <w:bCs/>
          <w:sz w:val="24"/>
          <w:szCs w:val="24"/>
          <w:u w:val="single"/>
        </w:rPr>
        <w:t xml:space="preserve"> of </w:t>
      </w:r>
      <w:proofErr w:type="spellStart"/>
      <w:r w:rsidRPr="00576E87">
        <w:rPr>
          <w:rFonts w:ascii="Arial" w:hAnsi="Arial" w:cs="Arial"/>
          <w:b/>
          <w:bCs/>
          <w:sz w:val="24"/>
          <w:szCs w:val="24"/>
          <w:u w:val="single"/>
        </w:rPr>
        <w:t>determination</w:t>
      </w:r>
      <w:proofErr w:type="spellEnd"/>
      <w:r w:rsidRPr="00576E87">
        <w:rPr>
          <w:rFonts w:ascii="Arial" w:hAnsi="Arial" w:cs="Arial"/>
          <w:b/>
          <w:bCs/>
          <w:sz w:val="24"/>
          <w:szCs w:val="24"/>
          <w:u w:val="single"/>
        </w:rPr>
        <w:t>)</w:t>
      </w:r>
      <w:r w:rsidRPr="00576E87">
        <w:rPr>
          <w:rFonts w:ascii="Arial" w:hAnsi="Arial" w:cs="Arial"/>
          <w:b/>
          <w:sz w:val="24"/>
          <w:szCs w:val="24"/>
          <w:u w:val="single"/>
        </w:rPr>
        <w:t xml:space="preserve">: </w:t>
      </w:r>
    </w:p>
    <w:p w:rsidR="00E44F1F" w:rsidRPr="00110930" w:rsidRDefault="00576E87" w:rsidP="00E44F1F">
      <w:pPr>
        <w:pStyle w:val="GvdeMetni"/>
        <w:tabs>
          <w:tab w:val="num" w:pos="720"/>
        </w:tabs>
        <w:jc w:val="both"/>
        <w:rPr>
          <w:rFonts w:ascii="Arial" w:hAnsi="Arial" w:cs="Arial"/>
          <w:sz w:val="24"/>
          <w:szCs w:val="24"/>
        </w:rPr>
      </w:pPr>
      <w:r>
        <w:rPr>
          <w:rFonts w:ascii="Arial" w:hAnsi="Arial" w:cs="Arial"/>
          <w:bCs/>
          <w:sz w:val="24"/>
          <w:szCs w:val="24"/>
        </w:rPr>
        <w:tab/>
      </w:r>
      <w:r w:rsidR="00E44F1F" w:rsidRPr="00110930">
        <w:rPr>
          <w:rFonts w:ascii="Arial" w:hAnsi="Arial" w:cs="Arial"/>
          <w:bCs/>
          <w:sz w:val="24"/>
          <w:szCs w:val="24"/>
        </w:rPr>
        <w:t>Determinasyon veya belirlilik katsayısıdır.</w:t>
      </w:r>
      <w:r w:rsidR="00E44F1F" w:rsidRPr="00110930">
        <w:rPr>
          <w:rFonts w:ascii="Arial" w:hAnsi="Arial" w:cs="Arial"/>
          <w:sz w:val="24"/>
          <w:szCs w:val="24"/>
        </w:rPr>
        <w:t xml:space="preserve"> Bağımsız değişken </w:t>
      </w:r>
      <w:proofErr w:type="spellStart"/>
      <w:r w:rsidR="00E44F1F" w:rsidRPr="00110930">
        <w:rPr>
          <w:rFonts w:ascii="Arial" w:hAnsi="Arial" w:cs="Arial"/>
          <w:sz w:val="24"/>
          <w:szCs w:val="24"/>
        </w:rPr>
        <w:t>X’in</w:t>
      </w:r>
      <w:proofErr w:type="spellEnd"/>
      <w:r w:rsidR="00E44F1F" w:rsidRPr="00110930">
        <w:rPr>
          <w:rFonts w:ascii="Arial" w:hAnsi="Arial" w:cs="Arial"/>
          <w:sz w:val="24"/>
          <w:szCs w:val="24"/>
        </w:rPr>
        <w:t xml:space="preserve"> regresyon modeli ile bağımlı değişken Y’yi ne kadar açıklayabildiğini görmek için bir ölçüt olan karar katsayısı, R</w:t>
      </w:r>
      <w:r w:rsidR="00E44F1F" w:rsidRPr="00110930">
        <w:rPr>
          <w:rFonts w:ascii="Arial" w:hAnsi="Arial" w:cs="Arial"/>
          <w:i/>
          <w:iCs/>
          <w:sz w:val="24"/>
          <w:szCs w:val="24"/>
        </w:rPr>
        <w:t>²</w:t>
      </w:r>
      <w:r w:rsidR="00E44F1F" w:rsidRPr="00110930">
        <w:rPr>
          <w:rFonts w:ascii="Arial" w:hAnsi="Arial" w:cs="Arial"/>
          <w:sz w:val="24"/>
          <w:szCs w:val="24"/>
        </w:rPr>
        <w:t xml:space="preserve"> kullanılır. R</w:t>
      </w:r>
      <w:r w:rsidR="00E44F1F" w:rsidRPr="00110930">
        <w:rPr>
          <w:rFonts w:ascii="Arial" w:hAnsi="Arial" w:cs="Arial"/>
          <w:sz w:val="24"/>
          <w:szCs w:val="24"/>
          <w:vertAlign w:val="superscript"/>
        </w:rPr>
        <w:t>2</w:t>
      </w:r>
      <w:r w:rsidR="00E44F1F" w:rsidRPr="00110930">
        <w:rPr>
          <w:rFonts w:ascii="Arial" w:hAnsi="Arial" w:cs="Arial"/>
          <w:sz w:val="24"/>
          <w:szCs w:val="24"/>
        </w:rPr>
        <w:t xml:space="preserve"> örneğin açıklanabilen değişkenliğin toplam değişkenlik içinde oranı olarak tanımlanır. R</w:t>
      </w:r>
      <w:r w:rsidR="00E44F1F" w:rsidRPr="00110930">
        <w:rPr>
          <w:rFonts w:ascii="Arial" w:hAnsi="Arial" w:cs="Arial"/>
          <w:sz w:val="24"/>
          <w:szCs w:val="24"/>
          <w:vertAlign w:val="superscript"/>
        </w:rPr>
        <w:t xml:space="preserve">2 </w:t>
      </w:r>
      <w:r w:rsidR="00E44F1F" w:rsidRPr="00110930">
        <w:rPr>
          <w:rFonts w:ascii="Arial" w:hAnsi="Arial" w:cs="Arial"/>
          <w:sz w:val="24"/>
          <w:szCs w:val="24"/>
        </w:rPr>
        <w:t>değeri verilerdeki değişkenliğin açıklanmasında regresyon denkleminin başarısının bir ölçüsü olarak kullanılır. Regresyon Modelinin performansı R</w:t>
      </w:r>
      <w:r w:rsidR="00E44F1F" w:rsidRPr="00110930">
        <w:rPr>
          <w:rFonts w:ascii="Arial" w:hAnsi="Arial" w:cs="Arial"/>
          <w:sz w:val="24"/>
          <w:szCs w:val="24"/>
          <w:vertAlign w:val="superscript"/>
        </w:rPr>
        <w:t>2</w:t>
      </w:r>
      <w:r w:rsidR="00E44F1F" w:rsidRPr="00110930">
        <w:rPr>
          <w:rFonts w:ascii="Arial" w:hAnsi="Arial" w:cs="Arial"/>
          <w:sz w:val="24"/>
          <w:szCs w:val="24"/>
        </w:rPr>
        <w:t>, karar katsayısı ile ölçülür.</w:t>
      </w:r>
    </w:p>
    <w:p w:rsidR="00E44F1F" w:rsidRPr="00110930" w:rsidRDefault="009810E0" w:rsidP="00312809">
      <w:pPr>
        <w:pStyle w:val="GvdeMetni"/>
        <w:tabs>
          <w:tab w:val="num" w:pos="720"/>
        </w:tabs>
        <w:jc w:val="both"/>
        <w:rPr>
          <w:rFonts w:ascii="Arial" w:hAnsi="Arial" w:cs="Arial"/>
          <w:sz w:val="24"/>
          <w:szCs w:val="24"/>
        </w:rPr>
      </w:pPr>
      <w:r>
        <w:rPr>
          <w:rFonts w:ascii="Arial" w:hAnsi="Arial" w:cs="Arial"/>
          <w:noProof/>
          <w:sz w:val="24"/>
          <w:szCs w:val="24"/>
          <w:lang w:eastAsia="tr-TR"/>
        </w:rPr>
        <w:pict>
          <v:shape id="_x0000_s1046" type="#_x0000_t75" style="position:absolute;left:0;text-align:left;margin-left:92.4pt;margin-top:7.65pt;width:64.75pt;height:24.8pt;z-index:251677696">
            <v:imagedata r:id="rId74" o:title=""/>
          </v:shape>
          <o:OLEObject Type="Embed" ProgID="Equation.DSMT4" ShapeID="_x0000_s1046" DrawAspect="Content" ObjectID="_1473758143" r:id="rId75"/>
        </w:pict>
      </w:r>
    </w:p>
    <w:p w:rsidR="00312809" w:rsidRPr="00110930" w:rsidRDefault="00312809" w:rsidP="005E5987">
      <w:pPr>
        <w:jc w:val="both"/>
        <w:rPr>
          <w:rFonts w:ascii="Arial" w:hAnsi="Arial" w:cs="Arial"/>
          <w:sz w:val="24"/>
          <w:szCs w:val="24"/>
        </w:rPr>
      </w:pPr>
    </w:p>
    <w:p w:rsidR="00E44F1F" w:rsidRPr="00110930" w:rsidRDefault="00E44F1F" w:rsidP="00E44F1F">
      <w:pPr>
        <w:jc w:val="both"/>
        <w:rPr>
          <w:rFonts w:ascii="Arial" w:hAnsi="Arial" w:cs="Arial"/>
          <w:sz w:val="24"/>
          <w:szCs w:val="24"/>
        </w:rPr>
      </w:pPr>
      <w:r w:rsidRPr="00110930">
        <w:rPr>
          <w:rFonts w:ascii="Arial" w:hAnsi="Arial" w:cs="Arial"/>
          <w:sz w:val="24"/>
          <w:szCs w:val="24"/>
        </w:rPr>
        <w:t>R</w:t>
      </w:r>
      <w:r w:rsidRPr="00110930">
        <w:rPr>
          <w:rFonts w:ascii="Arial" w:hAnsi="Arial" w:cs="Arial"/>
          <w:sz w:val="24"/>
          <w:szCs w:val="24"/>
          <w:vertAlign w:val="superscript"/>
        </w:rPr>
        <w:t>2</w:t>
      </w:r>
      <w:r w:rsidRPr="00110930">
        <w:rPr>
          <w:rFonts w:ascii="Arial" w:hAnsi="Arial" w:cs="Arial"/>
          <w:sz w:val="24"/>
          <w:szCs w:val="24"/>
        </w:rPr>
        <w:t xml:space="preserve"> 1’e ne kadar yakınsa, regresyon o kadar anlamlıdır, belirleyicidir. Bu konuda bilimsel bir karar verebilmek için hipotez testi yapılır. Belirlilik katsayısı bağımsız değişkenin bağımlı değişkenin davranışını açıklamadaki başarı ölçüsünü veren tanımlayıcı istatistiktir. Bağımsız değişken sayısı k, n gözlem sayısına oranı büyükse regresyon katsayısının temsil gücü azalır. Bu tür durumlarda düzeltilmiş regresyon katsayısı kullanılır.    </w:t>
      </w:r>
    </w:p>
    <w:p w:rsidR="00D946ED" w:rsidRPr="00110930" w:rsidRDefault="00D946ED" w:rsidP="005E5987">
      <w:pPr>
        <w:jc w:val="both"/>
        <w:rPr>
          <w:rFonts w:ascii="Arial" w:hAnsi="Arial" w:cs="Arial"/>
          <w:sz w:val="24"/>
          <w:szCs w:val="24"/>
        </w:rPr>
      </w:pPr>
    </w:p>
    <w:p w:rsidR="00E44F1F" w:rsidRPr="00110930" w:rsidRDefault="00E44F1F" w:rsidP="00E44F1F">
      <w:pPr>
        <w:jc w:val="both"/>
        <w:rPr>
          <w:rFonts w:ascii="Arial" w:hAnsi="Arial" w:cs="Arial"/>
          <w:sz w:val="24"/>
          <w:szCs w:val="24"/>
        </w:rPr>
      </w:pPr>
      <w:r w:rsidRPr="00110930">
        <w:rPr>
          <w:rFonts w:ascii="Arial" w:hAnsi="Arial" w:cs="Arial"/>
          <w:bCs/>
          <w:sz w:val="24"/>
          <w:szCs w:val="24"/>
          <w:u w:val="single"/>
        </w:rPr>
        <w:t xml:space="preserve">Tahmin edilen regresyon </w:t>
      </w:r>
      <w:proofErr w:type="spellStart"/>
      <w:r w:rsidRPr="00110930">
        <w:rPr>
          <w:rFonts w:ascii="Arial" w:hAnsi="Arial" w:cs="Arial"/>
          <w:bCs/>
          <w:sz w:val="24"/>
          <w:szCs w:val="24"/>
          <w:u w:val="single"/>
        </w:rPr>
        <w:t>modelininin</w:t>
      </w:r>
      <w:proofErr w:type="spellEnd"/>
      <w:r w:rsidRPr="00110930">
        <w:rPr>
          <w:rFonts w:ascii="Arial" w:hAnsi="Arial" w:cs="Arial"/>
          <w:bCs/>
          <w:sz w:val="24"/>
          <w:szCs w:val="24"/>
          <w:u w:val="single"/>
        </w:rPr>
        <w:t xml:space="preserve"> katsayıların güven aralığı </w:t>
      </w:r>
    </w:p>
    <w:p w:rsidR="00E44F1F" w:rsidRPr="00110930" w:rsidRDefault="009810E0" w:rsidP="005E5987">
      <w:pPr>
        <w:jc w:val="both"/>
        <w:rPr>
          <w:rFonts w:ascii="Arial" w:hAnsi="Arial" w:cs="Arial"/>
          <w:sz w:val="24"/>
          <w:szCs w:val="24"/>
        </w:rPr>
      </w:pPr>
      <w:r>
        <w:rPr>
          <w:rFonts w:ascii="Arial" w:hAnsi="Arial" w:cs="Arial"/>
          <w:noProof/>
          <w:sz w:val="24"/>
          <w:szCs w:val="24"/>
          <w:lang w:eastAsia="tr-TR"/>
        </w:rPr>
        <w:pict>
          <v:shape id="_x0000_s1049" type="#_x0000_t75" style="position:absolute;left:0;text-align:left;margin-left:219.65pt;margin-top:17.95pt;width:98pt;height:21pt;z-index:251679744">
            <v:imagedata r:id="rId76" o:title=""/>
          </v:shape>
          <o:OLEObject Type="Embed" ProgID="Equation.DSMT4" ShapeID="_x0000_s1049" DrawAspect="Content" ObjectID="_1473758144" r:id="rId77"/>
        </w:pict>
      </w:r>
      <w:r>
        <w:rPr>
          <w:rFonts w:ascii="Arial" w:hAnsi="Arial" w:cs="Arial"/>
          <w:noProof/>
          <w:sz w:val="24"/>
          <w:szCs w:val="24"/>
          <w:lang w:eastAsia="tr-TR"/>
        </w:rPr>
        <w:pict>
          <v:shape id="_x0000_s1048" type="#_x0000_t75" style="position:absolute;left:0;text-align:left;margin-left:2.05pt;margin-top:11.05pt;width:161pt;height:42.95pt;z-index:251678720">
            <v:imagedata r:id="rId78" o:title=""/>
          </v:shape>
          <o:OLEObject Type="Embed" ProgID="Equation.DSMT4" ShapeID="_x0000_s1048" DrawAspect="Content" ObjectID="_1473758145" r:id="rId79"/>
        </w:pict>
      </w:r>
    </w:p>
    <w:p w:rsidR="00E44F1F" w:rsidRPr="00110930" w:rsidRDefault="00E44F1F" w:rsidP="005E5987">
      <w:pPr>
        <w:jc w:val="both"/>
        <w:rPr>
          <w:rFonts w:ascii="Arial" w:hAnsi="Arial" w:cs="Arial"/>
          <w:sz w:val="24"/>
          <w:szCs w:val="24"/>
        </w:rPr>
      </w:pPr>
    </w:p>
    <w:p w:rsidR="00E44F1F" w:rsidRPr="00110930" w:rsidRDefault="00E44F1F" w:rsidP="005E5987">
      <w:pPr>
        <w:jc w:val="both"/>
        <w:rPr>
          <w:rFonts w:ascii="Arial" w:hAnsi="Arial" w:cs="Arial"/>
          <w:sz w:val="24"/>
          <w:szCs w:val="24"/>
        </w:rPr>
      </w:pPr>
    </w:p>
    <w:p w:rsidR="00E44F1F" w:rsidRPr="00110930" w:rsidRDefault="009810E0" w:rsidP="005E5987">
      <w:pPr>
        <w:jc w:val="both"/>
        <w:rPr>
          <w:rFonts w:ascii="Arial" w:hAnsi="Arial" w:cs="Arial"/>
          <w:sz w:val="24"/>
          <w:szCs w:val="24"/>
        </w:rPr>
      </w:pPr>
      <w:r>
        <w:rPr>
          <w:rFonts w:ascii="Arial" w:hAnsi="Arial" w:cs="Arial"/>
          <w:noProof/>
          <w:sz w:val="24"/>
          <w:szCs w:val="24"/>
          <w:lang w:eastAsia="tr-TR"/>
        </w:rPr>
        <w:pict>
          <v:shape id="_x0000_s1051" type="#_x0000_t75" style="position:absolute;left:0;text-align:left;margin-left:219.65pt;margin-top:9.7pt;width:96pt;height:21pt;z-index:251681792">
            <v:imagedata r:id="rId80" o:title=""/>
          </v:shape>
          <o:OLEObject Type="Embed" ProgID="Equation.DSMT4" ShapeID="_x0000_s1051" DrawAspect="Content" ObjectID="_1473758146" r:id="rId81"/>
        </w:pict>
      </w:r>
      <w:r>
        <w:rPr>
          <w:rFonts w:ascii="Arial" w:hAnsi="Arial" w:cs="Arial"/>
          <w:noProof/>
          <w:sz w:val="24"/>
          <w:szCs w:val="24"/>
          <w:lang w:eastAsia="tr-TR"/>
        </w:rPr>
        <w:pict>
          <v:shape id="_x0000_s1050" type="#_x0000_t75" style="position:absolute;left:0;text-align:left;margin-left:8.05pt;margin-top:1.45pt;width:126pt;height:39pt;z-index:251680768">
            <v:imagedata r:id="rId82" o:title=""/>
          </v:shape>
          <o:OLEObject Type="Embed" ProgID="Equation.DSMT4" ShapeID="_x0000_s1050" DrawAspect="Content" ObjectID="_1473758147" r:id="rId83"/>
        </w:pict>
      </w:r>
    </w:p>
    <w:p w:rsidR="00E44F1F" w:rsidRPr="00110930" w:rsidRDefault="00E44F1F" w:rsidP="005E5987">
      <w:pPr>
        <w:jc w:val="both"/>
        <w:rPr>
          <w:rFonts w:ascii="Arial" w:hAnsi="Arial" w:cs="Arial"/>
          <w:sz w:val="24"/>
          <w:szCs w:val="24"/>
        </w:rPr>
      </w:pPr>
    </w:p>
    <w:p w:rsidR="00576E87" w:rsidRDefault="00576E87" w:rsidP="00313F66">
      <w:pPr>
        <w:jc w:val="both"/>
        <w:rPr>
          <w:rFonts w:ascii="Arial" w:hAnsi="Arial" w:cs="Arial"/>
          <w:bCs/>
          <w:sz w:val="24"/>
          <w:szCs w:val="24"/>
          <w:u w:val="single"/>
        </w:rPr>
      </w:pPr>
    </w:p>
    <w:p w:rsidR="00313F66" w:rsidRPr="00110930" w:rsidRDefault="00313F66" w:rsidP="00313F66">
      <w:pPr>
        <w:jc w:val="both"/>
        <w:rPr>
          <w:rFonts w:ascii="Arial" w:hAnsi="Arial" w:cs="Arial"/>
          <w:sz w:val="24"/>
          <w:szCs w:val="24"/>
        </w:rPr>
      </w:pPr>
      <w:r w:rsidRPr="00110930">
        <w:rPr>
          <w:rFonts w:ascii="Arial" w:hAnsi="Arial" w:cs="Arial"/>
          <w:bCs/>
          <w:sz w:val="24"/>
          <w:szCs w:val="24"/>
          <w:u w:val="single"/>
        </w:rPr>
        <w:lastRenderedPageBreak/>
        <w:t xml:space="preserve">Tahmin edilen regresyon modelinin ve katsayıların önemliliği testi </w:t>
      </w:r>
    </w:p>
    <w:p w:rsidR="00E44F1F" w:rsidRPr="00110930" w:rsidRDefault="009810E0" w:rsidP="005E5987">
      <w:pPr>
        <w:jc w:val="both"/>
        <w:rPr>
          <w:rFonts w:ascii="Arial" w:hAnsi="Arial" w:cs="Arial"/>
          <w:sz w:val="24"/>
          <w:szCs w:val="24"/>
        </w:rPr>
      </w:pPr>
      <w:r>
        <w:rPr>
          <w:rFonts w:ascii="Arial" w:hAnsi="Arial" w:cs="Arial"/>
          <w:noProof/>
          <w:sz w:val="24"/>
          <w:szCs w:val="24"/>
          <w:lang w:eastAsia="tr-TR"/>
        </w:rPr>
        <w:pict>
          <v:shape id="_x0000_s1054" type="#_x0000_t75" style="position:absolute;left:0;text-align:left;margin-left:258.15pt;margin-top:11pt;width:67.95pt;height:38pt;z-index:251684864">
            <v:imagedata r:id="rId84" o:title=""/>
          </v:shape>
          <o:OLEObject Type="Embed" ProgID="Equation.DSMT4" ShapeID="_x0000_s1054" DrawAspect="Content" ObjectID="_1473758148" r:id="rId85"/>
        </w:pict>
      </w:r>
      <w:r>
        <w:rPr>
          <w:rFonts w:ascii="Arial" w:hAnsi="Arial" w:cs="Arial"/>
          <w:noProof/>
          <w:sz w:val="24"/>
          <w:szCs w:val="24"/>
          <w:lang w:eastAsia="tr-TR"/>
        </w:rPr>
        <w:pict>
          <v:shape id="_x0000_s1053" type="#_x0000_t75" style="position:absolute;left:0;text-align:left;margin-left:129.55pt;margin-top:11pt;width:66pt;height:38pt;z-index:251683840">
            <v:imagedata r:id="rId86" o:title=""/>
          </v:shape>
          <o:OLEObject Type="Embed" ProgID="Equation.DSMT4" ShapeID="_x0000_s1053" DrawAspect="Content" ObjectID="_1473758149" r:id="rId87"/>
        </w:pict>
      </w:r>
      <w:r>
        <w:rPr>
          <w:rFonts w:ascii="Arial" w:hAnsi="Arial" w:cs="Arial"/>
          <w:noProof/>
          <w:sz w:val="24"/>
          <w:szCs w:val="24"/>
          <w:lang w:eastAsia="tr-TR"/>
        </w:rPr>
        <w:pict>
          <v:shape id="_x0000_s1052" type="#_x0000_t75" style="position:absolute;left:0;text-align:left;margin-left:-2.85pt;margin-top:5.4pt;width:78pt;height:1in;z-index:251682816">
            <v:imagedata r:id="rId88" o:title=""/>
          </v:shape>
          <o:OLEObject Type="Embed" ProgID="Equation.DSMT4" ShapeID="_x0000_s1052" DrawAspect="Content" ObjectID="_1473758150" r:id="rId89"/>
        </w:pict>
      </w:r>
    </w:p>
    <w:p w:rsidR="00313F66" w:rsidRPr="00110930" w:rsidRDefault="00313F66" w:rsidP="005E5987">
      <w:pPr>
        <w:jc w:val="both"/>
        <w:rPr>
          <w:rFonts w:ascii="Arial" w:hAnsi="Arial" w:cs="Arial"/>
          <w:sz w:val="24"/>
          <w:szCs w:val="24"/>
        </w:rPr>
      </w:pPr>
    </w:p>
    <w:p w:rsidR="00313F66" w:rsidRPr="00110930" w:rsidRDefault="00313F66" w:rsidP="005E5987">
      <w:pPr>
        <w:jc w:val="both"/>
        <w:rPr>
          <w:rFonts w:ascii="Arial" w:hAnsi="Arial" w:cs="Arial"/>
          <w:sz w:val="24"/>
          <w:szCs w:val="24"/>
        </w:rPr>
      </w:pPr>
    </w:p>
    <w:p w:rsidR="00313F66" w:rsidRPr="00110930" w:rsidRDefault="00313F66" w:rsidP="005E5987">
      <w:pPr>
        <w:jc w:val="both"/>
        <w:rPr>
          <w:rFonts w:ascii="Arial" w:hAnsi="Arial" w:cs="Arial"/>
          <w:sz w:val="24"/>
          <w:szCs w:val="24"/>
        </w:rPr>
      </w:pPr>
    </w:p>
    <w:p w:rsidR="00313F66" w:rsidRPr="00110930" w:rsidRDefault="00313F66" w:rsidP="00313F66">
      <w:pPr>
        <w:jc w:val="both"/>
        <w:rPr>
          <w:rFonts w:ascii="Arial" w:hAnsi="Arial" w:cs="Arial"/>
          <w:sz w:val="24"/>
          <w:szCs w:val="24"/>
        </w:rPr>
      </w:pPr>
      <w:proofErr w:type="gramStart"/>
      <w:r w:rsidRPr="00110930">
        <w:rPr>
          <w:rFonts w:ascii="Arial" w:hAnsi="Arial" w:cs="Arial"/>
          <w:sz w:val="24"/>
          <w:szCs w:val="24"/>
        </w:rPr>
        <w:t>H</w:t>
      </w:r>
      <w:r w:rsidRPr="00110930">
        <w:rPr>
          <w:rFonts w:ascii="Arial" w:hAnsi="Arial" w:cs="Arial"/>
          <w:sz w:val="24"/>
          <w:szCs w:val="24"/>
          <w:vertAlign w:val="subscript"/>
        </w:rPr>
        <w:t>0</w:t>
      </w:r>
      <w:r w:rsidRPr="00110930">
        <w:rPr>
          <w:rFonts w:ascii="Arial" w:hAnsi="Arial" w:cs="Arial"/>
          <w:sz w:val="24"/>
          <w:szCs w:val="24"/>
        </w:rPr>
        <w:t xml:space="preserve"> : Regresyon</w:t>
      </w:r>
      <w:proofErr w:type="gramEnd"/>
      <w:r w:rsidRPr="00110930">
        <w:rPr>
          <w:rFonts w:ascii="Arial" w:hAnsi="Arial" w:cs="Arial"/>
          <w:sz w:val="24"/>
          <w:szCs w:val="24"/>
        </w:rPr>
        <w:t xml:space="preserve">  modeli anlamlı değildir.</w:t>
      </w:r>
    </w:p>
    <w:p w:rsidR="00313F66" w:rsidRPr="00110930" w:rsidRDefault="00313F66" w:rsidP="00313F66">
      <w:pPr>
        <w:jc w:val="both"/>
        <w:rPr>
          <w:rFonts w:ascii="Arial" w:hAnsi="Arial" w:cs="Arial"/>
          <w:sz w:val="24"/>
          <w:szCs w:val="24"/>
        </w:rPr>
      </w:pPr>
      <w:proofErr w:type="gramStart"/>
      <w:r w:rsidRPr="00110930">
        <w:rPr>
          <w:rFonts w:ascii="Arial" w:hAnsi="Arial" w:cs="Arial"/>
          <w:sz w:val="24"/>
          <w:szCs w:val="24"/>
        </w:rPr>
        <w:t>H</w:t>
      </w:r>
      <w:r w:rsidRPr="00110930">
        <w:rPr>
          <w:rFonts w:ascii="Arial" w:hAnsi="Arial" w:cs="Arial"/>
          <w:sz w:val="24"/>
          <w:szCs w:val="24"/>
          <w:vertAlign w:val="subscript"/>
        </w:rPr>
        <w:t>1</w:t>
      </w:r>
      <w:r w:rsidRPr="00110930">
        <w:rPr>
          <w:rFonts w:ascii="Arial" w:hAnsi="Arial" w:cs="Arial"/>
          <w:sz w:val="24"/>
          <w:szCs w:val="24"/>
        </w:rPr>
        <w:t xml:space="preserve"> : Regresyon</w:t>
      </w:r>
      <w:proofErr w:type="gramEnd"/>
      <w:r w:rsidRPr="00110930">
        <w:rPr>
          <w:rFonts w:ascii="Arial" w:hAnsi="Arial" w:cs="Arial"/>
          <w:sz w:val="24"/>
          <w:szCs w:val="24"/>
        </w:rPr>
        <w:t xml:space="preserve"> modeli anlamlıdır.  </w:t>
      </w:r>
    </w:p>
    <w:p w:rsidR="00313F66" w:rsidRPr="00110930" w:rsidRDefault="009810E0" w:rsidP="005E5987">
      <w:pPr>
        <w:jc w:val="both"/>
        <w:rPr>
          <w:rFonts w:ascii="Arial" w:hAnsi="Arial" w:cs="Arial"/>
          <w:sz w:val="24"/>
          <w:szCs w:val="24"/>
        </w:rPr>
      </w:pPr>
      <w:r>
        <w:rPr>
          <w:rFonts w:ascii="Arial" w:hAnsi="Arial" w:cs="Arial"/>
          <w:noProof/>
          <w:sz w:val="24"/>
          <w:szCs w:val="24"/>
          <w:lang w:eastAsia="tr-TR"/>
        </w:rPr>
        <w:pict>
          <v:shape id="_x0000_s1055" type="#_x0000_t75" style="position:absolute;left:0;text-align:left;margin-left:8.05pt;margin-top:15.65pt;width:78pt;height:20pt;z-index:251685888">
            <v:imagedata r:id="rId90" o:title=""/>
          </v:shape>
          <o:OLEObject Type="Embed" ProgID="Equation.DSMT4" ShapeID="_x0000_s1055" DrawAspect="Content" ObjectID="_1473758151" r:id="rId91"/>
        </w:pict>
      </w:r>
    </w:p>
    <w:p w:rsidR="00313F66" w:rsidRPr="00110930" w:rsidRDefault="00313F66" w:rsidP="00313F66">
      <w:pPr>
        <w:jc w:val="both"/>
        <w:rPr>
          <w:rFonts w:ascii="Arial" w:hAnsi="Arial" w:cs="Arial"/>
          <w:sz w:val="24"/>
          <w:szCs w:val="24"/>
        </w:rPr>
      </w:pPr>
      <w:r w:rsidRPr="00110930">
        <w:rPr>
          <w:rFonts w:ascii="Arial" w:hAnsi="Arial" w:cs="Arial"/>
          <w:sz w:val="24"/>
          <w:szCs w:val="24"/>
        </w:rPr>
        <w:t xml:space="preserve">                            </w:t>
      </w:r>
      <w:proofErr w:type="spellStart"/>
      <w:r w:rsidRPr="00110930">
        <w:rPr>
          <w:rFonts w:ascii="Arial" w:hAnsi="Arial" w:cs="Arial"/>
          <w:sz w:val="24"/>
          <w:szCs w:val="24"/>
        </w:rPr>
        <w:t>Ho</w:t>
      </w:r>
      <w:proofErr w:type="spellEnd"/>
      <w:r w:rsidRPr="00110930">
        <w:rPr>
          <w:rFonts w:ascii="Arial" w:hAnsi="Arial" w:cs="Arial"/>
          <w:sz w:val="24"/>
          <w:szCs w:val="24"/>
        </w:rPr>
        <w:t xml:space="preserve"> </w:t>
      </w:r>
      <w:proofErr w:type="spellStart"/>
      <w:r w:rsidRPr="00110930">
        <w:rPr>
          <w:rFonts w:ascii="Arial" w:hAnsi="Arial" w:cs="Arial"/>
          <w:sz w:val="24"/>
          <w:szCs w:val="24"/>
        </w:rPr>
        <w:t>red</w:t>
      </w:r>
      <w:proofErr w:type="spellEnd"/>
      <w:r w:rsidRPr="00110930">
        <w:rPr>
          <w:rFonts w:ascii="Arial" w:hAnsi="Arial" w:cs="Arial"/>
          <w:sz w:val="24"/>
          <w:szCs w:val="24"/>
        </w:rPr>
        <w:t xml:space="preserve"> edilir. Tahmin edilen regresyon modeli önemlidir. </w:t>
      </w:r>
    </w:p>
    <w:p w:rsidR="00313F66" w:rsidRPr="00110930" w:rsidRDefault="00313F66" w:rsidP="005E5987">
      <w:pPr>
        <w:jc w:val="both"/>
        <w:rPr>
          <w:rFonts w:ascii="Arial" w:hAnsi="Arial" w:cs="Arial"/>
          <w:sz w:val="24"/>
          <w:szCs w:val="24"/>
        </w:rPr>
      </w:pPr>
    </w:p>
    <w:p w:rsidR="00A6546B" w:rsidRPr="00110930" w:rsidRDefault="00A6546B" w:rsidP="00A6546B">
      <w:pPr>
        <w:jc w:val="both"/>
        <w:rPr>
          <w:rFonts w:ascii="Arial" w:hAnsi="Arial" w:cs="Arial"/>
          <w:sz w:val="24"/>
          <w:szCs w:val="24"/>
        </w:rPr>
      </w:pPr>
      <w:r w:rsidRPr="00576E87">
        <w:rPr>
          <w:rFonts w:ascii="Arial" w:hAnsi="Arial" w:cs="Arial"/>
          <w:b/>
          <w:bCs/>
          <w:sz w:val="24"/>
          <w:szCs w:val="24"/>
        </w:rPr>
        <w:t xml:space="preserve">Örnek </w:t>
      </w:r>
      <w:proofErr w:type="gramStart"/>
      <w:r w:rsidRPr="00576E87">
        <w:rPr>
          <w:rFonts w:ascii="Arial" w:hAnsi="Arial" w:cs="Arial"/>
          <w:b/>
          <w:bCs/>
          <w:sz w:val="24"/>
          <w:szCs w:val="24"/>
        </w:rPr>
        <w:t>9.4</w:t>
      </w:r>
      <w:proofErr w:type="gramEnd"/>
      <w:r w:rsidRPr="00576E87">
        <w:rPr>
          <w:rFonts w:ascii="Arial" w:hAnsi="Arial" w:cs="Arial"/>
          <w:b/>
          <w:bCs/>
          <w:sz w:val="24"/>
          <w:szCs w:val="24"/>
        </w:rPr>
        <w:t>.</w:t>
      </w:r>
      <w:r w:rsidRPr="00110930">
        <w:rPr>
          <w:rFonts w:ascii="Arial" w:hAnsi="Arial" w:cs="Arial"/>
          <w:bCs/>
          <w:sz w:val="24"/>
          <w:szCs w:val="24"/>
        </w:rPr>
        <w:t xml:space="preserve">  </w:t>
      </w:r>
      <w:r w:rsidRPr="00110930">
        <w:rPr>
          <w:rFonts w:ascii="Arial" w:hAnsi="Arial" w:cs="Arial"/>
          <w:sz w:val="24"/>
          <w:szCs w:val="24"/>
        </w:rPr>
        <w:t xml:space="preserve">Bir ürüne ait reklam harcamaları ve yapılan satış miktarları aşağıdaki gibi bulunmuştur. </w:t>
      </w:r>
    </w:p>
    <w:p w:rsidR="00A6546B" w:rsidRPr="00110930" w:rsidRDefault="00A6546B" w:rsidP="00A6546B">
      <w:pPr>
        <w:jc w:val="both"/>
        <w:rPr>
          <w:rFonts w:ascii="Arial" w:hAnsi="Arial" w:cs="Arial"/>
          <w:sz w:val="24"/>
          <w:szCs w:val="24"/>
        </w:rPr>
      </w:pPr>
      <w:r w:rsidRPr="00110930">
        <w:rPr>
          <w:rFonts w:ascii="Arial" w:hAnsi="Arial" w:cs="Arial"/>
          <w:sz w:val="24"/>
          <w:szCs w:val="24"/>
        </w:rPr>
        <w:t>a) Veri seti için matematiksel modeli tahmin ediniz?</w:t>
      </w:r>
    </w:p>
    <w:p w:rsidR="00A6546B" w:rsidRPr="00110930" w:rsidRDefault="00A6546B" w:rsidP="00A6546B">
      <w:pPr>
        <w:jc w:val="both"/>
        <w:rPr>
          <w:rFonts w:ascii="Arial" w:hAnsi="Arial" w:cs="Arial"/>
          <w:sz w:val="24"/>
          <w:szCs w:val="24"/>
        </w:rPr>
      </w:pPr>
      <w:r w:rsidRPr="00110930">
        <w:rPr>
          <w:rFonts w:ascii="Arial" w:hAnsi="Arial" w:cs="Arial"/>
          <w:sz w:val="24"/>
          <w:szCs w:val="24"/>
        </w:rPr>
        <w:t>b) ANOVA tablosunu oluşturunuz?</w:t>
      </w:r>
    </w:p>
    <w:p w:rsidR="00A6546B" w:rsidRPr="00110930" w:rsidRDefault="00A6546B" w:rsidP="00A6546B">
      <w:pPr>
        <w:jc w:val="both"/>
        <w:rPr>
          <w:rFonts w:ascii="Arial" w:hAnsi="Arial" w:cs="Arial"/>
          <w:sz w:val="24"/>
          <w:szCs w:val="24"/>
        </w:rPr>
      </w:pPr>
      <w:r w:rsidRPr="00110930">
        <w:rPr>
          <w:rFonts w:ascii="Arial" w:hAnsi="Arial" w:cs="Arial"/>
          <w:sz w:val="24"/>
          <w:szCs w:val="24"/>
        </w:rPr>
        <w:t xml:space="preserve">c) Tahminin standart hatasını bulunuz? </w:t>
      </w:r>
    </w:p>
    <w:p w:rsidR="00A6546B" w:rsidRPr="00110930" w:rsidRDefault="00A6546B" w:rsidP="00A6546B">
      <w:pPr>
        <w:jc w:val="both"/>
        <w:rPr>
          <w:rFonts w:ascii="Arial" w:hAnsi="Arial" w:cs="Arial"/>
          <w:sz w:val="24"/>
          <w:szCs w:val="24"/>
        </w:rPr>
      </w:pPr>
      <w:r w:rsidRPr="00110930">
        <w:rPr>
          <w:rFonts w:ascii="Arial" w:hAnsi="Arial" w:cs="Arial"/>
          <w:sz w:val="24"/>
          <w:szCs w:val="24"/>
        </w:rPr>
        <w:t>d) Belirtme katsayısını bulup, sonucu yorumlayınız?</w:t>
      </w:r>
    </w:p>
    <w:p w:rsidR="00A6546B" w:rsidRPr="00110930" w:rsidRDefault="00A6546B" w:rsidP="00A6546B">
      <w:pPr>
        <w:jc w:val="both"/>
        <w:rPr>
          <w:rFonts w:ascii="Arial" w:hAnsi="Arial" w:cs="Arial"/>
          <w:sz w:val="24"/>
          <w:szCs w:val="24"/>
        </w:rPr>
      </w:pPr>
      <w:r w:rsidRPr="00110930">
        <w:rPr>
          <w:rFonts w:ascii="Arial" w:hAnsi="Arial" w:cs="Arial"/>
          <w:sz w:val="24"/>
          <w:szCs w:val="24"/>
        </w:rPr>
        <w:t>e) 60 (bin TL) reklam harcaması yapılırsa tahmini satış miktarını tahmin ediniz?</w:t>
      </w:r>
    </w:p>
    <w:p w:rsidR="00A6546B" w:rsidRPr="00110930" w:rsidRDefault="00A6546B" w:rsidP="00A6546B">
      <w:pPr>
        <w:jc w:val="both"/>
        <w:rPr>
          <w:rFonts w:ascii="Arial" w:hAnsi="Arial" w:cs="Arial"/>
          <w:sz w:val="24"/>
          <w:szCs w:val="24"/>
        </w:rPr>
      </w:pPr>
      <w:r w:rsidRPr="00110930">
        <w:rPr>
          <w:rFonts w:ascii="Arial" w:hAnsi="Arial" w:cs="Arial"/>
          <w:sz w:val="24"/>
          <w:szCs w:val="24"/>
        </w:rPr>
        <w:t>Reklam harcama (bin TL):</w:t>
      </w:r>
      <w:r w:rsidRPr="00110930">
        <w:rPr>
          <w:rFonts w:ascii="Arial" w:hAnsi="Arial" w:cs="Arial"/>
          <w:sz w:val="24"/>
          <w:szCs w:val="24"/>
        </w:rPr>
        <w:tab/>
        <w:t>10</w:t>
      </w:r>
      <w:r w:rsidRPr="00110930">
        <w:rPr>
          <w:rFonts w:ascii="Arial" w:hAnsi="Arial" w:cs="Arial"/>
          <w:sz w:val="24"/>
          <w:szCs w:val="24"/>
        </w:rPr>
        <w:tab/>
        <w:t>20</w:t>
      </w:r>
      <w:r w:rsidRPr="00110930">
        <w:rPr>
          <w:rFonts w:ascii="Arial" w:hAnsi="Arial" w:cs="Arial"/>
          <w:sz w:val="24"/>
          <w:szCs w:val="24"/>
        </w:rPr>
        <w:tab/>
        <w:t>30</w:t>
      </w:r>
      <w:r w:rsidRPr="00110930">
        <w:rPr>
          <w:rFonts w:ascii="Arial" w:hAnsi="Arial" w:cs="Arial"/>
          <w:sz w:val="24"/>
          <w:szCs w:val="24"/>
        </w:rPr>
        <w:tab/>
        <w:t>40</w:t>
      </w:r>
      <w:r w:rsidRPr="00110930">
        <w:rPr>
          <w:rFonts w:ascii="Arial" w:hAnsi="Arial" w:cs="Arial"/>
          <w:sz w:val="24"/>
          <w:szCs w:val="24"/>
        </w:rPr>
        <w:tab/>
        <w:t xml:space="preserve">50 </w:t>
      </w:r>
    </w:p>
    <w:p w:rsidR="00A6546B" w:rsidRPr="00110930" w:rsidRDefault="009810E0" w:rsidP="00A6546B">
      <w:pPr>
        <w:jc w:val="both"/>
        <w:rPr>
          <w:rFonts w:ascii="Arial" w:hAnsi="Arial" w:cs="Arial"/>
          <w:sz w:val="24"/>
          <w:szCs w:val="24"/>
        </w:rPr>
      </w:pPr>
      <w:r>
        <w:rPr>
          <w:rFonts w:ascii="Arial" w:hAnsi="Arial" w:cs="Arial"/>
          <w:noProof/>
          <w:sz w:val="24"/>
          <w:szCs w:val="24"/>
          <w:lang w:eastAsia="tr-TR"/>
        </w:rPr>
        <w:pict>
          <v:shape id="_x0000_s1056" type="#_x0000_t75" style="position:absolute;left:0;text-align:left;margin-left:56.55pt;margin-top:84.2pt;width:142pt;height:44pt;z-index:251686912">
            <v:imagedata r:id="rId92" o:title=""/>
          </v:shape>
          <o:OLEObject Type="Embed" ProgID="Equation.DSMT4" ShapeID="_x0000_s1056" DrawAspect="Content" ObjectID="_1473758152" r:id="rId93"/>
        </w:pict>
      </w:r>
      <w:r w:rsidR="00A6546B" w:rsidRPr="00110930">
        <w:rPr>
          <w:rFonts w:ascii="Arial" w:hAnsi="Arial" w:cs="Arial"/>
          <w:sz w:val="24"/>
          <w:szCs w:val="24"/>
        </w:rPr>
        <w:t>Satış (bin adet)</w:t>
      </w:r>
      <w:r w:rsidR="00A6546B" w:rsidRPr="00110930">
        <w:rPr>
          <w:rFonts w:ascii="Arial" w:hAnsi="Arial" w:cs="Arial"/>
          <w:sz w:val="24"/>
          <w:szCs w:val="24"/>
        </w:rPr>
        <w:tab/>
        <w:t xml:space="preserve">     :</w:t>
      </w:r>
      <w:r w:rsidR="00A6546B" w:rsidRPr="00110930">
        <w:rPr>
          <w:rFonts w:ascii="Arial" w:hAnsi="Arial" w:cs="Arial"/>
          <w:sz w:val="24"/>
          <w:szCs w:val="24"/>
        </w:rPr>
        <w:tab/>
        <w:t>3</w:t>
      </w:r>
      <w:r w:rsidR="00A6546B" w:rsidRPr="00110930">
        <w:rPr>
          <w:rFonts w:ascii="Arial" w:hAnsi="Arial" w:cs="Arial"/>
          <w:sz w:val="24"/>
          <w:szCs w:val="24"/>
        </w:rPr>
        <w:tab/>
        <w:t>4</w:t>
      </w:r>
      <w:r w:rsidR="00A6546B" w:rsidRPr="00110930">
        <w:rPr>
          <w:rFonts w:ascii="Arial" w:hAnsi="Arial" w:cs="Arial"/>
          <w:sz w:val="24"/>
          <w:szCs w:val="24"/>
        </w:rPr>
        <w:tab/>
        <w:t>6</w:t>
      </w:r>
      <w:r w:rsidR="00A6546B" w:rsidRPr="00110930">
        <w:rPr>
          <w:rFonts w:ascii="Arial" w:hAnsi="Arial" w:cs="Arial"/>
          <w:sz w:val="24"/>
          <w:szCs w:val="24"/>
        </w:rPr>
        <w:tab/>
        <w:t>7</w:t>
      </w:r>
      <w:r w:rsidR="00A6546B" w:rsidRPr="00110930">
        <w:rPr>
          <w:rFonts w:ascii="Arial" w:hAnsi="Arial" w:cs="Arial"/>
          <w:sz w:val="24"/>
          <w:szCs w:val="24"/>
        </w:rPr>
        <w:tab/>
        <w:t xml:space="preserve">10 </w:t>
      </w:r>
    </w:p>
    <w:p w:rsidR="00A6546B" w:rsidRPr="00110930" w:rsidRDefault="00A6546B" w:rsidP="005E5987">
      <w:pPr>
        <w:jc w:val="both"/>
        <w:rPr>
          <w:rFonts w:ascii="Arial" w:hAnsi="Arial" w:cs="Arial"/>
          <w:sz w:val="24"/>
          <w:szCs w:val="24"/>
        </w:rPr>
      </w:pPr>
    </w:p>
    <w:p w:rsidR="00A6546B" w:rsidRPr="00576E87" w:rsidRDefault="00A6546B" w:rsidP="005E5987">
      <w:pPr>
        <w:jc w:val="both"/>
        <w:rPr>
          <w:rFonts w:ascii="Arial" w:hAnsi="Arial" w:cs="Arial"/>
          <w:sz w:val="24"/>
          <w:szCs w:val="24"/>
          <w:u w:val="single"/>
        </w:rPr>
      </w:pPr>
      <w:r w:rsidRPr="00576E87">
        <w:rPr>
          <w:rFonts w:ascii="Arial" w:hAnsi="Arial" w:cs="Arial"/>
          <w:sz w:val="24"/>
          <w:szCs w:val="24"/>
          <w:u w:val="single"/>
        </w:rPr>
        <w:t>Çözüm:</w:t>
      </w:r>
    </w:p>
    <w:p w:rsidR="00A6546B" w:rsidRPr="00110930" w:rsidRDefault="009810E0" w:rsidP="00A6546B">
      <w:pPr>
        <w:jc w:val="both"/>
        <w:rPr>
          <w:rFonts w:ascii="Arial" w:hAnsi="Arial" w:cs="Arial"/>
          <w:sz w:val="24"/>
          <w:szCs w:val="24"/>
        </w:rPr>
      </w:pPr>
      <w:r>
        <w:rPr>
          <w:rFonts w:ascii="Arial" w:hAnsi="Arial" w:cs="Arial"/>
          <w:noProof/>
          <w:sz w:val="24"/>
          <w:szCs w:val="24"/>
          <w:lang w:eastAsia="tr-TR"/>
        </w:rPr>
        <w:pict>
          <v:shape id="_x0000_s1057" type="#_x0000_t75" style="position:absolute;left:0;text-align:left;margin-left:251.05pt;margin-top:10.55pt;width:112pt;height:40pt;z-index:251687936">
            <v:imagedata r:id="rId94" o:title=""/>
          </v:shape>
          <o:OLEObject Type="Embed" ProgID="Equation.DSMT4" ShapeID="_x0000_s1057" DrawAspect="Content" ObjectID="_1473758153" r:id="rId95"/>
        </w:pict>
      </w:r>
      <w:r w:rsidR="00A6546B" w:rsidRPr="00110930">
        <w:rPr>
          <w:rFonts w:ascii="Arial" w:hAnsi="Arial" w:cs="Arial"/>
          <w:sz w:val="24"/>
          <w:szCs w:val="24"/>
        </w:rPr>
        <w:t>a)</w:t>
      </w:r>
    </w:p>
    <w:p w:rsidR="00A6546B" w:rsidRPr="00110930" w:rsidRDefault="00A6546B" w:rsidP="00A6546B">
      <w:pPr>
        <w:jc w:val="both"/>
        <w:rPr>
          <w:rFonts w:ascii="Arial" w:hAnsi="Arial" w:cs="Arial"/>
          <w:sz w:val="24"/>
          <w:szCs w:val="24"/>
        </w:rPr>
      </w:pPr>
    </w:p>
    <w:p w:rsidR="00A6546B" w:rsidRPr="00110930" w:rsidRDefault="009810E0" w:rsidP="00A6546B">
      <w:pPr>
        <w:jc w:val="both"/>
        <w:rPr>
          <w:rFonts w:ascii="Arial" w:hAnsi="Arial" w:cs="Arial"/>
          <w:sz w:val="24"/>
          <w:szCs w:val="24"/>
        </w:rPr>
      </w:pPr>
      <w:r>
        <w:rPr>
          <w:rFonts w:ascii="Arial" w:hAnsi="Arial" w:cs="Arial"/>
          <w:noProof/>
          <w:sz w:val="24"/>
          <w:szCs w:val="24"/>
          <w:lang w:eastAsia="tr-TR"/>
        </w:rPr>
        <w:pict>
          <v:shape id="_x0000_s1058" type="#_x0000_t75" style="position:absolute;left:0;text-align:left;margin-left:173.15pt;margin-top:24.7pt;width:85.95pt;height:20pt;z-index:251688960" fillcolor="#cfc">
            <v:imagedata r:id="rId96" o:title=""/>
          </v:shape>
          <o:OLEObject Type="Embed" ProgID="Equation.DSMT4" ShapeID="_x0000_s1058" DrawAspect="Content" ObjectID="_1473758154" r:id="rId97"/>
        </w:pict>
      </w:r>
    </w:p>
    <w:p w:rsidR="00A6546B" w:rsidRPr="00110930" w:rsidRDefault="00A6546B" w:rsidP="00A6546B">
      <w:pPr>
        <w:jc w:val="both"/>
        <w:rPr>
          <w:rFonts w:ascii="Arial" w:hAnsi="Arial" w:cs="Arial"/>
          <w:sz w:val="24"/>
          <w:szCs w:val="24"/>
        </w:rPr>
      </w:pPr>
    </w:p>
    <w:p w:rsidR="00A6546B" w:rsidRPr="00110930" w:rsidRDefault="00A6546B" w:rsidP="00A6546B">
      <w:pPr>
        <w:jc w:val="both"/>
        <w:rPr>
          <w:rFonts w:ascii="Arial" w:hAnsi="Arial" w:cs="Arial"/>
          <w:sz w:val="24"/>
          <w:szCs w:val="24"/>
        </w:rPr>
      </w:pPr>
    </w:p>
    <w:p w:rsidR="00576E87" w:rsidRDefault="00576E87" w:rsidP="00A6546B">
      <w:pPr>
        <w:jc w:val="both"/>
        <w:rPr>
          <w:rFonts w:ascii="Arial" w:hAnsi="Arial" w:cs="Arial"/>
          <w:sz w:val="24"/>
          <w:szCs w:val="24"/>
        </w:rPr>
      </w:pPr>
    </w:p>
    <w:p w:rsidR="00A6546B" w:rsidRPr="00110930" w:rsidRDefault="00A6546B" w:rsidP="00A6546B">
      <w:pPr>
        <w:jc w:val="both"/>
        <w:rPr>
          <w:rFonts w:ascii="Arial" w:hAnsi="Arial" w:cs="Arial"/>
          <w:sz w:val="24"/>
          <w:szCs w:val="24"/>
        </w:rPr>
      </w:pPr>
      <w:r w:rsidRPr="00110930">
        <w:rPr>
          <w:rFonts w:ascii="Arial" w:hAnsi="Arial" w:cs="Arial"/>
          <w:sz w:val="24"/>
          <w:szCs w:val="24"/>
        </w:rPr>
        <w:lastRenderedPageBreak/>
        <w:t xml:space="preserve">b) </w:t>
      </w:r>
    </w:p>
    <w:tbl>
      <w:tblPr>
        <w:tblW w:w="9087" w:type="dxa"/>
        <w:tblCellMar>
          <w:left w:w="0" w:type="dxa"/>
          <w:right w:w="0" w:type="dxa"/>
        </w:tblCellMar>
        <w:tblLook w:val="04A0" w:firstRow="1" w:lastRow="0" w:firstColumn="1" w:lastColumn="0" w:noHBand="0" w:noVBand="1"/>
      </w:tblPr>
      <w:tblGrid>
        <w:gridCol w:w="1432"/>
        <w:gridCol w:w="1387"/>
        <w:gridCol w:w="2725"/>
        <w:gridCol w:w="1984"/>
        <w:gridCol w:w="1559"/>
      </w:tblGrid>
      <w:tr w:rsidR="00840976" w:rsidRPr="00840976" w:rsidTr="00840976">
        <w:trPr>
          <w:trHeight w:val="930"/>
        </w:trPr>
        <w:tc>
          <w:tcPr>
            <w:tcW w:w="14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0976" w:rsidRPr="00840976" w:rsidRDefault="00840976" w:rsidP="00840976">
            <w:pPr>
              <w:tabs>
                <w:tab w:val="left" w:pos="720"/>
              </w:tabs>
              <w:spacing w:after="120" w:line="240" w:lineRule="auto"/>
              <w:jc w:val="center"/>
              <w:rPr>
                <w:rFonts w:ascii="Arial" w:eastAsia="Times New Roman" w:hAnsi="Arial" w:cs="Arial"/>
                <w:sz w:val="24"/>
                <w:szCs w:val="24"/>
                <w:lang w:eastAsia="tr-TR"/>
              </w:rPr>
            </w:pPr>
            <w:r w:rsidRPr="00840976">
              <w:rPr>
                <w:rFonts w:ascii="Arial" w:eastAsia="Times New Roman" w:hAnsi="Arial" w:cs="Arial"/>
                <w:kern w:val="24"/>
                <w:sz w:val="24"/>
                <w:szCs w:val="24"/>
                <w:lang w:eastAsia="tr-TR"/>
              </w:rPr>
              <w:t xml:space="preserve">Değişim Kaynağı </w:t>
            </w:r>
          </w:p>
        </w:tc>
        <w:tc>
          <w:tcPr>
            <w:tcW w:w="138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0976" w:rsidRPr="00840976" w:rsidRDefault="00840976" w:rsidP="00840976">
            <w:pPr>
              <w:tabs>
                <w:tab w:val="left" w:pos="720"/>
              </w:tabs>
              <w:spacing w:after="120" w:line="240" w:lineRule="auto"/>
              <w:jc w:val="center"/>
              <w:rPr>
                <w:rFonts w:ascii="Arial" w:eastAsia="Times New Roman" w:hAnsi="Arial" w:cs="Arial"/>
                <w:sz w:val="24"/>
                <w:szCs w:val="24"/>
                <w:lang w:eastAsia="tr-TR"/>
              </w:rPr>
            </w:pPr>
            <w:r w:rsidRPr="00840976">
              <w:rPr>
                <w:rFonts w:ascii="Arial" w:eastAsia="Times New Roman" w:hAnsi="Arial" w:cs="Arial"/>
                <w:kern w:val="24"/>
                <w:sz w:val="24"/>
                <w:szCs w:val="24"/>
                <w:lang w:eastAsia="tr-TR"/>
              </w:rPr>
              <w:t xml:space="preserve">Serbestlik Derecesi </w:t>
            </w:r>
          </w:p>
          <w:p w:rsidR="00840976" w:rsidRPr="00840976" w:rsidRDefault="00840976" w:rsidP="00840976">
            <w:pPr>
              <w:tabs>
                <w:tab w:val="left" w:pos="720"/>
              </w:tabs>
              <w:spacing w:after="120" w:line="240" w:lineRule="auto"/>
              <w:jc w:val="center"/>
              <w:rPr>
                <w:rFonts w:ascii="Arial" w:eastAsia="Times New Roman" w:hAnsi="Arial" w:cs="Arial"/>
                <w:sz w:val="24"/>
                <w:szCs w:val="24"/>
                <w:lang w:eastAsia="tr-TR"/>
              </w:rPr>
            </w:pPr>
            <w:r w:rsidRPr="00840976">
              <w:rPr>
                <w:rFonts w:ascii="Arial" w:eastAsia="Times New Roman" w:hAnsi="Arial" w:cs="Arial"/>
                <w:kern w:val="24"/>
                <w:sz w:val="24"/>
                <w:szCs w:val="24"/>
                <w:lang w:eastAsia="tr-TR"/>
              </w:rPr>
              <w:t>(</w:t>
            </w:r>
            <w:proofErr w:type="spellStart"/>
            <w:r w:rsidRPr="00840976">
              <w:rPr>
                <w:rFonts w:ascii="Arial" w:eastAsia="Times New Roman" w:hAnsi="Arial" w:cs="Arial"/>
                <w:kern w:val="24"/>
                <w:sz w:val="24"/>
                <w:szCs w:val="24"/>
                <w:lang w:eastAsia="tr-TR"/>
              </w:rPr>
              <w:t>sd</w:t>
            </w:r>
            <w:proofErr w:type="spellEnd"/>
            <w:r w:rsidRPr="00840976">
              <w:rPr>
                <w:rFonts w:ascii="Arial" w:eastAsia="Times New Roman" w:hAnsi="Arial" w:cs="Arial"/>
                <w:kern w:val="24"/>
                <w:sz w:val="24"/>
                <w:szCs w:val="24"/>
                <w:lang w:eastAsia="tr-TR"/>
              </w:rPr>
              <w:t xml:space="preserve">) </w:t>
            </w:r>
          </w:p>
        </w:tc>
        <w:tc>
          <w:tcPr>
            <w:tcW w:w="272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0976" w:rsidRPr="00840976" w:rsidRDefault="00840976" w:rsidP="00840976">
            <w:pPr>
              <w:tabs>
                <w:tab w:val="left" w:pos="720"/>
              </w:tabs>
              <w:spacing w:after="120" w:line="240" w:lineRule="auto"/>
              <w:jc w:val="center"/>
              <w:rPr>
                <w:rFonts w:ascii="Arial" w:eastAsia="Times New Roman" w:hAnsi="Arial" w:cs="Arial"/>
                <w:sz w:val="24"/>
                <w:szCs w:val="24"/>
                <w:lang w:eastAsia="tr-TR"/>
              </w:rPr>
            </w:pPr>
            <w:r w:rsidRPr="00840976">
              <w:rPr>
                <w:rFonts w:ascii="Arial" w:eastAsia="Times New Roman" w:hAnsi="Arial" w:cs="Arial"/>
                <w:kern w:val="24"/>
                <w:sz w:val="24"/>
                <w:szCs w:val="24"/>
                <w:lang w:eastAsia="tr-TR"/>
              </w:rPr>
              <w:t xml:space="preserve">Kareler </w:t>
            </w:r>
          </w:p>
          <w:p w:rsidR="00840976" w:rsidRPr="00840976" w:rsidRDefault="00840976" w:rsidP="00840976">
            <w:pPr>
              <w:tabs>
                <w:tab w:val="left" w:pos="720"/>
              </w:tabs>
              <w:spacing w:after="120" w:line="240" w:lineRule="auto"/>
              <w:jc w:val="center"/>
              <w:rPr>
                <w:rFonts w:ascii="Arial" w:eastAsia="Times New Roman" w:hAnsi="Arial" w:cs="Arial"/>
                <w:sz w:val="24"/>
                <w:szCs w:val="24"/>
                <w:lang w:eastAsia="tr-TR"/>
              </w:rPr>
            </w:pPr>
            <w:r w:rsidRPr="00840976">
              <w:rPr>
                <w:rFonts w:ascii="Arial" w:eastAsia="Times New Roman" w:hAnsi="Arial" w:cs="Arial"/>
                <w:kern w:val="24"/>
                <w:sz w:val="24"/>
                <w:szCs w:val="24"/>
                <w:lang w:eastAsia="tr-TR"/>
              </w:rPr>
              <w:t xml:space="preserve">Toplamı </w:t>
            </w:r>
          </w:p>
          <w:p w:rsidR="00840976" w:rsidRPr="00840976" w:rsidRDefault="00840976" w:rsidP="00840976">
            <w:pPr>
              <w:tabs>
                <w:tab w:val="left" w:pos="720"/>
              </w:tabs>
              <w:spacing w:after="120" w:line="240" w:lineRule="auto"/>
              <w:jc w:val="center"/>
              <w:rPr>
                <w:rFonts w:ascii="Arial" w:eastAsia="Times New Roman" w:hAnsi="Arial" w:cs="Arial"/>
                <w:sz w:val="24"/>
                <w:szCs w:val="24"/>
                <w:lang w:eastAsia="tr-TR"/>
              </w:rPr>
            </w:pPr>
            <w:r w:rsidRPr="00840976">
              <w:rPr>
                <w:rFonts w:ascii="Arial" w:eastAsia="Times New Roman" w:hAnsi="Arial" w:cs="Arial"/>
                <w:kern w:val="24"/>
                <w:sz w:val="24"/>
                <w:szCs w:val="24"/>
                <w:lang w:eastAsia="tr-TR"/>
              </w:rPr>
              <w:t xml:space="preserve">(KT)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0976" w:rsidRPr="00840976" w:rsidRDefault="00840976" w:rsidP="00840976">
            <w:pPr>
              <w:tabs>
                <w:tab w:val="left" w:pos="720"/>
              </w:tabs>
              <w:spacing w:after="120" w:line="240" w:lineRule="auto"/>
              <w:jc w:val="center"/>
              <w:rPr>
                <w:rFonts w:ascii="Arial" w:eastAsia="Times New Roman" w:hAnsi="Arial" w:cs="Arial"/>
                <w:sz w:val="24"/>
                <w:szCs w:val="24"/>
                <w:lang w:eastAsia="tr-TR"/>
              </w:rPr>
            </w:pPr>
            <w:r w:rsidRPr="00840976">
              <w:rPr>
                <w:rFonts w:ascii="Arial" w:eastAsia="Times New Roman" w:hAnsi="Arial" w:cs="Arial"/>
                <w:kern w:val="24"/>
                <w:sz w:val="24"/>
                <w:szCs w:val="24"/>
                <w:lang w:eastAsia="tr-TR"/>
              </w:rPr>
              <w:t xml:space="preserve">Kareler </w:t>
            </w:r>
          </w:p>
          <w:p w:rsidR="00840976" w:rsidRPr="00840976" w:rsidRDefault="00840976" w:rsidP="00840976">
            <w:pPr>
              <w:tabs>
                <w:tab w:val="left" w:pos="720"/>
              </w:tabs>
              <w:spacing w:after="120" w:line="240" w:lineRule="auto"/>
              <w:jc w:val="center"/>
              <w:rPr>
                <w:rFonts w:ascii="Arial" w:eastAsia="Times New Roman" w:hAnsi="Arial" w:cs="Arial"/>
                <w:sz w:val="24"/>
                <w:szCs w:val="24"/>
                <w:lang w:eastAsia="tr-TR"/>
              </w:rPr>
            </w:pPr>
            <w:r w:rsidRPr="00840976">
              <w:rPr>
                <w:rFonts w:ascii="Arial" w:eastAsia="Times New Roman" w:hAnsi="Arial" w:cs="Arial"/>
                <w:kern w:val="24"/>
                <w:sz w:val="24"/>
                <w:szCs w:val="24"/>
                <w:lang w:eastAsia="tr-TR"/>
              </w:rPr>
              <w:t xml:space="preserve">Ortalaması </w:t>
            </w:r>
          </w:p>
          <w:p w:rsidR="00840976" w:rsidRPr="00840976" w:rsidRDefault="00840976" w:rsidP="00840976">
            <w:pPr>
              <w:tabs>
                <w:tab w:val="left" w:pos="720"/>
              </w:tabs>
              <w:spacing w:after="120" w:line="240" w:lineRule="auto"/>
              <w:jc w:val="center"/>
              <w:rPr>
                <w:rFonts w:ascii="Arial" w:eastAsia="Times New Roman" w:hAnsi="Arial" w:cs="Arial"/>
                <w:sz w:val="24"/>
                <w:szCs w:val="24"/>
                <w:lang w:eastAsia="tr-TR"/>
              </w:rPr>
            </w:pPr>
            <w:r w:rsidRPr="00840976">
              <w:rPr>
                <w:rFonts w:ascii="Arial" w:eastAsia="Times New Roman" w:hAnsi="Arial" w:cs="Arial"/>
                <w:kern w:val="24"/>
                <w:sz w:val="24"/>
                <w:szCs w:val="24"/>
                <w:lang w:eastAsia="tr-TR"/>
              </w:rPr>
              <w:t xml:space="preserve">(KO) </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0976" w:rsidRPr="00840976" w:rsidRDefault="00840976" w:rsidP="00840976">
            <w:pPr>
              <w:tabs>
                <w:tab w:val="left" w:pos="720"/>
              </w:tabs>
              <w:spacing w:after="120" w:line="240" w:lineRule="auto"/>
              <w:jc w:val="center"/>
              <w:rPr>
                <w:rFonts w:ascii="Arial" w:eastAsia="Times New Roman" w:hAnsi="Arial" w:cs="Arial"/>
                <w:sz w:val="24"/>
                <w:szCs w:val="24"/>
                <w:lang w:eastAsia="tr-TR"/>
              </w:rPr>
            </w:pPr>
            <w:r w:rsidRPr="00840976">
              <w:rPr>
                <w:rFonts w:ascii="Arial" w:eastAsia="Times New Roman" w:hAnsi="Arial" w:cs="Arial"/>
                <w:kern w:val="24"/>
                <w:sz w:val="24"/>
                <w:szCs w:val="24"/>
                <w:lang w:eastAsia="tr-TR"/>
              </w:rPr>
              <w:t xml:space="preserve">F </w:t>
            </w:r>
          </w:p>
          <w:p w:rsidR="00840976" w:rsidRPr="00840976" w:rsidRDefault="00840976" w:rsidP="00840976">
            <w:pPr>
              <w:tabs>
                <w:tab w:val="left" w:pos="720"/>
              </w:tabs>
              <w:spacing w:after="120" w:line="240" w:lineRule="auto"/>
              <w:jc w:val="center"/>
              <w:rPr>
                <w:rFonts w:ascii="Arial" w:eastAsia="Times New Roman" w:hAnsi="Arial" w:cs="Arial"/>
                <w:sz w:val="24"/>
                <w:szCs w:val="24"/>
                <w:lang w:eastAsia="tr-TR"/>
              </w:rPr>
            </w:pPr>
            <w:r w:rsidRPr="00840976">
              <w:rPr>
                <w:rFonts w:ascii="Arial" w:eastAsia="Times New Roman" w:hAnsi="Arial" w:cs="Arial"/>
                <w:kern w:val="24"/>
                <w:sz w:val="24"/>
                <w:szCs w:val="24"/>
                <w:lang w:eastAsia="tr-TR"/>
              </w:rPr>
              <w:t xml:space="preserve">Testi </w:t>
            </w:r>
          </w:p>
        </w:tc>
      </w:tr>
      <w:tr w:rsidR="00840976" w:rsidRPr="00840976" w:rsidTr="00840976">
        <w:trPr>
          <w:trHeight w:val="930"/>
        </w:trPr>
        <w:tc>
          <w:tcPr>
            <w:tcW w:w="14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0976" w:rsidRPr="00840976" w:rsidRDefault="00840976" w:rsidP="00840976">
            <w:pPr>
              <w:tabs>
                <w:tab w:val="left" w:pos="720"/>
              </w:tabs>
              <w:spacing w:after="120" w:line="240" w:lineRule="auto"/>
              <w:jc w:val="center"/>
              <w:rPr>
                <w:rFonts w:ascii="Arial" w:eastAsia="Times New Roman" w:hAnsi="Arial" w:cs="Arial"/>
                <w:sz w:val="24"/>
                <w:szCs w:val="24"/>
                <w:lang w:eastAsia="tr-TR"/>
              </w:rPr>
            </w:pPr>
            <w:r w:rsidRPr="00840976">
              <w:rPr>
                <w:rFonts w:ascii="Arial" w:eastAsia="Times New Roman" w:hAnsi="Arial" w:cs="Arial"/>
                <w:kern w:val="24"/>
                <w:sz w:val="24"/>
                <w:szCs w:val="24"/>
                <w:lang w:eastAsia="tr-TR"/>
              </w:rPr>
              <w:t xml:space="preserve">Regresyon </w:t>
            </w:r>
          </w:p>
        </w:tc>
        <w:tc>
          <w:tcPr>
            <w:tcW w:w="138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0976" w:rsidRPr="00840976" w:rsidRDefault="00840976" w:rsidP="00840976">
            <w:pPr>
              <w:tabs>
                <w:tab w:val="left" w:pos="720"/>
              </w:tabs>
              <w:spacing w:after="120" w:line="240" w:lineRule="auto"/>
              <w:jc w:val="center"/>
              <w:rPr>
                <w:rFonts w:ascii="Arial" w:eastAsia="Times New Roman" w:hAnsi="Arial" w:cs="Arial"/>
                <w:sz w:val="24"/>
                <w:szCs w:val="24"/>
                <w:lang w:eastAsia="tr-TR"/>
              </w:rPr>
            </w:pPr>
            <w:r w:rsidRPr="00840976">
              <w:rPr>
                <w:rFonts w:ascii="Arial" w:eastAsia="Times New Roman" w:hAnsi="Arial" w:cs="Arial"/>
                <w:kern w:val="24"/>
                <w:sz w:val="24"/>
                <w:szCs w:val="24"/>
                <w:lang w:eastAsia="tr-TR"/>
              </w:rPr>
              <w:t xml:space="preserve">1 </w:t>
            </w:r>
          </w:p>
        </w:tc>
        <w:tc>
          <w:tcPr>
            <w:tcW w:w="272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0976" w:rsidRPr="00840976" w:rsidRDefault="009810E0" w:rsidP="00840976">
            <w:pPr>
              <w:tabs>
                <w:tab w:val="left" w:pos="720"/>
              </w:tabs>
              <w:spacing w:after="120" w:line="240" w:lineRule="auto"/>
              <w:jc w:val="center"/>
              <w:rPr>
                <w:rFonts w:ascii="Arial" w:eastAsia="Times New Roman" w:hAnsi="Arial" w:cs="Arial"/>
                <w:sz w:val="24"/>
                <w:szCs w:val="24"/>
                <w:lang w:eastAsia="tr-TR"/>
              </w:rPr>
            </w:pPr>
            <w:r>
              <w:rPr>
                <w:rFonts w:ascii="Arial" w:eastAsia="Times New Roman" w:hAnsi="Arial" w:cs="Arial"/>
                <w:noProof/>
                <w:kern w:val="24"/>
                <w:sz w:val="24"/>
                <w:szCs w:val="24"/>
                <w:lang w:eastAsia="tr-TR"/>
              </w:rPr>
              <w:pict>
                <v:shape id="_x0000_s1062" type="#_x0000_t75" style="position:absolute;left:0;text-align:left;margin-left:40.35pt;margin-top:-6.6pt;width:57pt;height:23pt;z-index:251689984;mso-position-horizontal-relative:text;mso-position-vertical-relative:text">
                  <v:imagedata r:id="rId98" o:title=""/>
                </v:shape>
                <o:OLEObject Type="Embed" ProgID="Equation.DSMT4" ShapeID="_x0000_s1062" DrawAspect="Content" ObjectID="_1473758155" r:id="rId99"/>
              </w:pict>
            </w:r>
            <w:r w:rsidR="00840976" w:rsidRPr="00840976">
              <w:rPr>
                <w:rFonts w:ascii="Arial" w:eastAsia="Times New Roman" w:hAnsi="Arial" w:cs="Arial"/>
                <w:kern w:val="24"/>
                <w:sz w:val="24"/>
                <w:szCs w:val="24"/>
                <w:lang w:eastAsia="tr-TR"/>
              </w:rPr>
              <w:t xml:space="preserve">RKT=                   =28,9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0976" w:rsidRPr="00840976" w:rsidRDefault="00840976" w:rsidP="00840976">
            <w:pPr>
              <w:tabs>
                <w:tab w:val="left" w:pos="720"/>
              </w:tabs>
              <w:spacing w:after="120" w:line="240" w:lineRule="auto"/>
              <w:jc w:val="center"/>
              <w:rPr>
                <w:rFonts w:ascii="Arial" w:eastAsia="Times New Roman" w:hAnsi="Arial" w:cs="Arial"/>
                <w:sz w:val="24"/>
                <w:szCs w:val="24"/>
                <w:lang w:eastAsia="tr-TR"/>
              </w:rPr>
            </w:pPr>
            <w:r w:rsidRPr="00840976">
              <w:rPr>
                <w:rFonts w:ascii="Arial" w:eastAsia="Times New Roman" w:hAnsi="Arial" w:cs="Arial"/>
                <w:kern w:val="24"/>
                <w:sz w:val="24"/>
                <w:szCs w:val="24"/>
                <w:lang w:eastAsia="tr-TR"/>
              </w:rPr>
              <w:t xml:space="preserve">RKO= RKT/1      =28,9 </w:t>
            </w:r>
          </w:p>
        </w:tc>
        <w:tc>
          <w:tcPr>
            <w:tcW w:w="1559"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0976" w:rsidRPr="00840976" w:rsidRDefault="00840976" w:rsidP="00840976">
            <w:pPr>
              <w:tabs>
                <w:tab w:val="left" w:pos="720"/>
              </w:tabs>
              <w:spacing w:after="120" w:line="240" w:lineRule="auto"/>
              <w:jc w:val="center"/>
              <w:rPr>
                <w:rFonts w:ascii="Arial" w:eastAsia="Times New Roman" w:hAnsi="Arial" w:cs="Arial"/>
                <w:sz w:val="24"/>
                <w:szCs w:val="24"/>
                <w:lang w:eastAsia="tr-TR"/>
              </w:rPr>
            </w:pPr>
            <w:r w:rsidRPr="00840976">
              <w:rPr>
                <w:rFonts w:ascii="Arial" w:eastAsia="Times New Roman" w:hAnsi="Arial" w:cs="Arial"/>
                <w:kern w:val="24"/>
                <w:sz w:val="24"/>
                <w:szCs w:val="24"/>
                <w:lang w:eastAsia="tr-TR"/>
              </w:rPr>
              <w:t xml:space="preserve">F=RKO/AKO =78,75 </w:t>
            </w:r>
          </w:p>
        </w:tc>
      </w:tr>
      <w:tr w:rsidR="00840976" w:rsidRPr="00840976" w:rsidTr="00840976">
        <w:trPr>
          <w:trHeight w:val="930"/>
        </w:trPr>
        <w:tc>
          <w:tcPr>
            <w:tcW w:w="14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0976" w:rsidRPr="00840976" w:rsidRDefault="00840976" w:rsidP="00840976">
            <w:pPr>
              <w:tabs>
                <w:tab w:val="left" w:pos="720"/>
              </w:tabs>
              <w:spacing w:after="120" w:line="240" w:lineRule="auto"/>
              <w:jc w:val="center"/>
              <w:rPr>
                <w:rFonts w:ascii="Arial" w:eastAsia="Times New Roman" w:hAnsi="Arial" w:cs="Arial"/>
                <w:sz w:val="24"/>
                <w:szCs w:val="24"/>
                <w:lang w:eastAsia="tr-TR"/>
              </w:rPr>
            </w:pPr>
            <w:r w:rsidRPr="00840976">
              <w:rPr>
                <w:rFonts w:ascii="Arial" w:eastAsia="Times New Roman" w:hAnsi="Arial" w:cs="Arial"/>
                <w:kern w:val="24"/>
                <w:sz w:val="24"/>
                <w:szCs w:val="24"/>
                <w:lang w:eastAsia="tr-TR"/>
              </w:rPr>
              <w:t xml:space="preserve">Artık </w:t>
            </w:r>
          </w:p>
        </w:tc>
        <w:tc>
          <w:tcPr>
            <w:tcW w:w="138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0976" w:rsidRPr="00840976" w:rsidRDefault="00840976" w:rsidP="00840976">
            <w:pPr>
              <w:tabs>
                <w:tab w:val="left" w:pos="720"/>
              </w:tabs>
              <w:spacing w:after="120" w:line="240" w:lineRule="auto"/>
              <w:jc w:val="center"/>
              <w:rPr>
                <w:rFonts w:ascii="Arial" w:eastAsia="Times New Roman" w:hAnsi="Arial" w:cs="Arial"/>
                <w:sz w:val="24"/>
                <w:szCs w:val="24"/>
                <w:lang w:eastAsia="tr-TR"/>
              </w:rPr>
            </w:pPr>
            <w:proofErr w:type="gramStart"/>
            <w:r w:rsidRPr="00840976">
              <w:rPr>
                <w:rFonts w:ascii="Arial" w:eastAsia="Times New Roman" w:hAnsi="Arial" w:cs="Arial"/>
                <w:kern w:val="24"/>
                <w:sz w:val="24"/>
                <w:szCs w:val="24"/>
                <w:lang w:eastAsia="tr-TR"/>
              </w:rPr>
              <w:t>n-2</w:t>
            </w:r>
            <w:proofErr w:type="gramEnd"/>
            <w:r w:rsidRPr="00840976">
              <w:rPr>
                <w:rFonts w:ascii="Arial" w:eastAsia="Times New Roman" w:hAnsi="Arial" w:cs="Arial"/>
                <w:kern w:val="24"/>
                <w:sz w:val="24"/>
                <w:szCs w:val="24"/>
                <w:lang w:eastAsia="tr-TR"/>
              </w:rPr>
              <w:t xml:space="preserve">=5-2=3 </w:t>
            </w:r>
          </w:p>
        </w:tc>
        <w:tc>
          <w:tcPr>
            <w:tcW w:w="272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0976" w:rsidRPr="00840976" w:rsidRDefault="009810E0" w:rsidP="00840976">
            <w:pPr>
              <w:tabs>
                <w:tab w:val="left" w:pos="720"/>
              </w:tabs>
              <w:spacing w:after="120" w:line="240" w:lineRule="auto"/>
              <w:jc w:val="center"/>
              <w:rPr>
                <w:rFonts w:ascii="Arial" w:eastAsia="Times New Roman" w:hAnsi="Arial" w:cs="Arial"/>
                <w:sz w:val="24"/>
                <w:szCs w:val="24"/>
                <w:lang w:eastAsia="tr-TR"/>
              </w:rPr>
            </w:pPr>
            <w:r>
              <w:rPr>
                <w:rFonts w:ascii="Arial" w:eastAsia="Times New Roman" w:hAnsi="Arial" w:cs="Arial"/>
                <w:noProof/>
                <w:kern w:val="24"/>
                <w:sz w:val="24"/>
                <w:szCs w:val="24"/>
                <w:lang w:eastAsia="tr-TR"/>
              </w:rPr>
              <w:pict>
                <v:shape id="_x0000_s1063" type="#_x0000_t75" style="position:absolute;left:0;text-align:left;margin-left:40.8pt;margin-top:-5.35pt;width:59pt;height:21pt;z-index:251691008;mso-position-horizontal-relative:text;mso-position-vertical-relative:text">
                  <v:imagedata r:id="rId100" o:title=""/>
                </v:shape>
                <o:OLEObject Type="Embed" ProgID="Equation.DSMT4" ShapeID="_x0000_s1063" DrawAspect="Content" ObjectID="_1473758156" r:id="rId101"/>
              </w:pict>
            </w:r>
            <w:r w:rsidR="00840976" w:rsidRPr="00840976">
              <w:rPr>
                <w:rFonts w:ascii="Arial" w:eastAsia="Times New Roman" w:hAnsi="Arial" w:cs="Arial"/>
                <w:kern w:val="24"/>
                <w:sz w:val="24"/>
                <w:szCs w:val="24"/>
                <w:lang w:eastAsia="tr-TR"/>
              </w:rPr>
              <w:t xml:space="preserve">AKT=                   =1,10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0976" w:rsidRPr="00840976" w:rsidRDefault="00840976" w:rsidP="00840976">
            <w:pPr>
              <w:tabs>
                <w:tab w:val="left" w:pos="720"/>
              </w:tabs>
              <w:spacing w:after="120" w:line="240" w:lineRule="auto"/>
              <w:jc w:val="center"/>
              <w:rPr>
                <w:rFonts w:ascii="Arial" w:eastAsia="Times New Roman" w:hAnsi="Arial" w:cs="Arial"/>
                <w:sz w:val="24"/>
                <w:szCs w:val="24"/>
                <w:lang w:eastAsia="tr-TR"/>
              </w:rPr>
            </w:pPr>
            <w:r w:rsidRPr="00840976">
              <w:rPr>
                <w:rFonts w:ascii="Arial" w:eastAsia="Times New Roman" w:hAnsi="Arial" w:cs="Arial"/>
                <w:kern w:val="24"/>
                <w:sz w:val="24"/>
                <w:szCs w:val="24"/>
                <w:lang w:eastAsia="tr-TR"/>
              </w:rPr>
              <w:t>AKO=AKT/(</w:t>
            </w:r>
            <w:proofErr w:type="gramStart"/>
            <w:r w:rsidRPr="00840976">
              <w:rPr>
                <w:rFonts w:ascii="Arial" w:eastAsia="Times New Roman" w:hAnsi="Arial" w:cs="Arial"/>
                <w:kern w:val="24"/>
                <w:sz w:val="24"/>
                <w:szCs w:val="24"/>
                <w:lang w:eastAsia="tr-TR"/>
              </w:rPr>
              <w:t>n-2</w:t>
            </w:r>
            <w:proofErr w:type="gramEnd"/>
            <w:r w:rsidRPr="00840976">
              <w:rPr>
                <w:rFonts w:ascii="Arial" w:eastAsia="Times New Roman" w:hAnsi="Arial" w:cs="Arial"/>
                <w:kern w:val="24"/>
                <w:sz w:val="24"/>
                <w:szCs w:val="24"/>
                <w:lang w:eastAsia="tr-TR"/>
              </w:rPr>
              <w:t xml:space="preserve">) =0,367 </w:t>
            </w:r>
          </w:p>
        </w:tc>
        <w:tc>
          <w:tcPr>
            <w:tcW w:w="1559" w:type="dxa"/>
            <w:vMerge/>
            <w:tcBorders>
              <w:top w:val="single" w:sz="8" w:space="0" w:color="000000"/>
              <w:left w:val="single" w:sz="8" w:space="0" w:color="000000"/>
              <w:bottom w:val="single" w:sz="8" w:space="0" w:color="000000"/>
              <w:right w:val="single" w:sz="8" w:space="0" w:color="000000"/>
            </w:tcBorders>
            <w:vAlign w:val="center"/>
            <w:hideMark/>
          </w:tcPr>
          <w:p w:rsidR="00840976" w:rsidRPr="00840976" w:rsidRDefault="00840976" w:rsidP="00840976">
            <w:pPr>
              <w:spacing w:after="0" w:line="240" w:lineRule="auto"/>
              <w:rPr>
                <w:rFonts w:ascii="Arial" w:eastAsia="Times New Roman" w:hAnsi="Arial" w:cs="Arial"/>
                <w:sz w:val="24"/>
                <w:szCs w:val="24"/>
                <w:lang w:eastAsia="tr-TR"/>
              </w:rPr>
            </w:pPr>
          </w:p>
        </w:tc>
      </w:tr>
      <w:tr w:rsidR="00840976" w:rsidRPr="00840976" w:rsidTr="00840976">
        <w:trPr>
          <w:gridAfter w:val="1"/>
          <w:wAfter w:w="1559" w:type="dxa"/>
          <w:trHeight w:val="930"/>
        </w:trPr>
        <w:tc>
          <w:tcPr>
            <w:tcW w:w="14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0976" w:rsidRPr="00840976" w:rsidRDefault="00840976" w:rsidP="00840976">
            <w:pPr>
              <w:tabs>
                <w:tab w:val="left" w:pos="720"/>
              </w:tabs>
              <w:spacing w:after="120" w:line="240" w:lineRule="auto"/>
              <w:jc w:val="center"/>
              <w:rPr>
                <w:rFonts w:ascii="Arial" w:eastAsia="Times New Roman" w:hAnsi="Arial" w:cs="Arial"/>
                <w:sz w:val="24"/>
                <w:szCs w:val="24"/>
                <w:lang w:eastAsia="tr-TR"/>
              </w:rPr>
            </w:pPr>
            <w:r w:rsidRPr="00840976">
              <w:rPr>
                <w:rFonts w:ascii="Arial" w:eastAsia="Times New Roman" w:hAnsi="Arial" w:cs="Arial"/>
                <w:kern w:val="24"/>
                <w:sz w:val="24"/>
                <w:szCs w:val="24"/>
                <w:lang w:eastAsia="tr-TR"/>
              </w:rPr>
              <w:t xml:space="preserve">Genel </w:t>
            </w:r>
          </w:p>
        </w:tc>
        <w:tc>
          <w:tcPr>
            <w:tcW w:w="138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0976" w:rsidRPr="00840976" w:rsidRDefault="00840976" w:rsidP="00840976">
            <w:pPr>
              <w:tabs>
                <w:tab w:val="left" w:pos="720"/>
              </w:tabs>
              <w:spacing w:after="120" w:line="240" w:lineRule="auto"/>
              <w:jc w:val="center"/>
              <w:rPr>
                <w:rFonts w:ascii="Arial" w:eastAsia="Times New Roman" w:hAnsi="Arial" w:cs="Arial"/>
                <w:sz w:val="24"/>
                <w:szCs w:val="24"/>
                <w:lang w:eastAsia="tr-TR"/>
              </w:rPr>
            </w:pPr>
            <w:proofErr w:type="gramStart"/>
            <w:r w:rsidRPr="00840976">
              <w:rPr>
                <w:rFonts w:ascii="Arial" w:eastAsia="Times New Roman" w:hAnsi="Arial" w:cs="Arial"/>
                <w:kern w:val="24"/>
                <w:sz w:val="24"/>
                <w:szCs w:val="24"/>
                <w:lang w:eastAsia="tr-TR"/>
              </w:rPr>
              <w:t>n-1</w:t>
            </w:r>
            <w:proofErr w:type="gramEnd"/>
            <w:r w:rsidRPr="00840976">
              <w:rPr>
                <w:rFonts w:ascii="Arial" w:eastAsia="Times New Roman" w:hAnsi="Arial" w:cs="Arial"/>
                <w:kern w:val="24"/>
                <w:sz w:val="24"/>
                <w:szCs w:val="24"/>
                <w:lang w:eastAsia="tr-TR"/>
              </w:rPr>
              <w:t xml:space="preserve">=5-1=4 </w:t>
            </w:r>
          </w:p>
        </w:tc>
        <w:tc>
          <w:tcPr>
            <w:tcW w:w="272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0976" w:rsidRPr="00840976" w:rsidRDefault="009810E0" w:rsidP="00840976">
            <w:pPr>
              <w:tabs>
                <w:tab w:val="left" w:pos="720"/>
              </w:tabs>
              <w:spacing w:after="120" w:line="240" w:lineRule="auto"/>
              <w:jc w:val="center"/>
              <w:rPr>
                <w:rFonts w:ascii="Arial" w:eastAsia="Times New Roman" w:hAnsi="Arial" w:cs="Arial"/>
                <w:sz w:val="24"/>
                <w:szCs w:val="24"/>
                <w:lang w:eastAsia="tr-TR"/>
              </w:rPr>
            </w:pPr>
            <w:r>
              <w:rPr>
                <w:rFonts w:ascii="Arial" w:eastAsia="Times New Roman" w:hAnsi="Arial" w:cs="Arial"/>
                <w:noProof/>
                <w:kern w:val="24"/>
                <w:sz w:val="24"/>
                <w:szCs w:val="24"/>
                <w:lang w:eastAsia="tr-TR"/>
              </w:rPr>
              <w:pict>
                <v:shape id="_x0000_s1064" type="#_x0000_t75" style="position:absolute;left:0;text-align:left;margin-left:39.8pt;margin-top:-2.35pt;width:58pt;height:21pt;z-index:251692032;mso-position-horizontal-relative:text;mso-position-vertical-relative:text">
                  <v:imagedata r:id="rId102" o:title=""/>
                </v:shape>
                <o:OLEObject Type="Embed" ProgID="Equation.DSMT4" ShapeID="_x0000_s1064" DrawAspect="Content" ObjectID="_1473758157" r:id="rId103"/>
              </w:pict>
            </w:r>
            <w:r w:rsidR="00840976" w:rsidRPr="00840976">
              <w:rPr>
                <w:rFonts w:ascii="Arial" w:eastAsia="Times New Roman" w:hAnsi="Arial" w:cs="Arial"/>
                <w:kern w:val="24"/>
                <w:sz w:val="24"/>
                <w:szCs w:val="24"/>
                <w:lang w:eastAsia="tr-TR"/>
              </w:rPr>
              <w:t xml:space="preserve">GKT=                 =30,0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0976" w:rsidRPr="00840976" w:rsidRDefault="00840976" w:rsidP="00840976">
            <w:pPr>
              <w:spacing w:after="0" w:line="240" w:lineRule="auto"/>
              <w:rPr>
                <w:rFonts w:ascii="Arial" w:eastAsia="Times New Roman" w:hAnsi="Arial" w:cs="Arial"/>
                <w:sz w:val="24"/>
                <w:szCs w:val="24"/>
                <w:lang w:eastAsia="tr-TR"/>
              </w:rPr>
            </w:pPr>
          </w:p>
        </w:tc>
      </w:tr>
    </w:tbl>
    <w:p w:rsidR="00840976" w:rsidRPr="00110930" w:rsidRDefault="009810E0" w:rsidP="00A6546B">
      <w:pPr>
        <w:jc w:val="both"/>
        <w:rPr>
          <w:rFonts w:ascii="Arial" w:hAnsi="Arial" w:cs="Arial"/>
          <w:sz w:val="24"/>
          <w:szCs w:val="24"/>
        </w:rPr>
      </w:pPr>
      <w:r>
        <w:rPr>
          <w:rFonts w:ascii="Arial" w:hAnsi="Arial" w:cs="Arial"/>
          <w:noProof/>
          <w:sz w:val="24"/>
          <w:szCs w:val="24"/>
          <w:lang w:eastAsia="tr-TR"/>
        </w:rPr>
        <w:pict>
          <v:shape id="_x0000_s1065" type="#_x0000_t75" style="position:absolute;left:0;text-align:left;margin-left:28.3pt;margin-top:21.7pt;width:88pt;height:18pt;z-index:251693056;mso-position-horizontal-relative:text;mso-position-vertical-relative:text">
            <v:imagedata r:id="rId104" o:title=""/>
          </v:shape>
          <o:OLEObject Type="Embed" ProgID="Equation.DSMT4" ShapeID="_x0000_s1065" DrawAspect="Content" ObjectID="_1473758158" r:id="rId105"/>
        </w:pict>
      </w:r>
    </w:p>
    <w:p w:rsidR="0000362F" w:rsidRPr="00110930" w:rsidRDefault="009810E0" w:rsidP="0000362F">
      <w:pPr>
        <w:jc w:val="both"/>
        <w:rPr>
          <w:rFonts w:ascii="Arial" w:hAnsi="Arial" w:cs="Arial"/>
          <w:sz w:val="24"/>
          <w:szCs w:val="24"/>
        </w:rPr>
      </w:pPr>
      <w:r>
        <w:rPr>
          <w:rFonts w:ascii="Arial" w:hAnsi="Arial" w:cs="Arial"/>
          <w:noProof/>
          <w:sz w:val="24"/>
          <w:szCs w:val="24"/>
          <w:lang w:eastAsia="tr-TR"/>
        </w:rPr>
        <w:pict>
          <v:shape id="_x0000_s1066" type="#_x0000_t75" style="position:absolute;left:0;text-align:left;margin-left:342.4pt;margin-top:-.1pt;width:12pt;height:13.95pt;z-index:251694080">
            <v:imagedata r:id="rId106" o:title=""/>
          </v:shape>
          <o:OLEObject Type="Embed" ProgID="Equation.DSMT4" ShapeID="_x0000_s1066" DrawAspect="Content" ObjectID="_1473758159" r:id="rId107"/>
        </w:pict>
      </w:r>
      <w:r w:rsidR="0000362F" w:rsidRPr="00110930">
        <w:rPr>
          <w:rFonts w:ascii="Arial" w:hAnsi="Arial" w:cs="Arial"/>
          <w:sz w:val="24"/>
          <w:szCs w:val="24"/>
        </w:rPr>
        <w:t xml:space="preserve">c) </w:t>
      </w:r>
      <w:r w:rsidR="0000362F" w:rsidRPr="00110930">
        <w:rPr>
          <w:rFonts w:ascii="Arial" w:hAnsi="Arial" w:cs="Arial"/>
          <w:sz w:val="24"/>
          <w:szCs w:val="24"/>
        </w:rPr>
        <w:tab/>
      </w:r>
      <w:r w:rsidR="0000362F" w:rsidRPr="00110930">
        <w:rPr>
          <w:rFonts w:ascii="Arial" w:hAnsi="Arial" w:cs="Arial"/>
          <w:sz w:val="24"/>
          <w:szCs w:val="24"/>
        </w:rPr>
        <w:tab/>
      </w:r>
      <w:r w:rsidR="0000362F" w:rsidRPr="00110930">
        <w:rPr>
          <w:rFonts w:ascii="Arial" w:hAnsi="Arial" w:cs="Arial"/>
          <w:sz w:val="24"/>
          <w:szCs w:val="24"/>
        </w:rPr>
        <w:tab/>
      </w:r>
      <w:r w:rsidR="0000362F" w:rsidRPr="00110930">
        <w:rPr>
          <w:rFonts w:ascii="Arial" w:hAnsi="Arial" w:cs="Arial"/>
          <w:sz w:val="24"/>
          <w:szCs w:val="24"/>
        </w:rPr>
        <w:tab/>
      </w:r>
      <w:r w:rsidR="0000362F" w:rsidRPr="00110930">
        <w:rPr>
          <w:rFonts w:ascii="Arial" w:hAnsi="Arial" w:cs="Arial"/>
          <w:sz w:val="24"/>
          <w:szCs w:val="24"/>
        </w:rPr>
        <w:tab/>
      </w:r>
      <w:r w:rsidR="0000362F" w:rsidRPr="00110930">
        <w:rPr>
          <w:rFonts w:ascii="Arial" w:hAnsi="Arial" w:cs="Arial"/>
          <w:sz w:val="24"/>
          <w:szCs w:val="24"/>
        </w:rPr>
        <w:tab/>
        <w:t xml:space="preserve">Tahminin standart hatası=      =0.61 </w:t>
      </w:r>
    </w:p>
    <w:p w:rsidR="00840976" w:rsidRPr="00110930" w:rsidRDefault="009810E0" w:rsidP="00A6546B">
      <w:pPr>
        <w:jc w:val="both"/>
        <w:rPr>
          <w:rFonts w:ascii="Arial" w:hAnsi="Arial" w:cs="Arial"/>
          <w:sz w:val="24"/>
          <w:szCs w:val="24"/>
        </w:rPr>
      </w:pPr>
      <w:r>
        <w:rPr>
          <w:rFonts w:ascii="Arial" w:hAnsi="Arial" w:cs="Arial"/>
          <w:noProof/>
          <w:sz w:val="24"/>
          <w:szCs w:val="24"/>
          <w:lang w:eastAsia="tr-TR"/>
        </w:rPr>
        <w:pict>
          <v:shape id="_x0000_s1067" type="#_x0000_t75" style="position:absolute;left:0;text-align:left;margin-left:28.3pt;margin-top:12.45pt;width:204pt;height:42pt;z-index:251695104" fillcolor="#9f9">
            <v:imagedata r:id="rId108" o:title=""/>
          </v:shape>
          <o:OLEObject Type="Embed" ProgID="Equation.DSMT4" ShapeID="_x0000_s1067" DrawAspect="Content" ObjectID="_1473758160" r:id="rId109"/>
        </w:pict>
      </w:r>
    </w:p>
    <w:p w:rsidR="00A6546B" w:rsidRPr="00110930" w:rsidRDefault="006D1746" w:rsidP="00A6546B">
      <w:pPr>
        <w:jc w:val="both"/>
        <w:rPr>
          <w:rFonts w:ascii="Arial" w:hAnsi="Arial" w:cs="Arial"/>
          <w:sz w:val="24"/>
          <w:szCs w:val="24"/>
        </w:rPr>
      </w:pPr>
      <w:r w:rsidRPr="00110930">
        <w:rPr>
          <w:rFonts w:ascii="Arial" w:hAnsi="Arial" w:cs="Arial"/>
          <w:sz w:val="24"/>
          <w:szCs w:val="24"/>
        </w:rPr>
        <w:t xml:space="preserve">d) </w:t>
      </w:r>
    </w:p>
    <w:p w:rsidR="006D1746" w:rsidRPr="00110930" w:rsidRDefault="009810E0" w:rsidP="00A6546B">
      <w:pPr>
        <w:jc w:val="both"/>
        <w:rPr>
          <w:rFonts w:ascii="Arial" w:hAnsi="Arial" w:cs="Arial"/>
          <w:sz w:val="24"/>
          <w:szCs w:val="24"/>
        </w:rPr>
      </w:pPr>
      <w:r>
        <w:rPr>
          <w:rFonts w:ascii="Arial" w:hAnsi="Arial" w:cs="Arial"/>
          <w:noProof/>
          <w:sz w:val="24"/>
          <w:szCs w:val="24"/>
          <w:lang w:eastAsia="tr-TR"/>
        </w:rPr>
        <w:pict>
          <v:shape id="_x0000_s1068" type="#_x0000_t75" style="position:absolute;left:0;text-align:left;margin-left:28.3pt;margin-top:21.65pt;width:193pt;height:20pt;z-index:251696128" fillcolor="#cfc">
            <v:imagedata r:id="rId110" o:title=""/>
          </v:shape>
          <o:OLEObject Type="Embed" ProgID="Equation.DSMT4" ShapeID="_x0000_s1068" DrawAspect="Content" ObjectID="_1473758161" r:id="rId111"/>
        </w:pict>
      </w:r>
    </w:p>
    <w:p w:rsidR="006D1746" w:rsidRPr="00110930" w:rsidRDefault="006D1746" w:rsidP="00A6546B">
      <w:pPr>
        <w:jc w:val="both"/>
        <w:rPr>
          <w:rFonts w:ascii="Arial" w:hAnsi="Arial" w:cs="Arial"/>
          <w:sz w:val="24"/>
          <w:szCs w:val="24"/>
        </w:rPr>
      </w:pPr>
      <w:r w:rsidRPr="00110930">
        <w:rPr>
          <w:rFonts w:ascii="Arial" w:hAnsi="Arial" w:cs="Arial"/>
          <w:sz w:val="24"/>
          <w:szCs w:val="24"/>
        </w:rPr>
        <w:t xml:space="preserve">e) </w:t>
      </w:r>
    </w:p>
    <w:p w:rsidR="00576E87" w:rsidRDefault="00576E87" w:rsidP="00BB4405">
      <w:pPr>
        <w:jc w:val="both"/>
        <w:rPr>
          <w:rFonts w:ascii="Arial" w:hAnsi="Arial" w:cs="Arial"/>
          <w:b/>
          <w:bCs/>
          <w:sz w:val="24"/>
          <w:szCs w:val="24"/>
          <w:u w:val="single"/>
        </w:rPr>
      </w:pPr>
    </w:p>
    <w:p w:rsidR="00BB4405" w:rsidRPr="00576E87" w:rsidRDefault="00BB4405" w:rsidP="00BB4405">
      <w:pPr>
        <w:jc w:val="both"/>
        <w:rPr>
          <w:rFonts w:ascii="Arial" w:hAnsi="Arial" w:cs="Arial"/>
          <w:b/>
          <w:sz w:val="24"/>
          <w:szCs w:val="24"/>
        </w:rPr>
      </w:pPr>
      <w:r w:rsidRPr="00576E87">
        <w:rPr>
          <w:rFonts w:ascii="Arial" w:hAnsi="Arial" w:cs="Arial"/>
          <w:b/>
          <w:bCs/>
          <w:sz w:val="24"/>
          <w:szCs w:val="24"/>
          <w:u w:val="single"/>
        </w:rPr>
        <w:t xml:space="preserve">EXCEL ÇÖZÜM </w:t>
      </w:r>
    </w:p>
    <w:p w:rsidR="006D1746" w:rsidRPr="00110930" w:rsidRDefault="00BB4405" w:rsidP="00A6546B">
      <w:pPr>
        <w:jc w:val="both"/>
        <w:rPr>
          <w:rFonts w:ascii="Arial" w:hAnsi="Arial" w:cs="Arial"/>
          <w:sz w:val="24"/>
          <w:szCs w:val="24"/>
        </w:rPr>
      </w:pPr>
      <w:r w:rsidRPr="00110930">
        <w:rPr>
          <w:rFonts w:ascii="Arial" w:hAnsi="Arial" w:cs="Arial"/>
          <w:noProof/>
          <w:sz w:val="24"/>
          <w:szCs w:val="24"/>
          <w:lang w:eastAsia="tr-TR"/>
        </w:rPr>
        <w:drawing>
          <wp:inline distT="0" distB="0" distL="0" distR="0">
            <wp:extent cx="2438400" cy="1876425"/>
            <wp:effectExtent l="19050" t="0" r="0" b="0"/>
            <wp:docPr id="13" name="Resim 10" descr="C:\Users\yukselt\AppData\Roaming\PixelMetrics\CaptureWiz\LastCaptures\2013-02-08_11-22-09-824.png"/>
            <wp:cNvGraphicFramePr/>
            <a:graphic xmlns:a="http://schemas.openxmlformats.org/drawingml/2006/main">
              <a:graphicData uri="http://schemas.openxmlformats.org/drawingml/2006/picture">
                <pic:pic xmlns:pic="http://schemas.openxmlformats.org/drawingml/2006/picture">
                  <pic:nvPicPr>
                    <pic:cNvPr id="196610" name="Picture 2" descr="C:\Users\yukselt\AppData\Roaming\PixelMetrics\CaptureWiz\LastCaptures\2013-02-08_11-22-09-824.png"/>
                    <pic:cNvPicPr>
                      <a:picLocks noChangeAspect="1" noChangeArrowheads="1"/>
                    </pic:cNvPicPr>
                  </pic:nvPicPr>
                  <pic:blipFill>
                    <a:blip r:embed="rId112" cstate="print"/>
                    <a:srcRect/>
                    <a:stretch>
                      <a:fillRect/>
                    </a:stretch>
                  </pic:blipFill>
                  <pic:spPr bwMode="auto">
                    <a:xfrm>
                      <a:off x="0" y="0"/>
                      <a:ext cx="2438280" cy="1876332"/>
                    </a:xfrm>
                    <a:prstGeom prst="rect">
                      <a:avLst/>
                    </a:prstGeom>
                    <a:noFill/>
                  </pic:spPr>
                </pic:pic>
              </a:graphicData>
            </a:graphic>
          </wp:inline>
        </w:drawing>
      </w:r>
      <w:r w:rsidRPr="00110930">
        <w:rPr>
          <w:rFonts w:ascii="Arial" w:hAnsi="Arial" w:cs="Arial"/>
          <w:sz w:val="24"/>
          <w:szCs w:val="24"/>
        </w:rPr>
        <w:t xml:space="preserve"> </w:t>
      </w:r>
      <w:r w:rsidRPr="00110930">
        <w:rPr>
          <w:rFonts w:ascii="Arial" w:hAnsi="Arial" w:cs="Arial"/>
          <w:noProof/>
          <w:sz w:val="24"/>
          <w:szCs w:val="24"/>
          <w:lang w:eastAsia="tr-TR"/>
        </w:rPr>
        <w:drawing>
          <wp:inline distT="0" distB="0" distL="0" distR="0">
            <wp:extent cx="2371725" cy="3152775"/>
            <wp:effectExtent l="19050" t="0" r="9525" b="0"/>
            <wp:docPr id="16" name="Resim 11" descr="C:\Users\yukselt\AppData\Roaming\PixelMetrics\CaptureWiz\LastCaptures\2013-02-08_11-22-57-218.png"/>
            <wp:cNvGraphicFramePr/>
            <a:graphic xmlns:a="http://schemas.openxmlformats.org/drawingml/2006/main">
              <a:graphicData uri="http://schemas.openxmlformats.org/drawingml/2006/picture">
                <pic:pic xmlns:pic="http://schemas.openxmlformats.org/drawingml/2006/picture">
                  <pic:nvPicPr>
                    <pic:cNvPr id="196612" name="Picture 4" descr="C:\Users\yukselt\AppData\Roaming\PixelMetrics\CaptureWiz\LastCaptures\2013-02-08_11-22-57-218.png"/>
                    <pic:cNvPicPr>
                      <a:picLocks noChangeAspect="1" noChangeArrowheads="1"/>
                    </pic:cNvPicPr>
                  </pic:nvPicPr>
                  <pic:blipFill>
                    <a:blip r:embed="rId113" cstate="print"/>
                    <a:srcRect/>
                    <a:stretch>
                      <a:fillRect/>
                    </a:stretch>
                  </pic:blipFill>
                  <pic:spPr bwMode="auto">
                    <a:xfrm>
                      <a:off x="0" y="0"/>
                      <a:ext cx="2371561" cy="3152557"/>
                    </a:xfrm>
                    <a:prstGeom prst="rect">
                      <a:avLst/>
                    </a:prstGeom>
                    <a:noFill/>
                  </pic:spPr>
                </pic:pic>
              </a:graphicData>
            </a:graphic>
          </wp:inline>
        </w:drawing>
      </w:r>
    </w:p>
    <w:p w:rsidR="00BB4405" w:rsidRPr="00110930" w:rsidRDefault="00BB4405" w:rsidP="00A6546B">
      <w:pPr>
        <w:jc w:val="both"/>
        <w:rPr>
          <w:rFonts w:ascii="Arial" w:hAnsi="Arial" w:cs="Arial"/>
          <w:sz w:val="24"/>
          <w:szCs w:val="24"/>
        </w:rPr>
      </w:pPr>
    </w:p>
    <w:p w:rsidR="00BB4405" w:rsidRPr="00110930" w:rsidRDefault="00117A65" w:rsidP="00576E87">
      <w:pPr>
        <w:jc w:val="center"/>
        <w:rPr>
          <w:rFonts w:ascii="Arial" w:hAnsi="Arial" w:cs="Arial"/>
          <w:sz w:val="24"/>
          <w:szCs w:val="24"/>
        </w:rPr>
      </w:pPr>
      <w:r w:rsidRPr="00110930">
        <w:rPr>
          <w:rFonts w:ascii="Arial" w:hAnsi="Arial" w:cs="Arial"/>
          <w:noProof/>
          <w:sz w:val="24"/>
          <w:szCs w:val="24"/>
          <w:lang w:eastAsia="tr-TR"/>
        </w:rPr>
        <w:drawing>
          <wp:inline distT="0" distB="0" distL="0" distR="0">
            <wp:extent cx="3876675" cy="2543175"/>
            <wp:effectExtent l="19050" t="0" r="9525" b="0"/>
            <wp:docPr id="17" name="Resim 12" descr="C:\Users\yukselt\AppData\Roaming\PixelMetrics\CaptureWiz\LastCaptures\2013-02-08_11-23-52-466.png"/>
            <wp:cNvGraphicFramePr/>
            <a:graphic xmlns:a="http://schemas.openxmlformats.org/drawingml/2006/main">
              <a:graphicData uri="http://schemas.openxmlformats.org/drawingml/2006/picture">
                <pic:pic xmlns:pic="http://schemas.openxmlformats.org/drawingml/2006/picture">
                  <pic:nvPicPr>
                    <pic:cNvPr id="197636" name="Picture 4" descr="C:\Users\yukselt\AppData\Roaming\PixelMetrics\CaptureWiz\LastCaptures\2013-02-08_11-23-52-466.png"/>
                    <pic:cNvPicPr>
                      <a:picLocks noChangeAspect="1" noChangeArrowheads="1"/>
                    </pic:cNvPicPr>
                  </pic:nvPicPr>
                  <pic:blipFill>
                    <a:blip r:embed="rId114" cstate="print"/>
                    <a:srcRect/>
                    <a:stretch>
                      <a:fillRect/>
                    </a:stretch>
                  </pic:blipFill>
                  <pic:spPr bwMode="auto">
                    <a:xfrm>
                      <a:off x="0" y="0"/>
                      <a:ext cx="3876239" cy="2542889"/>
                    </a:xfrm>
                    <a:prstGeom prst="rect">
                      <a:avLst/>
                    </a:prstGeom>
                    <a:noFill/>
                  </pic:spPr>
                </pic:pic>
              </a:graphicData>
            </a:graphic>
          </wp:inline>
        </w:drawing>
      </w:r>
    </w:p>
    <w:p w:rsidR="00117A65" w:rsidRPr="00110930" w:rsidRDefault="00117A65" w:rsidP="00A6546B">
      <w:pPr>
        <w:jc w:val="both"/>
        <w:rPr>
          <w:rFonts w:ascii="Arial" w:hAnsi="Arial" w:cs="Arial"/>
          <w:sz w:val="24"/>
          <w:szCs w:val="24"/>
        </w:rPr>
      </w:pPr>
    </w:p>
    <w:p w:rsidR="00117A65" w:rsidRPr="00110930" w:rsidRDefault="00204616" w:rsidP="00576E87">
      <w:pPr>
        <w:jc w:val="center"/>
        <w:rPr>
          <w:rFonts w:ascii="Arial" w:hAnsi="Arial" w:cs="Arial"/>
          <w:sz w:val="24"/>
          <w:szCs w:val="24"/>
        </w:rPr>
      </w:pPr>
      <w:r w:rsidRPr="00110930">
        <w:rPr>
          <w:rFonts w:ascii="Arial" w:hAnsi="Arial" w:cs="Arial"/>
          <w:noProof/>
          <w:sz w:val="24"/>
          <w:szCs w:val="24"/>
          <w:lang w:eastAsia="tr-TR"/>
        </w:rPr>
        <w:drawing>
          <wp:inline distT="0" distB="0" distL="0" distR="0">
            <wp:extent cx="2914650" cy="4143375"/>
            <wp:effectExtent l="19050" t="0" r="0" b="0"/>
            <wp:docPr id="18" name="Resim 13" descr="C:\Users\yukselt\AppData\Roaming\PixelMetrics\CaptureWiz\LastCaptures\2013-02-08_11-24-23-178.png"/>
            <wp:cNvGraphicFramePr/>
            <a:graphic xmlns:a="http://schemas.openxmlformats.org/drawingml/2006/main">
              <a:graphicData uri="http://schemas.openxmlformats.org/drawingml/2006/picture">
                <pic:pic xmlns:pic="http://schemas.openxmlformats.org/drawingml/2006/picture">
                  <pic:nvPicPr>
                    <pic:cNvPr id="197638" name="Picture 6" descr="C:\Users\yukselt\AppData\Roaming\PixelMetrics\CaptureWiz\LastCaptures\2013-02-08_11-24-23-178.png"/>
                    <pic:cNvPicPr>
                      <a:picLocks noChangeAspect="1" noChangeArrowheads="1"/>
                    </pic:cNvPicPr>
                  </pic:nvPicPr>
                  <pic:blipFill>
                    <a:blip r:embed="rId115" cstate="print"/>
                    <a:srcRect/>
                    <a:stretch>
                      <a:fillRect/>
                    </a:stretch>
                  </pic:blipFill>
                  <pic:spPr bwMode="auto">
                    <a:xfrm>
                      <a:off x="0" y="0"/>
                      <a:ext cx="2914651" cy="4143376"/>
                    </a:xfrm>
                    <a:prstGeom prst="rect">
                      <a:avLst/>
                    </a:prstGeom>
                    <a:noFill/>
                  </pic:spPr>
                </pic:pic>
              </a:graphicData>
            </a:graphic>
          </wp:inline>
        </w:drawing>
      </w:r>
    </w:p>
    <w:p w:rsidR="00204616" w:rsidRPr="00110930" w:rsidRDefault="00204616" w:rsidP="00A6546B">
      <w:pPr>
        <w:jc w:val="both"/>
        <w:rPr>
          <w:rFonts w:ascii="Arial" w:hAnsi="Arial" w:cs="Arial"/>
          <w:sz w:val="24"/>
          <w:szCs w:val="24"/>
        </w:rPr>
      </w:pPr>
    </w:p>
    <w:p w:rsidR="00204616" w:rsidRDefault="00204616" w:rsidP="00576E87">
      <w:pPr>
        <w:jc w:val="center"/>
        <w:rPr>
          <w:rFonts w:ascii="Arial" w:hAnsi="Arial" w:cs="Arial"/>
          <w:noProof/>
          <w:sz w:val="24"/>
          <w:szCs w:val="24"/>
          <w:lang w:eastAsia="tr-TR"/>
        </w:rPr>
      </w:pPr>
    </w:p>
    <w:p w:rsidR="00EF0B7A" w:rsidRPr="00110930" w:rsidRDefault="00EF0B7A" w:rsidP="00576E87">
      <w:pPr>
        <w:jc w:val="center"/>
        <w:rPr>
          <w:rFonts w:ascii="Arial" w:hAnsi="Arial" w:cs="Arial"/>
          <w:sz w:val="24"/>
          <w:szCs w:val="24"/>
        </w:rPr>
      </w:pPr>
    </w:p>
    <w:p w:rsidR="003A4893" w:rsidRPr="00576E87" w:rsidRDefault="003A4893" w:rsidP="00A6546B">
      <w:pPr>
        <w:jc w:val="both"/>
        <w:rPr>
          <w:rFonts w:ascii="Arial" w:hAnsi="Arial" w:cs="Arial"/>
          <w:b/>
          <w:sz w:val="24"/>
          <w:szCs w:val="24"/>
        </w:rPr>
      </w:pPr>
    </w:p>
    <w:p w:rsidR="00EF0B7A" w:rsidRDefault="00EF0B7A" w:rsidP="003B798E">
      <w:pPr>
        <w:jc w:val="both"/>
        <w:rPr>
          <w:rFonts w:ascii="Arial" w:hAnsi="Arial" w:cs="Arial"/>
          <w:b/>
          <w:bCs/>
          <w:sz w:val="24"/>
          <w:szCs w:val="24"/>
          <w:u w:val="single"/>
        </w:rPr>
      </w:pPr>
      <w:r>
        <w:rPr>
          <w:noProof/>
          <w:lang w:eastAsia="tr-TR"/>
        </w:rPr>
        <w:lastRenderedPageBreak/>
        <w:drawing>
          <wp:inline distT="0" distB="0" distL="0" distR="0" wp14:anchorId="22B79FDB" wp14:editId="352E3608">
            <wp:extent cx="4572000" cy="2743200"/>
            <wp:effectExtent l="0" t="0" r="19050" b="19050"/>
            <wp:docPr id="11" name="Grafik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6"/>
              </a:graphicData>
            </a:graphic>
          </wp:inline>
        </w:drawing>
      </w:r>
    </w:p>
    <w:p w:rsidR="00EF0B7A" w:rsidRDefault="00EF0B7A" w:rsidP="003B798E">
      <w:pPr>
        <w:jc w:val="both"/>
        <w:rPr>
          <w:rFonts w:ascii="Arial" w:hAnsi="Arial" w:cs="Arial"/>
          <w:b/>
          <w:bCs/>
          <w:sz w:val="24"/>
          <w:szCs w:val="24"/>
          <w:u w:val="single"/>
        </w:rPr>
      </w:pPr>
    </w:p>
    <w:p w:rsidR="003B798E" w:rsidRPr="00576E87" w:rsidRDefault="003B798E" w:rsidP="003B798E">
      <w:pPr>
        <w:jc w:val="both"/>
        <w:rPr>
          <w:rFonts w:ascii="Arial" w:hAnsi="Arial" w:cs="Arial"/>
          <w:b/>
          <w:sz w:val="24"/>
          <w:szCs w:val="24"/>
        </w:rPr>
      </w:pPr>
      <w:r w:rsidRPr="00576E87">
        <w:rPr>
          <w:rFonts w:ascii="Arial" w:hAnsi="Arial" w:cs="Arial"/>
          <w:b/>
          <w:bCs/>
          <w:sz w:val="24"/>
          <w:szCs w:val="24"/>
          <w:u w:val="single"/>
        </w:rPr>
        <w:t xml:space="preserve">SPSS ÇÖZÜM: </w:t>
      </w:r>
    </w:p>
    <w:p w:rsidR="003A4893" w:rsidRPr="00110930" w:rsidRDefault="003B798E" w:rsidP="00576E87">
      <w:pPr>
        <w:jc w:val="center"/>
        <w:rPr>
          <w:rFonts w:ascii="Arial" w:hAnsi="Arial" w:cs="Arial"/>
          <w:sz w:val="24"/>
          <w:szCs w:val="24"/>
        </w:rPr>
      </w:pPr>
      <w:r w:rsidRPr="00110930">
        <w:rPr>
          <w:rFonts w:ascii="Arial" w:hAnsi="Arial" w:cs="Arial"/>
          <w:noProof/>
          <w:sz w:val="24"/>
          <w:szCs w:val="24"/>
          <w:lang w:eastAsia="tr-TR"/>
        </w:rPr>
        <w:drawing>
          <wp:inline distT="0" distB="0" distL="0" distR="0">
            <wp:extent cx="3743325" cy="1543050"/>
            <wp:effectExtent l="19050" t="0" r="9525" b="0"/>
            <wp:docPr id="20" name="Resim 15" descr="C:\Users\yukselt\AppData\Roaming\PixelMetrics\CaptureWiz\LastCaptures\2013-02-08_11-29-04-019.png"/>
            <wp:cNvGraphicFramePr/>
            <a:graphic xmlns:a="http://schemas.openxmlformats.org/drawingml/2006/main">
              <a:graphicData uri="http://schemas.openxmlformats.org/drawingml/2006/picture">
                <pic:pic xmlns:pic="http://schemas.openxmlformats.org/drawingml/2006/picture">
                  <pic:nvPicPr>
                    <pic:cNvPr id="198658" name="Picture 2" descr="C:\Users\yukselt\AppData\Roaming\PixelMetrics\CaptureWiz\LastCaptures\2013-02-08_11-29-04-019.png"/>
                    <pic:cNvPicPr>
                      <a:picLocks noChangeAspect="1" noChangeArrowheads="1"/>
                    </pic:cNvPicPr>
                  </pic:nvPicPr>
                  <pic:blipFill>
                    <a:blip r:embed="rId117" cstate="print"/>
                    <a:srcRect/>
                    <a:stretch>
                      <a:fillRect/>
                    </a:stretch>
                  </pic:blipFill>
                  <pic:spPr bwMode="auto">
                    <a:xfrm>
                      <a:off x="0" y="0"/>
                      <a:ext cx="3750489" cy="1546003"/>
                    </a:xfrm>
                    <a:prstGeom prst="rect">
                      <a:avLst/>
                    </a:prstGeom>
                    <a:noFill/>
                  </pic:spPr>
                </pic:pic>
              </a:graphicData>
            </a:graphic>
          </wp:inline>
        </w:drawing>
      </w:r>
    </w:p>
    <w:p w:rsidR="003B798E" w:rsidRPr="00110930" w:rsidRDefault="003B798E" w:rsidP="00A6546B">
      <w:pPr>
        <w:jc w:val="both"/>
        <w:rPr>
          <w:rFonts w:ascii="Arial" w:hAnsi="Arial" w:cs="Arial"/>
          <w:sz w:val="24"/>
          <w:szCs w:val="24"/>
        </w:rPr>
      </w:pPr>
    </w:p>
    <w:p w:rsidR="003B798E" w:rsidRPr="00110930" w:rsidRDefault="003B798E" w:rsidP="00576E87">
      <w:pPr>
        <w:jc w:val="center"/>
        <w:rPr>
          <w:rFonts w:ascii="Arial" w:hAnsi="Arial" w:cs="Arial"/>
          <w:sz w:val="24"/>
          <w:szCs w:val="24"/>
        </w:rPr>
      </w:pPr>
      <w:r w:rsidRPr="00110930">
        <w:rPr>
          <w:rFonts w:ascii="Arial" w:hAnsi="Arial" w:cs="Arial"/>
          <w:noProof/>
          <w:sz w:val="24"/>
          <w:szCs w:val="24"/>
          <w:lang w:eastAsia="tr-TR"/>
        </w:rPr>
        <w:drawing>
          <wp:inline distT="0" distB="0" distL="0" distR="0">
            <wp:extent cx="3648075" cy="2647950"/>
            <wp:effectExtent l="19050" t="0" r="9525" b="0"/>
            <wp:docPr id="21" name="Resim 16" descr="C:\Users\yukselt\AppData\Roaming\PixelMetrics\CaptureWiz\LastCaptures\2013-02-08_11-29-42-616.png"/>
            <wp:cNvGraphicFramePr/>
            <a:graphic xmlns:a="http://schemas.openxmlformats.org/drawingml/2006/main">
              <a:graphicData uri="http://schemas.openxmlformats.org/drawingml/2006/picture">
                <pic:pic xmlns:pic="http://schemas.openxmlformats.org/drawingml/2006/picture">
                  <pic:nvPicPr>
                    <pic:cNvPr id="198660" name="Picture 4" descr="C:\Users\yukselt\AppData\Roaming\PixelMetrics\CaptureWiz\LastCaptures\2013-02-08_11-29-42-616.png"/>
                    <pic:cNvPicPr>
                      <a:picLocks noChangeAspect="1" noChangeArrowheads="1"/>
                    </pic:cNvPicPr>
                  </pic:nvPicPr>
                  <pic:blipFill>
                    <a:blip r:embed="rId118" cstate="print"/>
                    <a:srcRect/>
                    <a:stretch>
                      <a:fillRect/>
                    </a:stretch>
                  </pic:blipFill>
                  <pic:spPr bwMode="auto">
                    <a:xfrm>
                      <a:off x="0" y="0"/>
                      <a:ext cx="3650033" cy="2649371"/>
                    </a:xfrm>
                    <a:prstGeom prst="rect">
                      <a:avLst/>
                    </a:prstGeom>
                    <a:noFill/>
                  </pic:spPr>
                </pic:pic>
              </a:graphicData>
            </a:graphic>
          </wp:inline>
        </w:drawing>
      </w:r>
    </w:p>
    <w:p w:rsidR="003B798E" w:rsidRPr="00110930" w:rsidRDefault="003B798E" w:rsidP="00A6546B">
      <w:pPr>
        <w:jc w:val="both"/>
        <w:rPr>
          <w:rFonts w:ascii="Arial" w:hAnsi="Arial" w:cs="Arial"/>
          <w:sz w:val="24"/>
          <w:szCs w:val="24"/>
        </w:rPr>
      </w:pPr>
    </w:p>
    <w:p w:rsidR="003B798E" w:rsidRPr="00110930" w:rsidRDefault="00857858" w:rsidP="00576E87">
      <w:pPr>
        <w:jc w:val="center"/>
        <w:rPr>
          <w:rFonts w:ascii="Arial" w:hAnsi="Arial" w:cs="Arial"/>
          <w:sz w:val="24"/>
          <w:szCs w:val="24"/>
        </w:rPr>
      </w:pPr>
      <w:r w:rsidRPr="00110930">
        <w:rPr>
          <w:rFonts w:ascii="Arial" w:hAnsi="Arial" w:cs="Arial"/>
          <w:noProof/>
          <w:sz w:val="24"/>
          <w:szCs w:val="24"/>
          <w:lang w:eastAsia="tr-TR"/>
        </w:rPr>
        <w:lastRenderedPageBreak/>
        <w:drawing>
          <wp:inline distT="0" distB="0" distL="0" distR="0">
            <wp:extent cx="4057650" cy="3590925"/>
            <wp:effectExtent l="19050" t="0" r="0" b="0"/>
            <wp:docPr id="22" name="Resim 17" descr="C:\Users\yukselt\AppData\Roaming\PixelMetrics\CaptureWiz\LastCaptures\2013-02-08_11-30-13-902.png"/>
            <wp:cNvGraphicFramePr/>
            <a:graphic xmlns:a="http://schemas.openxmlformats.org/drawingml/2006/main">
              <a:graphicData uri="http://schemas.openxmlformats.org/drawingml/2006/picture">
                <pic:pic xmlns:pic="http://schemas.openxmlformats.org/drawingml/2006/picture">
                  <pic:nvPicPr>
                    <pic:cNvPr id="200706" name="Picture 2" descr="C:\Users\yukselt\AppData\Roaming\PixelMetrics\CaptureWiz\LastCaptures\2013-02-08_11-30-13-902.png"/>
                    <pic:cNvPicPr>
                      <a:picLocks noChangeAspect="1" noChangeArrowheads="1"/>
                    </pic:cNvPicPr>
                  </pic:nvPicPr>
                  <pic:blipFill>
                    <a:blip r:embed="rId119" cstate="print"/>
                    <a:srcRect/>
                    <a:stretch>
                      <a:fillRect/>
                    </a:stretch>
                  </pic:blipFill>
                  <pic:spPr bwMode="auto">
                    <a:xfrm>
                      <a:off x="0" y="0"/>
                      <a:ext cx="4056309" cy="3589738"/>
                    </a:xfrm>
                    <a:prstGeom prst="rect">
                      <a:avLst/>
                    </a:prstGeom>
                    <a:noFill/>
                  </pic:spPr>
                </pic:pic>
              </a:graphicData>
            </a:graphic>
          </wp:inline>
        </w:drawing>
      </w:r>
    </w:p>
    <w:p w:rsidR="006D1746" w:rsidRPr="00110930" w:rsidRDefault="006D1746" w:rsidP="00A6546B">
      <w:pPr>
        <w:jc w:val="both"/>
        <w:rPr>
          <w:rFonts w:ascii="Arial" w:hAnsi="Arial" w:cs="Arial"/>
          <w:sz w:val="24"/>
          <w:szCs w:val="24"/>
        </w:rPr>
      </w:pPr>
    </w:p>
    <w:p w:rsidR="006D1746" w:rsidRPr="00110930" w:rsidRDefault="006D1746" w:rsidP="00A6546B">
      <w:pPr>
        <w:jc w:val="both"/>
        <w:rPr>
          <w:rFonts w:ascii="Arial" w:hAnsi="Arial" w:cs="Arial"/>
          <w:sz w:val="24"/>
          <w:szCs w:val="24"/>
        </w:rPr>
      </w:pPr>
    </w:p>
    <w:p w:rsidR="00A6546B" w:rsidRPr="00110930" w:rsidRDefault="00857858" w:rsidP="00576E87">
      <w:pPr>
        <w:jc w:val="center"/>
        <w:rPr>
          <w:rFonts w:ascii="Arial" w:hAnsi="Arial" w:cs="Arial"/>
          <w:sz w:val="24"/>
          <w:szCs w:val="24"/>
        </w:rPr>
      </w:pPr>
      <w:r w:rsidRPr="00110930">
        <w:rPr>
          <w:rFonts w:ascii="Arial" w:hAnsi="Arial" w:cs="Arial"/>
          <w:noProof/>
          <w:sz w:val="24"/>
          <w:szCs w:val="24"/>
          <w:lang w:eastAsia="tr-TR"/>
        </w:rPr>
        <w:drawing>
          <wp:inline distT="0" distB="0" distL="0" distR="0">
            <wp:extent cx="3286125" cy="3324225"/>
            <wp:effectExtent l="19050" t="0" r="9525" b="0"/>
            <wp:docPr id="23" name="Resim 18" descr="C:\Users\yukselt\AppData\Roaming\PixelMetrics\CaptureWiz\LastCaptures\2013-02-08_11-30-45-326.png"/>
            <wp:cNvGraphicFramePr/>
            <a:graphic xmlns:a="http://schemas.openxmlformats.org/drawingml/2006/main">
              <a:graphicData uri="http://schemas.openxmlformats.org/drawingml/2006/picture">
                <pic:pic xmlns:pic="http://schemas.openxmlformats.org/drawingml/2006/picture">
                  <pic:nvPicPr>
                    <pic:cNvPr id="201730" name="Picture 2" descr="C:\Users\yukselt\AppData\Roaming\PixelMetrics\CaptureWiz\LastCaptures\2013-02-08_11-30-45-326.png"/>
                    <pic:cNvPicPr>
                      <a:picLocks noChangeAspect="1" noChangeArrowheads="1"/>
                    </pic:cNvPicPr>
                  </pic:nvPicPr>
                  <pic:blipFill>
                    <a:blip r:embed="rId120" cstate="print"/>
                    <a:srcRect/>
                    <a:stretch>
                      <a:fillRect/>
                    </a:stretch>
                  </pic:blipFill>
                  <pic:spPr bwMode="auto">
                    <a:xfrm>
                      <a:off x="0" y="0"/>
                      <a:ext cx="3288012" cy="3326134"/>
                    </a:xfrm>
                    <a:prstGeom prst="rect">
                      <a:avLst/>
                    </a:prstGeom>
                    <a:noFill/>
                  </pic:spPr>
                </pic:pic>
              </a:graphicData>
            </a:graphic>
          </wp:inline>
        </w:drawing>
      </w:r>
    </w:p>
    <w:p w:rsidR="00857858" w:rsidRPr="00110930" w:rsidRDefault="00857858" w:rsidP="00A6546B">
      <w:pPr>
        <w:jc w:val="both"/>
        <w:rPr>
          <w:rFonts w:ascii="Arial" w:hAnsi="Arial" w:cs="Arial"/>
          <w:sz w:val="24"/>
          <w:szCs w:val="24"/>
        </w:rPr>
      </w:pPr>
    </w:p>
    <w:p w:rsidR="00857858" w:rsidRPr="00110930" w:rsidRDefault="00693542" w:rsidP="00576E87">
      <w:pPr>
        <w:jc w:val="center"/>
        <w:rPr>
          <w:rFonts w:ascii="Arial" w:hAnsi="Arial" w:cs="Arial"/>
          <w:sz w:val="24"/>
          <w:szCs w:val="24"/>
        </w:rPr>
      </w:pPr>
      <w:r w:rsidRPr="00110930">
        <w:rPr>
          <w:rFonts w:ascii="Arial" w:hAnsi="Arial" w:cs="Arial"/>
          <w:noProof/>
          <w:sz w:val="24"/>
          <w:szCs w:val="24"/>
          <w:lang w:eastAsia="tr-TR"/>
        </w:rPr>
        <w:lastRenderedPageBreak/>
        <w:drawing>
          <wp:inline distT="0" distB="0" distL="0" distR="0">
            <wp:extent cx="5760720" cy="1132423"/>
            <wp:effectExtent l="19050" t="0" r="0" b="0"/>
            <wp:docPr id="24" name="Resim 19" descr="C:\Users\yukselt\AppData\Roaming\PixelMetrics\CaptureWiz\LastCaptures\2013-02-08_11-33-44-446.png"/>
            <wp:cNvGraphicFramePr/>
            <a:graphic xmlns:a="http://schemas.openxmlformats.org/drawingml/2006/main">
              <a:graphicData uri="http://schemas.openxmlformats.org/drawingml/2006/picture">
                <pic:pic xmlns:pic="http://schemas.openxmlformats.org/drawingml/2006/picture">
                  <pic:nvPicPr>
                    <pic:cNvPr id="3" name="Picture 2" descr="C:\Users\yukselt\AppData\Roaming\PixelMetrics\CaptureWiz\LastCaptures\2013-02-08_11-33-44-446.png"/>
                    <pic:cNvPicPr>
                      <a:picLocks noChangeAspect="1" noChangeArrowheads="1"/>
                    </pic:cNvPicPr>
                  </pic:nvPicPr>
                  <pic:blipFill>
                    <a:blip r:embed="rId121" cstate="print"/>
                    <a:srcRect/>
                    <a:stretch>
                      <a:fillRect/>
                    </a:stretch>
                  </pic:blipFill>
                  <pic:spPr bwMode="auto">
                    <a:xfrm>
                      <a:off x="0" y="0"/>
                      <a:ext cx="5760720" cy="1132423"/>
                    </a:xfrm>
                    <a:prstGeom prst="rect">
                      <a:avLst/>
                    </a:prstGeom>
                    <a:noFill/>
                  </pic:spPr>
                </pic:pic>
              </a:graphicData>
            </a:graphic>
          </wp:inline>
        </w:drawing>
      </w:r>
    </w:p>
    <w:p w:rsidR="00693542" w:rsidRPr="00110930" w:rsidRDefault="00693542" w:rsidP="00A6546B">
      <w:pPr>
        <w:jc w:val="both"/>
        <w:rPr>
          <w:rFonts w:ascii="Arial" w:hAnsi="Arial" w:cs="Arial"/>
          <w:sz w:val="24"/>
          <w:szCs w:val="24"/>
        </w:rPr>
      </w:pPr>
    </w:p>
    <w:p w:rsidR="00693542" w:rsidRPr="00110930" w:rsidRDefault="00026735" w:rsidP="00576E87">
      <w:pPr>
        <w:jc w:val="center"/>
        <w:rPr>
          <w:rFonts w:ascii="Arial" w:hAnsi="Arial" w:cs="Arial"/>
          <w:sz w:val="24"/>
          <w:szCs w:val="24"/>
        </w:rPr>
      </w:pPr>
      <w:r w:rsidRPr="00110930">
        <w:rPr>
          <w:rFonts w:ascii="Arial" w:hAnsi="Arial" w:cs="Arial"/>
          <w:noProof/>
          <w:sz w:val="24"/>
          <w:szCs w:val="24"/>
          <w:lang w:eastAsia="tr-TR"/>
        </w:rPr>
        <w:drawing>
          <wp:inline distT="0" distB="0" distL="0" distR="0">
            <wp:extent cx="4429125" cy="990600"/>
            <wp:effectExtent l="19050" t="0" r="9525" b="0"/>
            <wp:docPr id="25" name="Resim 20" descr="C:\Users\yukselt\AppData\Roaming\PixelMetrics\CaptureWiz\LastCaptures\2013-02-08_11-31-37-875.png"/>
            <wp:cNvGraphicFramePr/>
            <a:graphic xmlns:a="http://schemas.openxmlformats.org/drawingml/2006/main">
              <a:graphicData uri="http://schemas.openxmlformats.org/drawingml/2006/picture">
                <pic:pic xmlns:pic="http://schemas.openxmlformats.org/drawingml/2006/picture">
                  <pic:nvPicPr>
                    <pic:cNvPr id="202754" name="Picture 2" descr="C:\Users\yukselt\AppData\Roaming\PixelMetrics\CaptureWiz\LastCaptures\2013-02-08_11-31-37-875.png"/>
                    <pic:cNvPicPr>
                      <a:picLocks noChangeAspect="1" noChangeArrowheads="1"/>
                    </pic:cNvPicPr>
                  </pic:nvPicPr>
                  <pic:blipFill>
                    <a:blip r:embed="rId122" cstate="print"/>
                    <a:srcRect/>
                    <a:stretch>
                      <a:fillRect/>
                    </a:stretch>
                  </pic:blipFill>
                  <pic:spPr bwMode="auto">
                    <a:xfrm>
                      <a:off x="0" y="0"/>
                      <a:ext cx="4436435" cy="992235"/>
                    </a:xfrm>
                    <a:prstGeom prst="rect">
                      <a:avLst/>
                    </a:prstGeom>
                    <a:noFill/>
                  </pic:spPr>
                </pic:pic>
              </a:graphicData>
            </a:graphic>
          </wp:inline>
        </w:drawing>
      </w:r>
    </w:p>
    <w:p w:rsidR="00026735" w:rsidRPr="00110930" w:rsidRDefault="00026735" w:rsidP="00A6546B">
      <w:pPr>
        <w:jc w:val="both"/>
        <w:rPr>
          <w:rFonts w:ascii="Arial" w:hAnsi="Arial" w:cs="Arial"/>
          <w:sz w:val="24"/>
          <w:szCs w:val="24"/>
        </w:rPr>
      </w:pPr>
    </w:p>
    <w:p w:rsidR="00026735" w:rsidRPr="00110930" w:rsidRDefault="000553E3" w:rsidP="00576E87">
      <w:pPr>
        <w:jc w:val="center"/>
        <w:rPr>
          <w:rFonts w:ascii="Arial" w:hAnsi="Arial" w:cs="Arial"/>
          <w:sz w:val="24"/>
          <w:szCs w:val="24"/>
        </w:rPr>
      </w:pPr>
      <w:r w:rsidRPr="00110930">
        <w:rPr>
          <w:rFonts w:ascii="Arial" w:hAnsi="Arial" w:cs="Arial"/>
          <w:noProof/>
          <w:sz w:val="24"/>
          <w:szCs w:val="24"/>
          <w:lang w:eastAsia="tr-TR"/>
        </w:rPr>
        <w:drawing>
          <wp:inline distT="0" distB="0" distL="0" distR="0">
            <wp:extent cx="5760720" cy="2003329"/>
            <wp:effectExtent l="19050" t="0" r="0" b="0"/>
            <wp:docPr id="26" name="Resim 21" descr="C:\Users\yukselt\AppData\Roaming\PixelMetrics\CaptureWiz\LastCaptures\2013-02-08_11-33-17-106.png"/>
            <wp:cNvGraphicFramePr/>
            <a:graphic xmlns:a="http://schemas.openxmlformats.org/drawingml/2006/main">
              <a:graphicData uri="http://schemas.openxmlformats.org/drawingml/2006/picture">
                <pic:pic xmlns:pic="http://schemas.openxmlformats.org/drawingml/2006/picture">
                  <pic:nvPicPr>
                    <pic:cNvPr id="202757" name="Picture 5" descr="C:\Users\yukselt\AppData\Roaming\PixelMetrics\CaptureWiz\LastCaptures\2013-02-08_11-33-17-106.png"/>
                    <pic:cNvPicPr>
                      <a:picLocks noChangeAspect="1" noChangeArrowheads="1"/>
                    </pic:cNvPicPr>
                  </pic:nvPicPr>
                  <pic:blipFill>
                    <a:blip r:embed="rId123" cstate="print"/>
                    <a:srcRect/>
                    <a:stretch>
                      <a:fillRect/>
                    </a:stretch>
                  </pic:blipFill>
                  <pic:spPr bwMode="auto">
                    <a:xfrm>
                      <a:off x="0" y="0"/>
                      <a:ext cx="5760720" cy="2003329"/>
                    </a:xfrm>
                    <a:prstGeom prst="rect">
                      <a:avLst/>
                    </a:prstGeom>
                    <a:noFill/>
                  </pic:spPr>
                </pic:pic>
              </a:graphicData>
            </a:graphic>
          </wp:inline>
        </w:drawing>
      </w:r>
    </w:p>
    <w:p w:rsidR="000553E3" w:rsidRPr="00110930" w:rsidRDefault="000553E3" w:rsidP="00A6546B">
      <w:pPr>
        <w:jc w:val="both"/>
        <w:rPr>
          <w:rFonts w:ascii="Arial" w:hAnsi="Arial" w:cs="Arial"/>
          <w:sz w:val="24"/>
          <w:szCs w:val="24"/>
        </w:rPr>
      </w:pPr>
    </w:p>
    <w:p w:rsidR="000553E3" w:rsidRPr="00110930" w:rsidRDefault="00DD7AD8" w:rsidP="00576E87">
      <w:pPr>
        <w:jc w:val="center"/>
        <w:rPr>
          <w:rFonts w:ascii="Arial" w:hAnsi="Arial" w:cs="Arial"/>
          <w:sz w:val="24"/>
          <w:szCs w:val="24"/>
        </w:rPr>
      </w:pPr>
      <w:r w:rsidRPr="00110930">
        <w:rPr>
          <w:rFonts w:ascii="Arial" w:hAnsi="Arial" w:cs="Arial"/>
          <w:noProof/>
          <w:sz w:val="24"/>
          <w:szCs w:val="24"/>
          <w:lang w:eastAsia="tr-TR"/>
        </w:rPr>
        <w:lastRenderedPageBreak/>
        <w:drawing>
          <wp:inline distT="0" distB="0" distL="0" distR="0">
            <wp:extent cx="5172075" cy="4448175"/>
            <wp:effectExtent l="19050" t="0" r="0" b="0"/>
            <wp:docPr id="27" name="Resim 22" descr="C:\Users\yukselt\AppData\Roaming\PixelMetrics\CaptureWiz\LastCaptures\2013-02-08_11-35-03-459.png"/>
            <wp:cNvGraphicFramePr/>
            <a:graphic xmlns:a="http://schemas.openxmlformats.org/drawingml/2006/main">
              <a:graphicData uri="http://schemas.openxmlformats.org/drawingml/2006/picture">
                <pic:pic xmlns:pic="http://schemas.openxmlformats.org/drawingml/2006/picture">
                  <pic:nvPicPr>
                    <pic:cNvPr id="203780" name="Picture 4" descr="C:\Users\yukselt\AppData\Roaming\PixelMetrics\CaptureWiz\LastCaptures\2013-02-08_11-35-03-459.png"/>
                    <pic:cNvPicPr>
                      <a:picLocks noChangeAspect="1" noChangeArrowheads="1"/>
                    </pic:cNvPicPr>
                  </pic:nvPicPr>
                  <pic:blipFill>
                    <a:blip r:embed="rId124" cstate="print"/>
                    <a:srcRect/>
                    <a:stretch>
                      <a:fillRect/>
                    </a:stretch>
                  </pic:blipFill>
                  <pic:spPr bwMode="auto">
                    <a:xfrm>
                      <a:off x="0" y="0"/>
                      <a:ext cx="5170365" cy="4446705"/>
                    </a:xfrm>
                    <a:prstGeom prst="rect">
                      <a:avLst/>
                    </a:prstGeom>
                    <a:noFill/>
                  </pic:spPr>
                </pic:pic>
              </a:graphicData>
            </a:graphic>
          </wp:inline>
        </w:drawing>
      </w:r>
    </w:p>
    <w:p w:rsidR="00DD7AD8" w:rsidRPr="00110930" w:rsidRDefault="00DD7AD8" w:rsidP="00A6546B">
      <w:pPr>
        <w:jc w:val="both"/>
        <w:rPr>
          <w:rFonts w:ascii="Arial" w:hAnsi="Arial" w:cs="Arial"/>
          <w:sz w:val="24"/>
          <w:szCs w:val="24"/>
        </w:rPr>
      </w:pPr>
    </w:p>
    <w:p w:rsidR="000454C4" w:rsidRPr="00576E87" w:rsidRDefault="000454C4" w:rsidP="000454C4">
      <w:pPr>
        <w:jc w:val="both"/>
        <w:rPr>
          <w:rFonts w:ascii="Arial" w:hAnsi="Arial" w:cs="Arial"/>
          <w:b/>
          <w:sz w:val="24"/>
          <w:szCs w:val="24"/>
        </w:rPr>
      </w:pPr>
      <w:r w:rsidRPr="00576E87">
        <w:rPr>
          <w:rFonts w:ascii="Arial" w:hAnsi="Arial" w:cs="Arial"/>
          <w:b/>
          <w:bCs/>
          <w:sz w:val="24"/>
          <w:szCs w:val="24"/>
        </w:rPr>
        <w:t xml:space="preserve">9.5. </w:t>
      </w:r>
      <w:proofErr w:type="spellStart"/>
      <w:r w:rsidRPr="00576E87">
        <w:rPr>
          <w:rFonts w:ascii="Arial" w:hAnsi="Arial" w:cs="Arial"/>
          <w:b/>
          <w:bCs/>
          <w:sz w:val="24"/>
          <w:szCs w:val="24"/>
        </w:rPr>
        <w:t>Eğrisel</w:t>
      </w:r>
      <w:proofErr w:type="spellEnd"/>
      <w:r w:rsidRPr="00576E87">
        <w:rPr>
          <w:rFonts w:ascii="Arial" w:hAnsi="Arial" w:cs="Arial"/>
          <w:b/>
          <w:bCs/>
          <w:sz w:val="24"/>
          <w:szCs w:val="24"/>
        </w:rPr>
        <w:t xml:space="preserve"> Regresyon Modelleri</w:t>
      </w:r>
      <w:r w:rsidRPr="00576E87">
        <w:rPr>
          <w:rFonts w:ascii="Arial" w:hAnsi="Arial" w:cs="Arial"/>
          <w:b/>
          <w:bCs/>
          <w:sz w:val="24"/>
          <w:szCs w:val="24"/>
          <w:u w:val="single"/>
        </w:rPr>
        <w:t xml:space="preserve"> </w:t>
      </w:r>
    </w:p>
    <w:p w:rsidR="000454C4" w:rsidRPr="00110930" w:rsidRDefault="000454C4" w:rsidP="000454C4">
      <w:pPr>
        <w:numPr>
          <w:ilvl w:val="0"/>
          <w:numId w:val="39"/>
        </w:numPr>
        <w:spacing w:after="0" w:line="240" w:lineRule="auto"/>
        <w:jc w:val="both"/>
        <w:rPr>
          <w:rFonts w:ascii="Arial" w:hAnsi="Arial" w:cs="Arial"/>
          <w:sz w:val="24"/>
          <w:szCs w:val="24"/>
        </w:rPr>
      </w:pPr>
      <w:r w:rsidRPr="00110930">
        <w:rPr>
          <w:rFonts w:ascii="Arial" w:hAnsi="Arial" w:cs="Arial"/>
          <w:sz w:val="24"/>
          <w:szCs w:val="24"/>
        </w:rPr>
        <w:t>Doğrusal (</w:t>
      </w:r>
      <w:proofErr w:type="spellStart"/>
      <w:r w:rsidRPr="00110930">
        <w:rPr>
          <w:rFonts w:ascii="Arial" w:hAnsi="Arial" w:cs="Arial"/>
          <w:sz w:val="24"/>
          <w:szCs w:val="24"/>
        </w:rPr>
        <w:t>Linear</w:t>
      </w:r>
      <w:proofErr w:type="spellEnd"/>
      <w:r w:rsidRPr="00110930">
        <w:rPr>
          <w:rFonts w:ascii="Arial" w:hAnsi="Arial" w:cs="Arial"/>
          <w:sz w:val="24"/>
          <w:szCs w:val="24"/>
        </w:rPr>
        <w:t>) model</w:t>
      </w:r>
      <w:r w:rsidRPr="00110930">
        <w:rPr>
          <w:rFonts w:ascii="Arial" w:hAnsi="Arial" w:cs="Arial"/>
          <w:sz w:val="24"/>
          <w:szCs w:val="24"/>
        </w:rPr>
        <w:tab/>
        <w:t xml:space="preserve">  :</w:t>
      </w:r>
      <w:r w:rsidRPr="00110930">
        <w:rPr>
          <w:rFonts w:ascii="Arial" w:hAnsi="Arial" w:cs="Arial"/>
          <w:sz w:val="24"/>
          <w:szCs w:val="24"/>
        </w:rPr>
        <w:tab/>
      </w:r>
      <w:r w:rsidRPr="00110930">
        <w:rPr>
          <w:rFonts w:ascii="Arial" w:eastAsia="Times New Roman" w:hAnsi="Arial" w:cs="Arial"/>
          <w:position w:val="-12"/>
          <w:sz w:val="24"/>
          <w:szCs w:val="24"/>
        </w:rPr>
        <w:object w:dxaOrig="1400" w:dyaOrig="360">
          <v:shape id="_x0000_i1033" type="#_x0000_t75" style="width:70.5pt;height:18.75pt" o:ole="">
            <v:imagedata r:id="rId125" o:title=""/>
          </v:shape>
          <o:OLEObject Type="Embed" ProgID="Equation.3" ShapeID="_x0000_i1033" DrawAspect="Content" ObjectID="_1473758117" r:id="rId126"/>
        </w:object>
      </w:r>
    </w:p>
    <w:p w:rsidR="000454C4" w:rsidRPr="00110930" w:rsidRDefault="000454C4" w:rsidP="000454C4">
      <w:pPr>
        <w:numPr>
          <w:ilvl w:val="0"/>
          <w:numId w:val="39"/>
        </w:numPr>
        <w:spacing w:after="0" w:line="240" w:lineRule="auto"/>
        <w:jc w:val="both"/>
        <w:rPr>
          <w:rFonts w:ascii="Arial" w:hAnsi="Arial" w:cs="Arial"/>
          <w:sz w:val="24"/>
          <w:szCs w:val="24"/>
        </w:rPr>
      </w:pPr>
      <w:proofErr w:type="spellStart"/>
      <w:r w:rsidRPr="00110930">
        <w:rPr>
          <w:rFonts w:ascii="Arial" w:hAnsi="Arial" w:cs="Arial"/>
          <w:sz w:val="24"/>
          <w:szCs w:val="24"/>
        </w:rPr>
        <w:t>Kuadratik</w:t>
      </w:r>
      <w:proofErr w:type="spellEnd"/>
      <w:r w:rsidRPr="00110930">
        <w:rPr>
          <w:rFonts w:ascii="Arial" w:hAnsi="Arial" w:cs="Arial"/>
          <w:sz w:val="24"/>
          <w:szCs w:val="24"/>
        </w:rPr>
        <w:t xml:space="preserve"> (</w:t>
      </w:r>
      <w:proofErr w:type="spellStart"/>
      <w:r w:rsidRPr="00110930">
        <w:rPr>
          <w:rFonts w:ascii="Arial" w:hAnsi="Arial" w:cs="Arial"/>
          <w:sz w:val="24"/>
          <w:szCs w:val="24"/>
        </w:rPr>
        <w:t>Quadratic</w:t>
      </w:r>
      <w:proofErr w:type="spellEnd"/>
      <w:r w:rsidRPr="00110930">
        <w:rPr>
          <w:rFonts w:ascii="Arial" w:hAnsi="Arial" w:cs="Arial"/>
          <w:sz w:val="24"/>
          <w:szCs w:val="24"/>
        </w:rPr>
        <w:t>) model:</w:t>
      </w:r>
      <w:r w:rsidRPr="00110930">
        <w:rPr>
          <w:rFonts w:ascii="Arial" w:hAnsi="Arial" w:cs="Arial"/>
          <w:sz w:val="24"/>
          <w:szCs w:val="24"/>
        </w:rPr>
        <w:tab/>
      </w:r>
      <w:r w:rsidRPr="00110930">
        <w:rPr>
          <w:rFonts w:ascii="Arial" w:eastAsia="Times New Roman" w:hAnsi="Arial" w:cs="Arial"/>
          <w:position w:val="-12"/>
          <w:sz w:val="24"/>
          <w:szCs w:val="24"/>
        </w:rPr>
        <w:object w:dxaOrig="2139" w:dyaOrig="380">
          <v:shape id="_x0000_i1034" type="#_x0000_t75" style="width:107.25pt;height:19.5pt" o:ole="">
            <v:imagedata r:id="rId127" o:title=""/>
          </v:shape>
          <o:OLEObject Type="Embed" ProgID="Equation.3" ShapeID="_x0000_i1034" DrawAspect="Content" ObjectID="_1473758118" r:id="rId128"/>
        </w:object>
      </w:r>
    </w:p>
    <w:p w:rsidR="000454C4" w:rsidRPr="00110930" w:rsidRDefault="000454C4" w:rsidP="000454C4">
      <w:pPr>
        <w:numPr>
          <w:ilvl w:val="0"/>
          <w:numId w:val="39"/>
        </w:numPr>
        <w:spacing w:after="0" w:line="240" w:lineRule="auto"/>
        <w:jc w:val="both"/>
        <w:rPr>
          <w:rFonts w:ascii="Arial" w:hAnsi="Arial" w:cs="Arial"/>
          <w:sz w:val="24"/>
          <w:szCs w:val="24"/>
        </w:rPr>
      </w:pPr>
      <w:r w:rsidRPr="00110930">
        <w:rPr>
          <w:rFonts w:ascii="Arial" w:hAnsi="Arial" w:cs="Arial"/>
          <w:sz w:val="24"/>
          <w:szCs w:val="24"/>
        </w:rPr>
        <w:t>Kübik (</w:t>
      </w:r>
      <w:proofErr w:type="spellStart"/>
      <w:r w:rsidRPr="00110930">
        <w:rPr>
          <w:rFonts w:ascii="Arial" w:hAnsi="Arial" w:cs="Arial"/>
          <w:sz w:val="24"/>
          <w:szCs w:val="24"/>
        </w:rPr>
        <w:t>Cubic</w:t>
      </w:r>
      <w:proofErr w:type="spellEnd"/>
      <w:r w:rsidRPr="00110930">
        <w:rPr>
          <w:rFonts w:ascii="Arial" w:hAnsi="Arial" w:cs="Arial"/>
          <w:sz w:val="24"/>
          <w:szCs w:val="24"/>
        </w:rPr>
        <w:t>) model</w:t>
      </w:r>
      <w:r w:rsidRPr="00110930">
        <w:rPr>
          <w:rFonts w:ascii="Arial" w:hAnsi="Arial" w:cs="Arial"/>
          <w:sz w:val="24"/>
          <w:szCs w:val="24"/>
        </w:rPr>
        <w:tab/>
        <w:t>:</w:t>
      </w:r>
      <w:r w:rsidRPr="00110930">
        <w:rPr>
          <w:rFonts w:ascii="Arial" w:hAnsi="Arial" w:cs="Arial"/>
          <w:sz w:val="24"/>
          <w:szCs w:val="24"/>
        </w:rPr>
        <w:tab/>
      </w:r>
      <w:r w:rsidRPr="00110930">
        <w:rPr>
          <w:rFonts w:ascii="Arial" w:eastAsia="Times New Roman" w:hAnsi="Arial" w:cs="Arial"/>
          <w:position w:val="-12"/>
          <w:sz w:val="24"/>
          <w:szCs w:val="24"/>
        </w:rPr>
        <w:object w:dxaOrig="2900" w:dyaOrig="380">
          <v:shape id="_x0000_i1035" type="#_x0000_t75" style="width:144.75pt;height:19.5pt" o:ole="">
            <v:imagedata r:id="rId129" o:title=""/>
          </v:shape>
          <o:OLEObject Type="Embed" ProgID="Equation.3" ShapeID="_x0000_i1035" DrawAspect="Content" ObjectID="_1473758119" r:id="rId130"/>
        </w:object>
      </w:r>
    </w:p>
    <w:p w:rsidR="000454C4" w:rsidRPr="00110930" w:rsidRDefault="000454C4" w:rsidP="000454C4">
      <w:pPr>
        <w:numPr>
          <w:ilvl w:val="0"/>
          <w:numId w:val="39"/>
        </w:numPr>
        <w:spacing w:after="0" w:line="240" w:lineRule="auto"/>
        <w:jc w:val="both"/>
        <w:rPr>
          <w:rFonts w:ascii="Arial" w:hAnsi="Arial" w:cs="Arial"/>
          <w:sz w:val="24"/>
          <w:szCs w:val="24"/>
        </w:rPr>
      </w:pPr>
      <w:proofErr w:type="spellStart"/>
      <w:r w:rsidRPr="00110930">
        <w:rPr>
          <w:rFonts w:ascii="Arial" w:hAnsi="Arial" w:cs="Arial"/>
          <w:sz w:val="24"/>
          <w:szCs w:val="24"/>
        </w:rPr>
        <w:t>Compound</w:t>
      </w:r>
      <w:proofErr w:type="spellEnd"/>
      <w:r w:rsidRPr="00110930">
        <w:rPr>
          <w:rFonts w:ascii="Arial" w:hAnsi="Arial" w:cs="Arial"/>
          <w:sz w:val="24"/>
          <w:szCs w:val="24"/>
        </w:rPr>
        <w:t xml:space="preserve"> model</w:t>
      </w:r>
      <w:r w:rsidRPr="00110930">
        <w:rPr>
          <w:rFonts w:ascii="Arial" w:hAnsi="Arial" w:cs="Arial"/>
          <w:sz w:val="24"/>
          <w:szCs w:val="24"/>
        </w:rPr>
        <w:tab/>
      </w:r>
      <w:r w:rsidRPr="00110930">
        <w:rPr>
          <w:rFonts w:ascii="Arial" w:hAnsi="Arial" w:cs="Arial"/>
          <w:sz w:val="24"/>
          <w:szCs w:val="24"/>
        </w:rPr>
        <w:tab/>
        <w:t>:</w:t>
      </w:r>
      <w:r w:rsidRPr="00110930">
        <w:rPr>
          <w:rFonts w:ascii="Arial" w:hAnsi="Arial" w:cs="Arial"/>
          <w:sz w:val="24"/>
          <w:szCs w:val="24"/>
        </w:rPr>
        <w:tab/>
      </w:r>
      <w:r w:rsidRPr="00110930">
        <w:rPr>
          <w:rFonts w:ascii="Arial" w:eastAsia="Times New Roman" w:hAnsi="Arial" w:cs="Arial"/>
          <w:position w:val="-12"/>
          <w:sz w:val="24"/>
          <w:szCs w:val="24"/>
        </w:rPr>
        <w:object w:dxaOrig="3920" w:dyaOrig="400">
          <v:shape id="_x0000_i1036" type="#_x0000_t75" style="width:195.75pt;height:20.25pt" o:ole="">
            <v:imagedata r:id="rId131" o:title=""/>
          </v:shape>
          <o:OLEObject Type="Embed" ProgID="Equation.3" ShapeID="_x0000_i1036" DrawAspect="Content" ObjectID="_1473758120" r:id="rId132"/>
        </w:object>
      </w:r>
    </w:p>
    <w:p w:rsidR="000454C4" w:rsidRPr="00110930" w:rsidRDefault="000454C4" w:rsidP="000454C4">
      <w:pPr>
        <w:numPr>
          <w:ilvl w:val="0"/>
          <w:numId w:val="39"/>
        </w:numPr>
        <w:spacing w:after="0" w:line="240" w:lineRule="auto"/>
        <w:jc w:val="both"/>
        <w:rPr>
          <w:rFonts w:ascii="Arial" w:hAnsi="Arial" w:cs="Arial"/>
          <w:sz w:val="24"/>
          <w:szCs w:val="24"/>
        </w:rPr>
      </w:pPr>
      <w:proofErr w:type="spellStart"/>
      <w:r w:rsidRPr="00110930">
        <w:rPr>
          <w:rFonts w:ascii="Arial" w:hAnsi="Arial" w:cs="Arial"/>
          <w:sz w:val="24"/>
          <w:szCs w:val="24"/>
        </w:rPr>
        <w:t>Power</w:t>
      </w:r>
      <w:proofErr w:type="spellEnd"/>
      <w:r w:rsidRPr="00110930">
        <w:rPr>
          <w:rFonts w:ascii="Arial" w:hAnsi="Arial" w:cs="Arial"/>
          <w:sz w:val="24"/>
          <w:szCs w:val="24"/>
        </w:rPr>
        <w:t xml:space="preserve"> model</w:t>
      </w:r>
      <w:r w:rsidRPr="00110930">
        <w:rPr>
          <w:rFonts w:ascii="Arial" w:hAnsi="Arial" w:cs="Arial"/>
          <w:sz w:val="24"/>
          <w:szCs w:val="24"/>
        </w:rPr>
        <w:tab/>
      </w:r>
      <w:r w:rsidRPr="00110930">
        <w:rPr>
          <w:rFonts w:ascii="Arial" w:hAnsi="Arial" w:cs="Arial"/>
          <w:sz w:val="24"/>
          <w:szCs w:val="24"/>
        </w:rPr>
        <w:tab/>
      </w:r>
      <w:r w:rsidRPr="00110930">
        <w:rPr>
          <w:rFonts w:ascii="Arial" w:hAnsi="Arial" w:cs="Arial"/>
          <w:sz w:val="24"/>
          <w:szCs w:val="24"/>
        </w:rPr>
        <w:tab/>
        <w:t>:</w:t>
      </w:r>
      <w:r w:rsidRPr="00110930">
        <w:rPr>
          <w:rFonts w:ascii="Arial" w:hAnsi="Arial" w:cs="Arial"/>
          <w:sz w:val="24"/>
          <w:szCs w:val="24"/>
        </w:rPr>
        <w:tab/>
      </w:r>
      <w:r w:rsidRPr="00110930">
        <w:rPr>
          <w:rFonts w:ascii="Arial" w:eastAsia="Times New Roman" w:hAnsi="Arial" w:cs="Arial"/>
          <w:position w:val="-12"/>
          <w:sz w:val="24"/>
          <w:szCs w:val="24"/>
        </w:rPr>
        <w:object w:dxaOrig="3980" w:dyaOrig="380">
          <v:shape id="_x0000_i1037" type="#_x0000_t75" style="width:199.5pt;height:19.5pt" o:ole="">
            <v:imagedata r:id="rId133" o:title=""/>
          </v:shape>
          <o:OLEObject Type="Embed" ProgID="Equation.3" ShapeID="_x0000_i1037" DrawAspect="Content" ObjectID="_1473758121" r:id="rId134"/>
        </w:object>
      </w:r>
    </w:p>
    <w:p w:rsidR="000454C4" w:rsidRPr="00110930" w:rsidRDefault="000454C4" w:rsidP="000454C4">
      <w:pPr>
        <w:numPr>
          <w:ilvl w:val="0"/>
          <w:numId w:val="39"/>
        </w:numPr>
        <w:spacing w:after="0" w:line="240" w:lineRule="auto"/>
        <w:jc w:val="both"/>
        <w:rPr>
          <w:rFonts w:ascii="Arial" w:hAnsi="Arial" w:cs="Arial"/>
          <w:sz w:val="24"/>
          <w:szCs w:val="24"/>
          <w:vertAlign w:val="superscript"/>
        </w:rPr>
      </w:pPr>
      <w:proofErr w:type="spellStart"/>
      <w:r w:rsidRPr="00110930">
        <w:rPr>
          <w:rFonts w:ascii="Arial" w:hAnsi="Arial" w:cs="Arial"/>
          <w:sz w:val="24"/>
          <w:szCs w:val="24"/>
        </w:rPr>
        <w:t>Inverse</w:t>
      </w:r>
      <w:proofErr w:type="spellEnd"/>
      <w:r w:rsidRPr="00110930">
        <w:rPr>
          <w:rFonts w:ascii="Arial" w:hAnsi="Arial" w:cs="Arial"/>
          <w:sz w:val="24"/>
          <w:szCs w:val="24"/>
        </w:rPr>
        <w:t xml:space="preserve"> model </w:t>
      </w:r>
      <w:r w:rsidRPr="00110930">
        <w:rPr>
          <w:rFonts w:ascii="Arial" w:hAnsi="Arial" w:cs="Arial"/>
          <w:sz w:val="24"/>
          <w:szCs w:val="24"/>
        </w:rPr>
        <w:tab/>
      </w:r>
      <w:r w:rsidRPr="00110930">
        <w:rPr>
          <w:rFonts w:ascii="Arial" w:hAnsi="Arial" w:cs="Arial"/>
          <w:sz w:val="24"/>
          <w:szCs w:val="24"/>
        </w:rPr>
        <w:tab/>
        <w:t>:</w:t>
      </w:r>
      <w:r w:rsidRPr="00110930">
        <w:rPr>
          <w:rFonts w:ascii="Arial" w:hAnsi="Arial" w:cs="Arial"/>
          <w:sz w:val="24"/>
          <w:szCs w:val="24"/>
        </w:rPr>
        <w:tab/>
      </w:r>
      <w:r w:rsidRPr="00110930">
        <w:rPr>
          <w:rFonts w:ascii="Arial" w:eastAsia="Times New Roman" w:hAnsi="Arial" w:cs="Arial"/>
          <w:position w:val="-12"/>
          <w:sz w:val="24"/>
          <w:szCs w:val="24"/>
        </w:rPr>
        <w:object w:dxaOrig="3700" w:dyaOrig="360">
          <v:shape id="_x0000_i1038" type="#_x0000_t75" style="width:185.25pt;height:18.75pt" o:ole="">
            <v:imagedata r:id="rId135" o:title=""/>
          </v:shape>
          <o:OLEObject Type="Embed" ProgID="Equation.3" ShapeID="_x0000_i1038" DrawAspect="Content" ObjectID="_1473758122" r:id="rId136"/>
        </w:object>
      </w:r>
    </w:p>
    <w:p w:rsidR="000454C4" w:rsidRPr="00110930" w:rsidRDefault="000454C4" w:rsidP="000454C4">
      <w:pPr>
        <w:numPr>
          <w:ilvl w:val="0"/>
          <w:numId w:val="39"/>
        </w:numPr>
        <w:spacing w:after="0" w:line="240" w:lineRule="auto"/>
        <w:jc w:val="both"/>
        <w:rPr>
          <w:rFonts w:ascii="Arial" w:hAnsi="Arial" w:cs="Arial"/>
          <w:sz w:val="24"/>
          <w:szCs w:val="24"/>
          <w:vertAlign w:val="superscript"/>
        </w:rPr>
      </w:pPr>
      <w:proofErr w:type="spellStart"/>
      <w:r w:rsidRPr="00110930">
        <w:rPr>
          <w:rFonts w:ascii="Arial" w:hAnsi="Arial" w:cs="Arial"/>
          <w:sz w:val="24"/>
          <w:szCs w:val="24"/>
        </w:rPr>
        <w:t>Exponential</w:t>
      </w:r>
      <w:proofErr w:type="spellEnd"/>
      <w:r w:rsidRPr="00110930">
        <w:rPr>
          <w:rFonts w:ascii="Arial" w:hAnsi="Arial" w:cs="Arial"/>
          <w:sz w:val="24"/>
          <w:szCs w:val="24"/>
        </w:rPr>
        <w:t xml:space="preserve"> model</w:t>
      </w:r>
      <w:r w:rsidRPr="00110930">
        <w:rPr>
          <w:rFonts w:ascii="Arial" w:hAnsi="Arial" w:cs="Arial"/>
          <w:sz w:val="24"/>
          <w:szCs w:val="24"/>
        </w:rPr>
        <w:tab/>
      </w:r>
      <w:r w:rsidRPr="00110930">
        <w:rPr>
          <w:rFonts w:ascii="Arial" w:hAnsi="Arial" w:cs="Arial"/>
          <w:sz w:val="24"/>
          <w:szCs w:val="24"/>
        </w:rPr>
        <w:tab/>
        <w:t>:</w:t>
      </w:r>
      <w:r w:rsidRPr="00110930">
        <w:rPr>
          <w:rFonts w:ascii="Arial" w:hAnsi="Arial" w:cs="Arial"/>
          <w:sz w:val="24"/>
          <w:szCs w:val="24"/>
        </w:rPr>
        <w:tab/>
      </w:r>
      <w:r w:rsidRPr="00110930">
        <w:rPr>
          <w:rFonts w:ascii="Arial" w:eastAsia="Times New Roman" w:hAnsi="Arial" w:cs="Arial"/>
          <w:position w:val="-12"/>
          <w:sz w:val="24"/>
          <w:szCs w:val="24"/>
        </w:rPr>
        <w:object w:dxaOrig="1700" w:dyaOrig="360">
          <v:shape id="_x0000_i1039" type="#_x0000_t75" style="width:85.5pt;height:18.75pt" o:ole="">
            <v:imagedata r:id="rId137" o:title=""/>
          </v:shape>
          <o:OLEObject Type="Embed" ProgID="Equation.3" ShapeID="_x0000_i1039" DrawAspect="Content" ObjectID="_1473758123" r:id="rId138"/>
        </w:object>
      </w:r>
    </w:p>
    <w:p w:rsidR="000454C4" w:rsidRPr="00110930" w:rsidRDefault="000454C4" w:rsidP="000454C4">
      <w:pPr>
        <w:numPr>
          <w:ilvl w:val="0"/>
          <w:numId w:val="39"/>
        </w:numPr>
        <w:spacing w:after="0" w:line="240" w:lineRule="auto"/>
        <w:jc w:val="both"/>
        <w:rPr>
          <w:rFonts w:ascii="Arial" w:hAnsi="Arial" w:cs="Arial"/>
          <w:sz w:val="24"/>
          <w:szCs w:val="24"/>
          <w:vertAlign w:val="superscript"/>
        </w:rPr>
      </w:pPr>
      <w:proofErr w:type="spellStart"/>
      <w:r w:rsidRPr="00110930">
        <w:rPr>
          <w:rFonts w:ascii="Arial" w:hAnsi="Arial" w:cs="Arial"/>
          <w:sz w:val="24"/>
          <w:szCs w:val="24"/>
        </w:rPr>
        <w:t>Growth</w:t>
      </w:r>
      <w:proofErr w:type="spellEnd"/>
      <w:r w:rsidRPr="00110930">
        <w:rPr>
          <w:rFonts w:ascii="Arial" w:hAnsi="Arial" w:cs="Arial"/>
          <w:sz w:val="24"/>
          <w:szCs w:val="24"/>
        </w:rPr>
        <w:t xml:space="preserve"> model</w:t>
      </w:r>
      <w:r w:rsidRPr="00110930">
        <w:rPr>
          <w:rFonts w:ascii="Arial" w:hAnsi="Arial" w:cs="Arial"/>
          <w:sz w:val="24"/>
          <w:szCs w:val="24"/>
        </w:rPr>
        <w:tab/>
      </w:r>
      <w:r w:rsidRPr="00110930">
        <w:rPr>
          <w:rFonts w:ascii="Arial" w:hAnsi="Arial" w:cs="Arial"/>
          <w:sz w:val="24"/>
          <w:szCs w:val="24"/>
        </w:rPr>
        <w:tab/>
        <w:t>:</w:t>
      </w:r>
      <w:r w:rsidRPr="00110930">
        <w:rPr>
          <w:rFonts w:ascii="Arial" w:hAnsi="Arial" w:cs="Arial"/>
          <w:sz w:val="24"/>
          <w:szCs w:val="24"/>
        </w:rPr>
        <w:tab/>
      </w:r>
      <w:r w:rsidRPr="00110930">
        <w:rPr>
          <w:rFonts w:ascii="Arial" w:eastAsia="Times New Roman" w:hAnsi="Arial" w:cs="Arial"/>
          <w:position w:val="-12"/>
          <w:sz w:val="24"/>
          <w:szCs w:val="24"/>
        </w:rPr>
        <w:object w:dxaOrig="1900" w:dyaOrig="360">
          <v:shape id="_x0000_i1040" type="#_x0000_t75" style="width:94.5pt;height:18.75pt" o:ole="">
            <v:imagedata r:id="rId139" o:title=""/>
          </v:shape>
          <o:OLEObject Type="Embed" ProgID="Equation.3" ShapeID="_x0000_i1040" DrawAspect="Content" ObjectID="_1473758124" r:id="rId140"/>
        </w:object>
      </w:r>
    </w:p>
    <w:p w:rsidR="000454C4" w:rsidRPr="00110930" w:rsidRDefault="000454C4" w:rsidP="000454C4">
      <w:pPr>
        <w:numPr>
          <w:ilvl w:val="0"/>
          <w:numId w:val="39"/>
        </w:numPr>
        <w:spacing w:after="0" w:line="240" w:lineRule="auto"/>
        <w:jc w:val="both"/>
        <w:rPr>
          <w:rFonts w:ascii="Arial" w:hAnsi="Arial" w:cs="Arial"/>
          <w:sz w:val="24"/>
          <w:szCs w:val="24"/>
          <w:vertAlign w:val="superscript"/>
        </w:rPr>
      </w:pPr>
      <w:r w:rsidRPr="00110930">
        <w:rPr>
          <w:rFonts w:ascii="Arial" w:hAnsi="Arial" w:cs="Arial"/>
          <w:sz w:val="24"/>
          <w:szCs w:val="24"/>
        </w:rPr>
        <w:t>S Model</w:t>
      </w:r>
      <w:r w:rsidRPr="00110930">
        <w:rPr>
          <w:rFonts w:ascii="Arial" w:hAnsi="Arial" w:cs="Arial"/>
          <w:sz w:val="24"/>
          <w:szCs w:val="24"/>
        </w:rPr>
        <w:tab/>
      </w:r>
      <w:r w:rsidRPr="00110930">
        <w:rPr>
          <w:rFonts w:ascii="Arial" w:hAnsi="Arial" w:cs="Arial"/>
          <w:sz w:val="24"/>
          <w:szCs w:val="24"/>
        </w:rPr>
        <w:tab/>
      </w:r>
      <w:r w:rsidRPr="00110930">
        <w:rPr>
          <w:rFonts w:ascii="Arial" w:hAnsi="Arial" w:cs="Arial"/>
          <w:sz w:val="24"/>
          <w:szCs w:val="24"/>
        </w:rPr>
        <w:tab/>
        <w:t>:</w:t>
      </w:r>
      <w:r w:rsidRPr="00110930">
        <w:rPr>
          <w:rFonts w:ascii="Arial" w:hAnsi="Arial" w:cs="Arial"/>
          <w:sz w:val="24"/>
          <w:szCs w:val="24"/>
        </w:rPr>
        <w:tab/>
      </w:r>
      <w:r w:rsidRPr="00110930">
        <w:rPr>
          <w:rFonts w:ascii="Arial" w:eastAsia="Times New Roman" w:hAnsi="Arial" w:cs="Arial"/>
          <w:position w:val="-12"/>
          <w:sz w:val="24"/>
          <w:szCs w:val="24"/>
        </w:rPr>
        <w:object w:dxaOrig="1980" w:dyaOrig="360">
          <v:shape id="_x0000_i1041" type="#_x0000_t75" style="width:99pt;height:18.75pt" o:ole="">
            <v:imagedata r:id="rId141" o:title=""/>
          </v:shape>
          <o:OLEObject Type="Embed" ProgID="Equation.3" ShapeID="_x0000_i1041" DrawAspect="Content" ObjectID="_1473758125" r:id="rId142"/>
        </w:object>
      </w:r>
    </w:p>
    <w:p w:rsidR="000454C4" w:rsidRPr="00110930" w:rsidRDefault="000454C4" w:rsidP="000454C4">
      <w:pPr>
        <w:numPr>
          <w:ilvl w:val="0"/>
          <w:numId w:val="39"/>
        </w:numPr>
        <w:spacing w:after="0" w:line="240" w:lineRule="auto"/>
        <w:jc w:val="both"/>
        <w:rPr>
          <w:rFonts w:ascii="Arial" w:hAnsi="Arial" w:cs="Arial"/>
          <w:sz w:val="24"/>
          <w:szCs w:val="24"/>
          <w:vertAlign w:val="superscript"/>
        </w:rPr>
      </w:pPr>
      <w:proofErr w:type="spellStart"/>
      <w:r w:rsidRPr="00110930">
        <w:rPr>
          <w:rFonts w:ascii="Arial" w:hAnsi="Arial" w:cs="Arial"/>
          <w:sz w:val="24"/>
          <w:szCs w:val="24"/>
        </w:rPr>
        <w:t>Logarithmic</w:t>
      </w:r>
      <w:proofErr w:type="spellEnd"/>
      <w:r w:rsidRPr="00110930">
        <w:rPr>
          <w:rFonts w:ascii="Arial" w:hAnsi="Arial" w:cs="Arial"/>
          <w:sz w:val="24"/>
          <w:szCs w:val="24"/>
        </w:rPr>
        <w:t xml:space="preserve"> model</w:t>
      </w:r>
      <w:r w:rsidRPr="00110930">
        <w:rPr>
          <w:rFonts w:ascii="Arial" w:hAnsi="Arial" w:cs="Arial"/>
          <w:sz w:val="24"/>
          <w:szCs w:val="24"/>
        </w:rPr>
        <w:tab/>
      </w:r>
      <w:r w:rsidRPr="00110930">
        <w:rPr>
          <w:rFonts w:ascii="Arial" w:hAnsi="Arial" w:cs="Arial"/>
          <w:sz w:val="24"/>
          <w:szCs w:val="24"/>
        </w:rPr>
        <w:tab/>
        <w:t>:</w:t>
      </w:r>
      <w:r w:rsidRPr="00110930">
        <w:rPr>
          <w:rFonts w:ascii="Arial" w:hAnsi="Arial" w:cs="Arial"/>
          <w:sz w:val="24"/>
          <w:szCs w:val="24"/>
        </w:rPr>
        <w:tab/>
      </w:r>
      <w:r w:rsidRPr="00110930">
        <w:rPr>
          <w:rFonts w:ascii="Arial" w:eastAsia="Times New Roman" w:hAnsi="Arial" w:cs="Arial"/>
          <w:position w:val="-12"/>
          <w:sz w:val="24"/>
          <w:szCs w:val="24"/>
        </w:rPr>
        <w:object w:dxaOrig="1700" w:dyaOrig="360">
          <v:shape id="_x0000_i1042" type="#_x0000_t75" style="width:85.5pt;height:18.75pt" o:ole="">
            <v:imagedata r:id="rId143" o:title=""/>
          </v:shape>
          <o:OLEObject Type="Embed" ProgID="Equation.3" ShapeID="_x0000_i1042" DrawAspect="Content" ObjectID="_1473758126" r:id="rId144"/>
        </w:object>
      </w:r>
    </w:p>
    <w:p w:rsidR="00DD7AD8" w:rsidRPr="00110930" w:rsidRDefault="00DD7AD8" w:rsidP="00A6546B">
      <w:pPr>
        <w:jc w:val="both"/>
        <w:rPr>
          <w:rFonts w:ascii="Arial" w:hAnsi="Arial" w:cs="Arial"/>
          <w:sz w:val="24"/>
          <w:szCs w:val="24"/>
        </w:rPr>
      </w:pPr>
    </w:p>
    <w:p w:rsidR="00D1666C" w:rsidRPr="00110930" w:rsidRDefault="00D1666C" w:rsidP="00D1666C">
      <w:pPr>
        <w:jc w:val="both"/>
        <w:rPr>
          <w:rFonts w:ascii="Arial" w:hAnsi="Arial" w:cs="Arial"/>
          <w:sz w:val="24"/>
          <w:szCs w:val="24"/>
        </w:rPr>
      </w:pPr>
      <w:r w:rsidRPr="003C7EF1">
        <w:rPr>
          <w:rFonts w:ascii="Arial" w:hAnsi="Arial" w:cs="Arial"/>
          <w:b/>
          <w:bCs/>
          <w:sz w:val="24"/>
          <w:szCs w:val="24"/>
        </w:rPr>
        <w:t xml:space="preserve">Örnek </w:t>
      </w:r>
      <w:proofErr w:type="gramStart"/>
      <w:r w:rsidRPr="003C7EF1">
        <w:rPr>
          <w:rFonts w:ascii="Arial" w:hAnsi="Arial" w:cs="Arial"/>
          <w:b/>
          <w:bCs/>
          <w:sz w:val="24"/>
          <w:szCs w:val="24"/>
        </w:rPr>
        <w:t>9.5</w:t>
      </w:r>
      <w:proofErr w:type="gramEnd"/>
      <w:r w:rsidRPr="003C7EF1">
        <w:rPr>
          <w:rFonts w:ascii="Arial" w:hAnsi="Arial" w:cs="Arial"/>
          <w:b/>
          <w:bCs/>
          <w:sz w:val="24"/>
          <w:szCs w:val="24"/>
        </w:rPr>
        <w:t>.</w:t>
      </w:r>
      <w:r w:rsidRPr="00110930">
        <w:rPr>
          <w:rFonts w:ascii="Arial" w:hAnsi="Arial" w:cs="Arial"/>
          <w:bCs/>
          <w:sz w:val="24"/>
          <w:szCs w:val="24"/>
        </w:rPr>
        <w:t xml:space="preserve">  </w:t>
      </w:r>
      <w:r w:rsidRPr="00110930">
        <w:rPr>
          <w:rFonts w:ascii="Arial" w:hAnsi="Arial" w:cs="Arial"/>
          <w:sz w:val="24"/>
          <w:szCs w:val="24"/>
        </w:rPr>
        <w:t>Bir bölgedeki konutların büyüklüklerine göre fiyatları aşağıdaki gibi ölçülmüştür. Bu veri setine en uygun regresyon modelini tahmin ediniz.</w:t>
      </w:r>
    </w:p>
    <w:p w:rsidR="000454C4" w:rsidRPr="00110930" w:rsidRDefault="00D1666C" w:rsidP="003C7EF1">
      <w:pPr>
        <w:jc w:val="center"/>
        <w:rPr>
          <w:rFonts w:ascii="Arial" w:hAnsi="Arial" w:cs="Arial"/>
          <w:sz w:val="24"/>
          <w:szCs w:val="24"/>
        </w:rPr>
      </w:pPr>
      <w:r w:rsidRPr="00110930">
        <w:rPr>
          <w:rFonts w:ascii="Arial" w:hAnsi="Arial" w:cs="Arial"/>
          <w:noProof/>
          <w:sz w:val="24"/>
          <w:szCs w:val="24"/>
          <w:lang w:eastAsia="tr-TR"/>
        </w:rPr>
        <w:lastRenderedPageBreak/>
        <w:drawing>
          <wp:inline distT="0" distB="0" distL="0" distR="0">
            <wp:extent cx="3143250" cy="2314575"/>
            <wp:effectExtent l="19050" t="0" r="0" b="0"/>
            <wp:docPr id="28" name="Resim 23" descr="C:\Users\yukselt\AppData\Roaming\PixelMetrics\CaptureWiz\LastCaptures\2013-02-08_11-50-06-980.png"/>
            <wp:cNvGraphicFramePr/>
            <a:graphic xmlns:a="http://schemas.openxmlformats.org/drawingml/2006/main">
              <a:graphicData uri="http://schemas.openxmlformats.org/drawingml/2006/picture">
                <pic:pic xmlns:pic="http://schemas.openxmlformats.org/drawingml/2006/picture">
                  <pic:nvPicPr>
                    <pic:cNvPr id="4" name="Picture 2" descr="C:\Users\yukselt\AppData\Roaming\PixelMetrics\CaptureWiz\LastCaptures\2013-02-08_11-50-06-980.png"/>
                    <pic:cNvPicPr>
                      <a:picLocks noChangeAspect="1" noChangeArrowheads="1"/>
                    </pic:cNvPicPr>
                  </pic:nvPicPr>
                  <pic:blipFill>
                    <a:blip r:embed="rId145" cstate="print"/>
                    <a:srcRect/>
                    <a:stretch>
                      <a:fillRect/>
                    </a:stretch>
                  </pic:blipFill>
                  <pic:spPr bwMode="auto">
                    <a:xfrm>
                      <a:off x="0" y="0"/>
                      <a:ext cx="3146855" cy="2317229"/>
                    </a:xfrm>
                    <a:prstGeom prst="rect">
                      <a:avLst/>
                    </a:prstGeom>
                    <a:noFill/>
                  </pic:spPr>
                </pic:pic>
              </a:graphicData>
            </a:graphic>
          </wp:inline>
        </w:drawing>
      </w:r>
    </w:p>
    <w:p w:rsidR="00D1666C" w:rsidRPr="00110930" w:rsidRDefault="00D1666C" w:rsidP="00A6546B">
      <w:pPr>
        <w:jc w:val="both"/>
        <w:rPr>
          <w:rFonts w:ascii="Arial" w:hAnsi="Arial" w:cs="Arial"/>
          <w:sz w:val="24"/>
          <w:szCs w:val="24"/>
        </w:rPr>
      </w:pPr>
    </w:p>
    <w:p w:rsidR="00D1666C" w:rsidRPr="00110930" w:rsidRDefault="00350AEA" w:rsidP="003C7EF1">
      <w:pPr>
        <w:jc w:val="center"/>
        <w:rPr>
          <w:rFonts w:ascii="Arial" w:hAnsi="Arial" w:cs="Arial"/>
          <w:sz w:val="24"/>
          <w:szCs w:val="24"/>
        </w:rPr>
      </w:pPr>
      <w:r w:rsidRPr="00110930">
        <w:rPr>
          <w:rFonts w:ascii="Arial" w:hAnsi="Arial" w:cs="Arial"/>
          <w:noProof/>
          <w:sz w:val="24"/>
          <w:szCs w:val="24"/>
          <w:lang w:eastAsia="tr-TR"/>
        </w:rPr>
        <w:drawing>
          <wp:inline distT="0" distB="0" distL="0" distR="0">
            <wp:extent cx="3571875" cy="5162550"/>
            <wp:effectExtent l="19050" t="0" r="9525" b="0"/>
            <wp:docPr id="29" name="Resim 24" descr="C:\Users\yukselt\AppData\Roaming\PixelMetrics\CaptureWiz\LastCaptures\2013-02-08_11-51-20-427.png"/>
            <wp:cNvGraphicFramePr/>
            <a:graphic xmlns:a="http://schemas.openxmlformats.org/drawingml/2006/main">
              <a:graphicData uri="http://schemas.openxmlformats.org/drawingml/2006/picture">
                <pic:pic xmlns:pic="http://schemas.openxmlformats.org/drawingml/2006/picture">
                  <pic:nvPicPr>
                    <pic:cNvPr id="2" name="Picture 4" descr="C:\Users\yukselt\AppData\Roaming\PixelMetrics\CaptureWiz\LastCaptures\2013-02-08_11-51-20-427.png"/>
                    <pic:cNvPicPr>
                      <a:picLocks noChangeAspect="1" noChangeArrowheads="1"/>
                    </pic:cNvPicPr>
                  </pic:nvPicPr>
                  <pic:blipFill>
                    <a:blip r:embed="rId146" cstate="print"/>
                    <a:srcRect/>
                    <a:stretch>
                      <a:fillRect/>
                    </a:stretch>
                  </pic:blipFill>
                  <pic:spPr bwMode="auto">
                    <a:xfrm>
                      <a:off x="0" y="0"/>
                      <a:ext cx="3571636" cy="5162205"/>
                    </a:xfrm>
                    <a:prstGeom prst="rect">
                      <a:avLst/>
                    </a:prstGeom>
                    <a:noFill/>
                  </pic:spPr>
                </pic:pic>
              </a:graphicData>
            </a:graphic>
          </wp:inline>
        </w:drawing>
      </w:r>
    </w:p>
    <w:p w:rsidR="00350AEA" w:rsidRPr="00110930" w:rsidRDefault="00350AEA" w:rsidP="00A6546B">
      <w:pPr>
        <w:jc w:val="both"/>
        <w:rPr>
          <w:rFonts w:ascii="Arial" w:hAnsi="Arial" w:cs="Arial"/>
          <w:sz w:val="24"/>
          <w:szCs w:val="24"/>
        </w:rPr>
      </w:pPr>
    </w:p>
    <w:p w:rsidR="00350AEA" w:rsidRPr="00110930" w:rsidRDefault="00EF0B7A" w:rsidP="00A6546B">
      <w:pPr>
        <w:jc w:val="both"/>
        <w:rPr>
          <w:rFonts w:ascii="Arial" w:hAnsi="Arial" w:cs="Arial"/>
          <w:sz w:val="24"/>
          <w:szCs w:val="24"/>
        </w:rPr>
      </w:pPr>
      <w:r>
        <w:rPr>
          <w:noProof/>
          <w:lang w:eastAsia="tr-TR"/>
        </w:rPr>
        <w:lastRenderedPageBreak/>
        <w:drawing>
          <wp:inline distT="0" distB="0" distL="0" distR="0" wp14:anchorId="5A840A4A" wp14:editId="04BC270C">
            <wp:extent cx="5162550" cy="2743200"/>
            <wp:effectExtent l="0" t="0" r="19050" b="19050"/>
            <wp:docPr id="4" name="Grafik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7"/>
              </a:graphicData>
            </a:graphic>
          </wp:inline>
        </w:drawing>
      </w:r>
    </w:p>
    <w:p w:rsidR="00A6546B" w:rsidRPr="00110930" w:rsidRDefault="00A6546B" w:rsidP="00A6546B">
      <w:pPr>
        <w:jc w:val="both"/>
        <w:rPr>
          <w:rFonts w:ascii="Arial" w:hAnsi="Arial" w:cs="Arial"/>
          <w:sz w:val="24"/>
          <w:szCs w:val="24"/>
        </w:rPr>
      </w:pPr>
    </w:p>
    <w:p w:rsidR="00A6546B" w:rsidRPr="00110930" w:rsidRDefault="00BE7C6B" w:rsidP="00A6546B">
      <w:pPr>
        <w:jc w:val="both"/>
        <w:rPr>
          <w:rFonts w:ascii="Arial" w:hAnsi="Arial" w:cs="Arial"/>
          <w:noProof/>
          <w:sz w:val="24"/>
          <w:szCs w:val="24"/>
          <w:lang w:eastAsia="tr-TR"/>
        </w:rPr>
      </w:pPr>
      <w:r w:rsidRPr="00110930">
        <w:rPr>
          <w:rFonts w:ascii="Arial" w:hAnsi="Arial" w:cs="Arial"/>
          <w:noProof/>
          <w:sz w:val="24"/>
          <w:szCs w:val="24"/>
          <w:lang w:eastAsia="tr-TR"/>
        </w:rPr>
        <w:drawing>
          <wp:inline distT="0" distB="0" distL="0" distR="0">
            <wp:extent cx="2466975" cy="2219325"/>
            <wp:effectExtent l="19050" t="0" r="9525" b="0"/>
            <wp:docPr id="31" name="Resim 26" descr="C:\Users\yukselt\AppData\Roaming\PixelMetrics\CaptureWiz\LastCaptures\2013-02-08_11-46-13-205.png"/>
            <wp:cNvGraphicFramePr/>
            <a:graphic xmlns:a="http://schemas.openxmlformats.org/drawingml/2006/main">
              <a:graphicData uri="http://schemas.openxmlformats.org/drawingml/2006/picture">
                <pic:pic xmlns:pic="http://schemas.openxmlformats.org/drawingml/2006/picture">
                  <pic:nvPicPr>
                    <pic:cNvPr id="205826" name="Picture 2" descr="C:\Users\yukselt\AppData\Roaming\PixelMetrics\CaptureWiz\LastCaptures\2013-02-08_11-46-13-205.png"/>
                    <pic:cNvPicPr>
                      <a:picLocks noChangeAspect="1" noChangeArrowheads="1"/>
                    </pic:cNvPicPr>
                  </pic:nvPicPr>
                  <pic:blipFill>
                    <a:blip r:embed="rId148" cstate="print"/>
                    <a:srcRect/>
                    <a:stretch>
                      <a:fillRect/>
                    </a:stretch>
                  </pic:blipFill>
                  <pic:spPr bwMode="auto">
                    <a:xfrm>
                      <a:off x="0" y="0"/>
                      <a:ext cx="2465511" cy="2218008"/>
                    </a:xfrm>
                    <a:prstGeom prst="rect">
                      <a:avLst/>
                    </a:prstGeom>
                    <a:noFill/>
                  </pic:spPr>
                </pic:pic>
              </a:graphicData>
            </a:graphic>
          </wp:inline>
        </w:drawing>
      </w:r>
      <w:r w:rsidRPr="00110930">
        <w:rPr>
          <w:rFonts w:ascii="Arial" w:hAnsi="Arial" w:cs="Arial"/>
          <w:noProof/>
          <w:sz w:val="24"/>
          <w:szCs w:val="24"/>
          <w:lang w:eastAsia="tr-TR"/>
        </w:rPr>
        <w:t xml:space="preserve"> </w:t>
      </w:r>
      <w:r w:rsidRPr="00110930">
        <w:rPr>
          <w:rFonts w:ascii="Arial" w:hAnsi="Arial" w:cs="Arial"/>
          <w:noProof/>
          <w:sz w:val="24"/>
          <w:szCs w:val="24"/>
          <w:lang w:eastAsia="tr-TR"/>
        </w:rPr>
        <w:drawing>
          <wp:inline distT="0" distB="0" distL="0" distR="0">
            <wp:extent cx="2857500" cy="2095500"/>
            <wp:effectExtent l="19050" t="0" r="0" b="0"/>
            <wp:docPr id="32" name="Resim 27" descr="C:\Users\yukselt\AppData\Roaming\PixelMetrics\CaptureWiz\LastCaptures\2013-02-08_11-46-37-925.png"/>
            <wp:cNvGraphicFramePr/>
            <a:graphic xmlns:a="http://schemas.openxmlformats.org/drawingml/2006/main">
              <a:graphicData uri="http://schemas.openxmlformats.org/drawingml/2006/picture">
                <pic:pic xmlns:pic="http://schemas.openxmlformats.org/drawingml/2006/picture">
                  <pic:nvPicPr>
                    <pic:cNvPr id="205828" name="Picture 4" descr="C:\Users\yukselt\AppData\Roaming\PixelMetrics\CaptureWiz\LastCaptures\2013-02-08_11-46-37-925.png"/>
                    <pic:cNvPicPr>
                      <a:picLocks noChangeAspect="1" noChangeArrowheads="1"/>
                    </pic:cNvPicPr>
                  </pic:nvPicPr>
                  <pic:blipFill>
                    <a:blip r:embed="rId149" cstate="print"/>
                    <a:srcRect/>
                    <a:stretch>
                      <a:fillRect/>
                    </a:stretch>
                  </pic:blipFill>
                  <pic:spPr bwMode="auto">
                    <a:xfrm>
                      <a:off x="0" y="0"/>
                      <a:ext cx="2857315" cy="2095364"/>
                    </a:xfrm>
                    <a:prstGeom prst="rect">
                      <a:avLst/>
                    </a:prstGeom>
                    <a:noFill/>
                  </pic:spPr>
                </pic:pic>
              </a:graphicData>
            </a:graphic>
          </wp:inline>
        </w:drawing>
      </w:r>
    </w:p>
    <w:p w:rsidR="00BE7C6B" w:rsidRPr="00110930" w:rsidRDefault="00BE7C6B" w:rsidP="00A6546B">
      <w:pPr>
        <w:jc w:val="both"/>
        <w:rPr>
          <w:rFonts w:ascii="Arial" w:hAnsi="Arial" w:cs="Arial"/>
          <w:noProof/>
          <w:sz w:val="24"/>
          <w:szCs w:val="24"/>
          <w:lang w:eastAsia="tr-TR"/>
        </w:rPr>
      </w:pPr>
    </w:p>
    <w:p w:rsidR="00BE7C6B" w:rsidRPr="00110930" w:rsidRDefault="00542DF4" w:rsidP="003C7EF1">
      <w:pPr>
        <w:jc w:val="center"/>
        <w:rPr>
          <w:rFonts w:ascii="Arial" w:hAnsi="Arial" w:cs="Arial"/>
          <w:sz w:val="24"/>
          <w:szCs w:val="24"/>
        </w:rPr>
      </w:pPr>
      <w:r w:rsidRPr="00110930">
        <w:rPr>
          <w:rFonts w:ascii="Arial" w:hAnsi="Arial" w:cs="Arial"/>
          <w:noProof/>
          <w:sz w:val="24"/>
          <w:szCs w:val="24"/>
          <w:lang w:eastAsia="tr-TR"/>
        </w:rPr>
        <w:drawing>
          <wp:inline distT="0" distB="0" distL="0" distR="0">
            <wp:extent cx="4048125" cy="2886075"/>
            <wp:effectExtent l="19050" t="0" r="9525" b="0"/>
            <wp:docPr id="33" name="Resim 28" descr="C:\Users\yukselt\AppData\Roaming\PixelMetrics\CaptureWiz\LastCaptures\2013-02-08_11-47-11-413.png"/>
            <wp:cNvGraphicFramePr/>
            <a:graphic xmlns:a="http://schemas.openxmlformats.org/drawingml/2006/main">
              <a:graphicData uri="http://schemas.openxmlformats.org/drawingml/2006/picture">
                <pic:pic xmlns:pic="http://schemas.openxmlformats.org/drawingml/2006/picture">
                  <pic:nvPicPr>
                    <pic:cNvPr id="206850" name="Picture 2" descr="C:\Users\yukselt\AppData\Roaming\PixelMetrics\CaptureWiz\LastCaptures\2013-02-08_11-47-11-413.png"/>
                    <pic:cNvPicPr>
                      <a:picLocks noChangeAspect="1" noChangeArrowheads="1"/>
                    </pic:cNvPicPr>
                  </pic:nvPicPr>
                  <pic:blipFill>
                    <a:blip r:embed="rId150" cstate="print"/>
                    <a:srcRect/>
                    <a:stretch>
                      <a:fillRect/>
                    </a:stretch>
                  </pic:blipFill>
                  <pic:spPr bwMode="auto">
                    <a:xfrm>
                      <a:off x="0" y="0"/>
                      <a:ext cx="4047321" cy="2885502"/>
                    </a:xfrm>
                    <a:prstGeom prst="rect">
                      <a:avLst/>
                    </a:prstGeom>
                    <a:noFill/>
                  </pic:spPr>
                </pic:pic>
              </a:graphicData>
            </a:graphic>
          </wp:inline>
        </w:drawing>
      </w:r>
    </w:p>
    <w:p w:rsidR="00542DF4" w:rsidRPr="00110930" w:rsidRDefault="00542DF4" w:rsidP="00A6546B">
      <w:pPr>
        <w:jc w:val="both"/>
        <w:rPr>
          <w:rFonts w:ascii="Arial" w:hAnsi="Arial" w:cs="Arial"/>
          <w:sz w:val="24"/>
          <w:szCs w:val="24"/>
        </w:rPr>
      </w:pPr>
    </w:p>
    <w:p w:rsidR="00542DF4" w:rsidRPr="00110930" w:rsidRDefault="004758D9" w:rsidP="003C7EF1">
      <w:pPr>
        <w:jc w:val="center"/>
        <w:rPr>
          <w:rFonts w:ascii="Arial" w:hAnsi="Arial" w:cs="Arial"/>
          <w:sz w:val="24"/>
          <w:szCs w:val="24"/>
        </w:rPr>
      </w:pPr>
      <w:r w:rsidRPr="00110930">
        <w:rPr>
          <w:rFonts w:ascii="Arial" w:hAnsi="Arial" w:cs="Arial"/>
          <w:noProof/>
          <w:sz w:val="24"/>
          <w:szCs w:val="24"/>
          <w:lang w:eastAsia="tr-TR"/>
        </w:rPr>
        <w:drawing>
          <wp:inline distT="0" distB="0" distL="0" distR="0">
            <wp:extent cx="4552950" cy="3924300"/>
            <wp:effectExtent l="19050" t="0" r="0" b="0"/>
            <wp:docPr id="34" name="Resim 29" descr="C:\Users\yukselt\AppData\Roaming\PixelMetrics\CaptureWiz\LastCaptures\2013-02-08_11-48-21-646.png"/>
            <wp:cNvGraphicFramePr/>
            <a:graphic xmlns:a="http://schemas.openxmlformats.org/drawingml/2006/main">
              <a:graphicData uri="http://schemas.openxmlformats.org/drawingml/2006/picture">
                <pic:pic xmlns:pic="http://schemas.openxmlformats.org/drawingml/2006/picture">
                  <pic:nvPicPr>
                    <pic:cNvPr id="207874" name="Picture 2" descr="C:\Users\yukselt\AppData\Roaming\PixelMetrics\CaptureWiz\LastCaptures\2013-02-08_11-48-21-646.png"/>
                    <pic:cNvPicPr>
                      <a:picLocks noChangeAspect="1" noChangeArrowheads="1"/>
                    </pic:cNvPicPr>
                  </pic:nvPicPr>
                  <pic:blipFill>
                    <a:blip r:embed="rId151" cstate="print"/>
                    <a:srcRect/>
                    <a:stretch>
                      <a:fillRect/>
                    </a:stretch>
                  </pic:blipFill>
                  <pic:spPr bwMode="auto">
                    <a:xfrm>
                      <a:off x="0" y="0"/>
                      <a:ext cx="4557370" cy="3928110"/>
                    </a:xfrm>
                    <a:prstGeom prst="rect">
                      <a:avLst/>
                    </a:prstGeom>
                    <a:noFill/>
                  </pic:spPr>
                </pic:pic>
              </a:graphicData>
            </a:graphic>
          </wp:inline>
        </w:drawing>
      </w:r>
    </w:p>
    <w:p w:rsidR="00A6546B" w:rsidRPr="00110930" w:rsidRDefault="00BB2B8C" w:rsidP="003C7EF1">
      <w:pPr>
        <w:jc w:val="center"/>
        <w:rPr>
          <w:rFonts w:ascii="Arial" w:hAnsi="Arial" w:cs="Arial"/>
          <w:sz w:val="24"/>
          <w:szCs w:val="24"/>
        </w:rPr>
      </w:pPr>
      <w:r w:rsidRPr="00110930">
        <w:rPr>
          <w:rFonts w:ascii="Arial" w:hAnsi="Arial" w:cs="Arial"/>
          <w:noProof/>
          <w:sz w:val="24"/>
          <w:szCs w:val="24"/>
          <w:lang w:eastAsia="tr-TR"/>
        </w:rPr>
        <w:drawing>
          <wp:inline distT="0" distB="0" distL="0" distR="0">
            <wp:extent cx="4048125" cy="1562100"/>
            <wp:effectExtent l="19050" t="0" r="9525" b="0"/>
            <wp:docPr id="35" name="Resim 30" descr="C:\Users\yukselt\AppData\Roaming\PixelMetrics\CaptureWiz\LastCaptures\2013-02-08_11-48-51-410.png"/>
            <wp:cNvGraphicFramePr/>
            <a:graphic xmlns:a="http://schemas.openxmlformats.org/drawingml/2006/main">
              <a:graphicData uri="http://schemas.openxmlformats.org/drawingml/2006/picture">
                <pic:pic xmlns:pic="http://schemas.openxmlformats.org/drawingml/2006/picture">
                  <pic:nvPicPr>
                    <pic:cNvPr id="208898" name="Picture 2" descr="C:\Users\yukselt\AppData\Roaming\PixelMetrics\CaptureWiz\LastCaptures\2013-02-08_11-48-51-410.png"/>
                    <pic:cNvPicPr>
                      <a:picLocks noChangeAspect="1" noChangeArrowheads="1"/>
                    </pic:cNvPicPr>
                  </pic:nvPicPr>
                  <pic:blipFill>
                    <a:blip r:embed="rId152" cstate="print"/>
                    <a:srcRect/>
                    <a:stretch>
                      <a:fillRect/>
                    </a:stretch>
                  </pic:blipFill>
                  <pic:spPr bwMode="auto">
                    <a:xfrm>
                      <a:off x="0" y="0"/>
                      <a:ext cx="4047876" cy="1562004"/>
                    </a:xfrm>
                    <a:prstGeom prst="rect">
                      <a:avLst/>
                    </a:prstGeom>
                    <a:noFill/>
                  </pic:spPr>
                </pic:pic>
              </a:graphicData>
            </a:graphic>
          </wp:inline>
        </w:drawing>
      </w:r>
    </w:p>
    <w:p w:rsidR="00BB2B8C" w:rsidRPr="00110930" w:rsidRDefault="00BB2B8C" w:rsidP="00A6546B">
      <w:pPr>
        <w:jc w:val="both"/>
        <w:rPr>
          <w:rFonts w:ascii="Arial" w:hAnsi="Arial" w:cs="Arial"/>
          <w:sz w:val="24"/>
          <w:szCs w:val="24"/>
        </w:rPr>
      </w:pPr>
    </w:p>
    <w:p w:rsidR="00BB2B8C" w:rsidRPr="00110930" w:rsidRDefault="00C03D95" w:rsidP="0067116B">
      <w:pPr>
        <w:jc w:val="center"/>
        <w:rPr>
          <w:rFonts w:ascii="Arial" w:hAnsi="Arial" w:cs="Arial"/>
          <w:sz w:val="24"/>
          <w:szCs w:val="24"/>
        </w:rPr>
      </w:pPr>
      <w:r w:rsidRPr="00110930">
        <w:rPr>
          <w:rFonts w:ascii="Arial" w:hAnsi="Arial" w:cs="Arial"/>
          <w:noProof/>
          <w:sz w:val="24"/>
          <w:szCs w:val="24"/>
          <w:lang w:eastAsia="tr-TR"/>
        </w:rPr>
        <w:drawing>
          <wp:inline distT="0" distB="0" distL="0" distR="0">
            <wp:extent cx="5760720" cy="1750387"/>
            <wp:effectExtent l="19050" t="0" r="0" b="0"/>
            <wp:docPr id="36" name="Resim 31" descr="C:\Users\yukselt\AppData\Roaming\PixelMetrics\CaptureWiz\LastCaptures\2013-02-08_11-49-04-366.png"/>
            <wp:cNvGraphicFramePr/>
            <a:graphic xmlns:a="http://schemas.openxmlformats.org/drawingml/2006/main">
              <a:graphicData uri="http://schemas.openxmlformats.org/drawingml/2006/picture">
                <pic:pic xmlns:pic="http://schemas.openxmlformats.org/drawingml/2006/picture">
                  <pic:nvPicPr>
                    <pic:cNvPr id="208900" name="Picture 4" descr="C:\Users\yukselt\AppData\Roaming\PixelMetrics\CaptureWiz\LastCaptures\2013-02-08_11-49-04-366.png"/>
                    <pic:cNvPicPr>
                      <a:picLocks noChangeAspect="1" noChangeArrowheads="1"/>
                    </pic:cNvPicPr>
                  </pic:nvPicPr>
                  <pic:blipFill>
                    <a:blip r:embed="rId153" cstate="print"/>
                    <a:srcRect/>
                    <a:stretch>
                      <a:fillRect/>
                    </a:stretch>
                  </pic:blipFill>
                  <pic:spPr bwMode="auto">
                    <a:xfrm>
                      <a:off x="0" y="0"/>
                      <a:ext cx="5760720" cy="1750387"/>
                    </a:xfrm>
                    <a:prstGeom prst="rect">
                      <a:avLst/>
                    </a:prstGeom>
                    <a:noFill/>
                  </pic:spPr>
                </pic:pic>
              </a:graphicData>
            </a:graphic>
          </wp:inline>
        </w:drawing>
      </w:r>
    </w:p>
    <w:p w:rsidR="00C03D95" w:rsidRPr="00110930" w:rsidRDefault="00C03D95" w:rsidP="00A6546B">
      <w:pPr>
        <w:jc w:val="both"/>
        <w:rPr>
          <w:rFonts w:ascii="Arial" w:hAnsi="Arial" w:cs="Arial"/>
          <w:sz w:val="24"/>
          <w:szCs w:val="24"/>
        </w:rPr>
      </w:pPr>
    </w:p>
    <w:p w:rsidR="00C03D95" w:rsidRDefault="00942FBE" w:rsidP="0067116B">
      <w:pPr>
        <w:jc w:val="center"/>
        <w:rPr>
          <w:rFonts w:ascii="Arial" w:hAnsi="Arial" w:cs="Arial"/>
          <w:sz w:val="24"/>
          <w:szCs w:val="24"/>
        </w:rPr>
      </w:pPr>
      <w:r w:rsidRPr="00110930">
        <w:rPr>
          <w:rFonts w:ascii="Arial" w:hAnsi="Arial" w:cs="Arial"/>
          <w:noProof/>
          <w:sz w:val="24"/>
          <w:szCs w:val="24"/>
          <w:lang w:eastAsia="tr-TR"/>
        </w:rPr>
        <w:lastRenderedPageBreak/>
        <w:drawing>
          <wp:inline distT="0" distB="0" distL="0" distR="0">
            <wp:extent cx="5760720" cy="1627896"/>
            <wp:effectExtent l="19050" t="0" r="0" b="0"/>
            <wp:docPr id="37" name="Resim 32" descr="C:\Users\yukselt\AppData\Roaming\PixelMetrics\CaptureWiz\LastCaptures\2013-02-08_11-49-28-080.png"/>
            <wp:cNvGraphicFramePr/>
            <a:graphic xmlns:a="http://schemas.openxmlformats.org/drawingml/2006/main">
              <a:graphicData uri="http://schemas.openxmlformats.org/drawingml/2006/picture">
                <pic:pic xmlns:pic="http://schemas.openxmlformats.org/drawingml/2006/picture">
                  <pic:nvPicPr>
                    <pic:cNvPr id="209922" name="Picture 2" descr="C:\Users\yukselt\AppData\Roaming\PixelMetrics\CaptureWiz\LastCaptures\2013-02-08_11-49-28-080.png"/>
                    <pic:cNvPicPr>
                      <a:picLocks noChangeAspect="1" noChangeArrowheads="1"/>
                    </pic:cNvPicPr>
                  </pic:nvPicPr>
                  <pic:blipFill>
                    <a:blip r:embed="rId154" cstate="print"/>
                    <a:srcRect/>
                    <a:stretch>
                      <a:fillRect/>
                    </a:stretch>
                  </pic:blipFill>
                  <pic:spPr bwMode="auto">
                    <a:xfrm>
                      <a:off x="0" y="0"/>
                      <a:ext cx="5760720" cy="1627896"/>
                    </a:xfrm>
                    <a:prstGeom prst="rect">
                      <a:avLst/>
                    </a:prstGeom>
                    <a:noFill/>
                  </pic:spPr>
                </pic:pic>
              </a:graphicData>
            </a:graphic>
          </wp:inline>
        </w:drawing>
      </w:r>
    </w:p>
    <w:p w:rsidR="0067116B" w:rsidRDefault="0067116B" w:rsidP="0067116B">
      <w:pPr>
        <w:jc w:val="center"/>
        <w:rPr>
          <w:rFonts w:ascii="Arial" w:hAnsi="Arial" w:cs="Arial"/>
          <w:sz w:val="24"/>
          <w:szCs w:val="24"/>
        </w:rPr>
      </w:pPr>
    </w:p>
    <w:p w:rsidR="0067116B" w:rsidRDefault="0067116B" w:rsidP="0067116B">
      <w:pPr>
        <w:jc w:val="center"/>
        <w:rPr>
          <w:rFonts w:ascii="Arial" w:hAnsi="Arial" w:cs="Arial"/>
          <w:sz w:val="24"/>
          <w:szCs w:val="24"/>
        </w:rPr>
      </w:pPr>
    </w:p>
    <w:p w:rsidR="0067116B" w:rsidRPr="00110930" w:rsidRDefault="0067116B" w:rsidP="0067116B">
      <w:pPr>
        <w:jc w:val="center"/>
        <w:rPr>
          <w:rFonts w:ascii="Arial" w:hAnsi="Arial" w:cs="Arial"/>
          <w:sz w:val="24"/>
          <w:szCs w:val="24"/>
        </w:rPr>
      </w:pPr>
      <w:bookmarkStart w:id="0" w:name="_GoBack"/>
      <w:bookmarkEnd w:id="0"/>
    </w:p>
    <w:sectPr w:rsidR="0067116B" w:rsidRPr="00110930" w:rsidSect="001266CF">
      <w:footerReference w:type="default" r:id="rId15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10E0" w:rsidRDefault="009810E0" w:rsidP="00ED78A5">
      <w:pPr>
        <w:spacing w:after="0" w:line="240" w:lineRule="auto"/>
      </w:pPr>
      <w:r>
        <w:separator/>
      </w:r>
    </w:p>
  </w:endnote>
  <w:endnote w:type="continuationSeparator" w:id="0">
    <w:p w:rsidR="009810E0" w:rsidRDefault="009810E0" w:rsidP="00ED7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Normal">
    <w:altName w:val="HelveticaNormal"/>
    <w:panose1 w:val="00000000000000000000"/>
    <w:charset w:val="A2"/>
    <w:family w:val="swiss"/>
    <w:notTrueType/>
    <w:pitch w:val="default"/>
    <w:sig w:usb0="00000005" w:usb1="00000000" w:usb2="00000000" w:usb3="00000000" w:csb0="00000010"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TE2253560t00">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09400"/>
      <w:docPartObj>
        <w:docPartGallery w:val="Page Numbers (Bottom of Page)"/>
        <w:docPartUnique/>
      </w:docPartObj>
    </w:sdtPr>
    <w:sdtEndPr/>
    <w:sdtContent>
      <w:p w:rsidR="008E1810" w:rsidRDefault="009810E0">
        <w:pPr>
          <w:pStyle w:val="Altbilgi"/>
          <w:jc w:val="right"/>
        </w:pPr>
        <w:r>
          <w:fldChar w:fldCharType="begin"/>
        </w:r>
        <w:r>
          <w:instrText xml:space="preserve"> PAGE   \* MERGEFORMAT </w:instrText>
        </w:r>
        <w:r>
          <w:fldChar w:fldCharType="separate"/>
        </w:r>
        <w:r w:rsidR="00EF0B7A">
          <w:rPr>
            <w:noProof/>
          </w:rPr>
          <w:t>25</w:t>
        </w:r>
        <w:r>
          <w:rPr>
            <w:noProof/>
          </w:rPr>
          <w:fldChar w:fldCharType="end"/>
        </w:r>
      </w:p>
    </w:sdtContent>
  </w:sdt>
  <w:p w:rsidR="008E1810" w:rsidRDefault="008E1810">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10E0" w:rsidRDefault="009810E0" w:rsidP="00ED78A5">
      <w:pPr>
        <w:spacing w:after="0" w:line="240" w:lineRule="auto"/>
      </w:pPr>
      <w:r>
        <w:separator/>
      </w:r>
    </w:p>
  </w:footnote>
  <w:footnote w:type="continuationSeparator" w:id="0">
    <w:p w:rsidR="009810E0" w:rsidRDefault="009810E0" w:rsidP="00ED78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00000006"/>
    <w:name w:val="WW8Num5"/>
    <w:lvl w:ilvl="0">
      <w:start w:val="1"/>
      <w:numFmt w:val="lowerLetter"/>
      <w:lvlText w:val="%1)"/>
      <w:lvlJc w:val="left"/>
      <w:pPr>
        <w:tabs>
          <w:tab w:val="num" w:pos="720"/>
        </w:tabs>
        <w:ind w:left="720" w:hanging="360"/>
      </w:pPr>
      <w:rPr>
        <w:b/>
      </w:rPr>
    </w:lvl>
  </w:abstractNum>
  <w:abstractNum w:abstractNumId="1">
    <w:nsid w:val="00000009"/>
    <w:multiLevelType w:val="singleLevel"/>
    <w:tmpl w:val="00000009"/>
    <w:name w:val="WW8Num8"/>
    <w:lvl w:ilvl="0">
      <w:start w:val="1"/>
      <w:numFmt w:val="lowerLetter"/>
      <w:lvlText w:val="%1)"/>
      <w:lvlJc w:val="left"/>
      <w:pPr>
        <w:tabs>
          <w:tab w:val="num" w:pos="780"/>
        </w:tabs>
        <w:ind w:left="780" w:hanging="360"/>
      </w:pPr>
    </w:lvl>
  </w:abstractNum>
  <w:abstractNum w:abstractNumId="2">
    <w:nsid w:val="0000000B"/>
    <w:multiLevelType w:val="singleLevel"/>
    <w:tmpl w:val="0000000B"/>
    <w:name w:val="WW8Num10"/>
    <w:lvl w:ilvl="0">
      <w:start w:val="1"/>
      <w:numFmt w:val="bullet"/>
      <w:lvlText w:val=""/>
      <w:lvlJc w:val="left"/>
      <w:pPr>
        <w:tabs>
          <w:tab w:val="num" w:pos="720"/>
        </w:tabs>
        <w:ind w:left="720" w:hanging="360"/>
      </w:pPr>
      <w:rPr>
        <w:rFonts w:ascii="Wingdings" w:hAnsi="Wingdings" w:cs="Wingdings"/>
      </w:rPr>
    </w:lvl>
  </w:abstractNum>
  <w:abstractNum w:abstractNumId="3">
    <w:nsid w:val="0000000C"/>
    <w:multiLevelType w:val="singleLevel"/>
    <w:tmpl w:val="0000000C"/>
    <w:name w:val="WW8Num11"/>
    <w:lvl w:ilvl="0">
      <w:start w:val="1"/>
      <w:numFmt w:val="bullet"/>
      <w:lvlText w:val=""/>
      <w:lvlJc w:val="left"/>
      <w:pPr>
        <w:tabs>
          <w:tab w:val="num" w:pos="720"/>
        </w:tabs>
        <w:ind w:left="720" w:hanging="360"/>
      </w:pPr>
      <w:rPr>
        <w:rFonts w:ascii="Wingdings" w:hAnsi="Wingdings" w:cs="Wingdings"/>
      </w:rPr>
    </w:lvl>
  </w:abstractNum>
  <w:abstractNum w:abstractNumId="4">
    <w:nsid w:val="0000000D"/>
    <w:multiLevelType w:val="multilevel"/>
    <w:tmpl w:val="0000000D"/>
    <w:name w:val="WW8Num12"/>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rFonts w:ascii="Times New Roman" w:eastAsia="Times New Roman" w:hAnsi="Times New Roman" w:cs="Aria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11"/>
    <w:multiLevelType w:val="singleLevel"/>
    <w:tmpl w:val="00000011"/>
    <w:name w:val="WW8Num16"/>
    <w:lvl w:ilvl="0">
      <w:start w:val="1"/>
      <w:numFmt w:val="lowerLetter"/>
      <w:lvlText w:val="%1)"/>
      <w:lvlJc w:val="left"/>
      <w:pPr>
        <w:tabs>
          <w:tab w:val="num" w:pos="780"/>
        </w:tabs>
        <w:ind w:left="780" w:hanging="360"/>
      </w:pPr>
    </w:lvl>
  </w:abstractNum>
  <w:abstractNum w:abstractNumId="6">
    <w:nsid w:val="00000012"/>
    <w:multiLevelType w:val="singleLevel"/>
    <w:tmpl w:val="00000012"/>
    <w:name w:val="WW8Num17"/>
    <w:lvl w:ilvl="0">
      <w:start w:val="1"/>
      <w:numFmt w:val="bullet"/>
      <w:lvlText w:val=""/>
      <w:lvlJc w:val="left"/>
      <w:pPr>
        <w:tabs>
          <w:tab w:val="num" w:pos="720"/>
        </w:tabs>
        <w:ind w:left="720" w:hanging="360"/>
      </w:pPr>
      <w:rPr>
        <w:rFonts w:ascii="Wingdings" w:hAnsi="Wingdings" w:cs="Wingdings"/>
      </w:rPr>
    </w:lvl>
  </w:abstractNum>
  <w:abstractNum w:abstractNumId="7">
    <w:nsid w:val="00000013"/>
    <w:multiLevelType w:val="singleLevel"/>
    <w:tmpl w:val="00000013"/>
    <w:name w:val="WW8Num18"/>
    <w:lvl w:ilvl="0">
      <w:start w:val="1"/>
      <w:numFmt w:val="lowerLetter"/>
      <w:lvlText w:val="%1)"/>
      <w:lvlJc w:val="left"/>
      <w:pPr>
        <w:tabs>
          <w:tab w:val="num" w:pos="780"/>
        </w:tabs>
        <w:ind w:left="780" w:hanging="360"/>
      </w:pPr>
      <w:rPr>
        <w:b w:val="0"/>
      </w:rPr>
    </w:lvl>
  </w:abstractNum>
  <w:abstractNum w:abstractNumId="8">
    <w:nsid w:val="00000014"/>
    <w:multiLevelType w:val="singleLevel"/>
    <w:tmpl w:val="00000014"/>
    <w:name w:val="WW8Num20"/>
    <w:lvl w:ilvl="0">
      <w:start w:val="1"/>
      <w:numFmt w:val="lowerLetter"/>
      <w:lvlText w:val="%1)"/>
      <w:lvlJc w:val="left"/>
      <w:pPr>
        <w:tabs>
          <w:tab w:val="num" w:pos="780"/>
        </w:tabs>
        <w:ind w:left="780" w:hanging="360"/>
      </w:pPr>
    </w:lvl>
  </w:abstractNum>
  <w:abstractNum w:abstractNumId="9">
    <w:nsid w:val="00000017"/>
    <w:multiLevelType w:val="singleLevel"/>
    <w:tmpl w:val="00000017"/>
    <w:name w:val="WW8Num23"/>
    <w:lvl w:ilvl="0">
      <w:start w:val="1"/>
      <w:numFmt w:val="lowerLetter"/>
      <w:lvlText w:val="%1)"/>
      <w:lvlJc w:val="left"/>
      <w:pPr>
        <w:tabs>
          <w:tab w:val="num" w:pos="720"/>
        </w:tabs>
        <w:ind w:left="720" w:hanging="360"/>
      </w:pPr>
    </w:lvl>
  </w:abstractNum>
  <w:abstractNum w:abstractNumId="10">
    <w:nsid w:val="0000001F"/>
    <w:multiLevelType w:val="singleLevel"/>
    <w:tmpl w:val="0000001F"/>
    <w:name w:val="WW8Num32"/>
    <w:lvl w:ilvl="0">
      <w:start w:val="1"/>
      <w:numFmt w:val="bullet"/>
      <w:lvlText w:val=""/>
      <w:lvlJc w:val="left"/>
      <w:pPr>
        <w:tabs>
          <w:tab w:val="num" w:pos="720"/>
        </w:tabs>
        <w:ind w:left="720" w:hanging="360"/>
      </w:pPr>
      <w:rPr>
        <w:rFonts w:ascii="Wingdings" w:hAnsi="Wingdings" w:cs="Wingdings"/>
      </w:rPr>
    </w:lvl>
  </w:abstractNum>
  <w:abstractNum w:abstractNumId="11">
    <w:nsid w:val="00000020"/>
    <w:multiLevelType w:val="singleLevel"/>
    <w:tmpl w:val="00000020"/>
    <w:name w:val="WW8Num33"/>
    <w:lvl w:ilvl="0">
      <w:start w:val="1"/>
      <w:numFmt w:val="lowerLetter"/>
      <w:lvlText w:val="%1)"/>
      <w:lvlJc w:val="left"/>
      <w:pPr>
        <w:tabs>
          <w:tab w:val="num" w:pos="780"/>
        </w:tabs>
        <w:ind w:left="780" w:hanging="360"/>
      </w:pPr>
      <w:rPr>
        <w:b w:val="0"/>
      </w:rPr>
    </w:lvl>
  </w:abstractNum>
  <w:abstractNum w:abstractNumId="12">
    <w:nsid w:val="00000022"/>
    <w:multiLevelType w:val="singleLevel"/>
    <w:tmpl w:val="00000022"/>
    <w:name w:val="WW8Num35"/>
    <w:lvl w:ilvl="0">
      <w:start w:val="1"/>
      <w:numFmt w:val="lowerLetter"/>
      <w:lvlText w:val="%1)"/>
      <w:lvlJc w:val="left"/>
      <w:pPr>
        <w:tabs>
          <w:tab w:val="num" w:pos="1080"/>
        </w:tabs>
        <w:ind w:left="1080" w:hanging="360"/>
      </w:pPr>
      <w:rPr>
        <w:rFonts w:ascii="Times New Roman" w:eastAsia="Times New Roman" w:hAnsi="Times New Roman" w:cs="Times New Roman"/>
      </w:rPr>
    </w:lvl>
  </w:abstractNum>
  <w:abstractNum w:abstractNumId="13">
    <w:nsid w:val="00000023"/>
    <w:multiLevelType w:val="singleLevel"/>
    <w:tmpl w:val="00000023"/>
    <w:name w:val="WW8Num36"/>
    <w:lvl w:ilvl="0">
      <w:start w:val="1"/>
      <w:numFmt w:val="lowerLetter"/>
      <w:lvlText w:val="%1)"/>
      <w:lvlJc w:val="left"/>
      <w:pPr>
        <w:tabs>
          <w:tab w:val="num" w:pos="840"/>
        </w:tabs>
        <w:ind w:left="840" w:hanging="360"/>
      </w:pPr>
      <w:rPr>
        <w:b w:val="0"/>
      </w:rPr>
    </w:lvl>
  </w:abstractNum>
  <w:abstractNum w:abstractNumId="14">
    <w:nsid w:val="05D02FB9"/>
    <w:multiLevelType w:val="hybridMultilevel"/>
    <w:tmpl w:val="F18E8DC2"/>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08986C1F"/>
    <w:multiLevelType w:val="hybridMultilevel"/>
    <w:tmpl w:val="6DFAA5A0"/>
    <w:lvl w:ilvl="0" w:tplc="041F0001">
      <w:start w:val="1"/>
      <w:numFmt w:val="bullet"/>
      <w:lvlText w:val=""/>
      <w:lvlJc w:val="left"/>
      <w:pPr>
        <w:tabs>
          <w:tab w:val="num" w:pos="720"/>
        </w:tabs>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6">
    <w:nsid w:val="09C50CF9"/>
    <w:multiLevelType w:val="hybridMultilevel"/>
    <w:tmpl w:val="C91EF76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nsid w:val="0BBD0C0C"/>
    <w:multiLevelType w:val="hybridMultilevel"/>
    <w:tmpl w:val="B5B8D3D6"/>
    <w:lvl w:ilvl="0" w:tplc="3710A860">
      <w:start w:val="1"/>
      <w:numFmt w:val="decimal"/>
      <w:lvlText w:val="%1."/>
      <w:lvlJc w:val="left"/>
      <w:pPr>
        <w:tabs>
          <w:tab w:val="num" w:pos="720"/>
        </w:tabs>
        <w:ind w:left="720" w:hanging="360"/>
      </w:pPr>
    </w:lvl>
    <w:lvl w:ilvl="1" w:tplc="139CC576" w:tentative="1">
      <w:start w:val="1"/>
      <w:numFmt w:val="decimal"/>
      <w:lvlText w:val="%2."/>
      <w:lvlJc w:val="left"/>
      <w:pPr>
        <w:tabs>
          <w:tab w:val="num" w:pos="1440"/>
        </w:tabs>
        <w:ind w:left="1440" w:hanging="360"/>
      </w:pPr>
    </w:lvl>
    <w:lvl w:ilvl="2" w:tplc="F064CBF8" w:tentative="1">
      <w:start w:val="1"/>
      <w:numFmt w:val="decimal"/>
      <w:lvlText w:val="%3."/>
      <w:lvlJc w:val="left"/>
      <w:pPr>
        <w:tabs>
          <w:tab w:val="num" w:pos="2160"/>
        </w:tabs>
        <w:ind w:left="2160" w:hanging="360"/>
      </w:pPr>
    </w:lvl>
    <w:lvl w:ilvl="3" w:tplc="A6C09DB2" w:tentative="1">
      <w:start w:val="1"/>
      <w:numFmt w:val="decimal"/>
      <w:lvlText w:val="%4."/>
      <w:lvlJc w:val="left"/>
      <w:pPr>
        <w:tabs>
          <w:tab w:val="num" w:pos="2880"/>
        </w:tabs>
        <w:ind w:left="2880" w:hanging="360"/>
      </w:pPr>
    </w:lvl>
    <w:lvl w:ilvl="4" w:tplc="5D749E82" w:tentative="1">
      <w:start w:val="1"/>
      <w:numFmt w:val="decimal"/>
      <w:lvlText w:val="%5."/>
      <w:lvlJc w:val="left"/>
      <w:pPr>
        <w:tabs>
          <w:tab w:val="num" w:pos="3600"/>
        </w:tabs>
        <w:ind w:left="3600" w:hanging="360"/>
      </w:pPr>
    </w:lvl>
    <w:lvl w:ilvl="5" w:tplc="54C20DD6" w:tentative="1">
      <w:start w:val="1"/>
      <w:numFmt w:val="decimal"/>
      <w:lvlText w:val="%6."/>
      <w:lvlJc w:val="left"/>
      <w:pPr>
        <w:tabs>
          <w:tab w:val="num" w:pos="4320"/>
        </w:tabs>
        <w:ind w:left="4320" w:hanging="360"/>
      </w:pPr>
    </w:lvl>
    <w:lvl w:ilvl="6" w:tplc="32380896" w:tentative="1">
      <w:start w:val="1"/>
      <w:numFmt w:val="decimal"/>
      <w:lvlText w:val="%7."/>
      <w:lvlJc w:val="left"/>
      <w:pPr>
        <w:tabs>
          <w:tab w:val="num" w:pos="5040"/>
        </w:tabs>
        <w:ind w:left="5040" w:hanging="360"/>
      </w:pPr>
    </w:lvl>
    <w:lvl w:ilvl="7" w:tplc="C1FC5DA6" w:tentative="1">
      <w:start w:val="1"/>
      <w:numFmt w:val="decimal"/>
      <w:lvlText w:val="%8."/>
      <w:lvlJc w:val="left"/>
      <w:pPr>
        <w:tabs>
          <w:tab w:val="num" w:pos="5760"/>
        </w:tabs>
        <w:ind w:left="5760" w:hanging="360"/>
      </w:pPr>
    </w:lvl>
    <w:lvl w:ilvl="8" w:tplc="3AE2663A" w:tentative="1">
      <w:start w:val="1"/>
      <w:numFmt w:val="decimal"/>
      <w:lvlText w:val="%9."/>
      <w:lvlJc w:val="left"/>
      <w:pPr>
        <w:tabs>
          <w:tab w:val="num" w:pos="6480"/>
        </w:tabs>
        <w:ind w:left="6480" w:hanging="360"/>
      </w:pPr>
    </w:lvl>
  </w:abstractNum>
  <w:abstractNum w:abstractNumId="18">
    <w:nsid w:val="12920C27"/>
    <w:multiLevelType w:val="hybridMultilevel"/>
    <w:tmpl w:val="C776A4D4"/>
    <w:lvl w:ilvl="0" w:tplc="CEE6F5F6">
      <w:start w:val="1"/>
      <w:numFmt w:val="upperRoman"/>
      <w:lvlText w:val="%1."/>
      <w:lvlJc w:val="right"/>
      <w:pPr>
        <w:tabs>
          <w:tab w:val="num" w:pos="780"/>
        </w:tabs>
        <w:ind w:left="780" w:hanging="180"/>
      </w:pPr>
      <w:rPr>
        <w:b/>
        <w:color w:val="800000"/>
      </w:rPr>
    </w:lvl>
    <w:lvl w:ilvl="1" w:tplc="041F0019">
      <w:start w:val="1"/>
      <w:numFmt w:val="decimal"/>
      <w:lvlText w:val="%2."/>
      <w:lvlJc w:val="left"/>
      <w:pPr>
        <w:tabs>
          <w:tab w:val="num" w:pos="1440"/>
        </w:tabs>
        <w:ind w:left="1440" w:hanging="360"/>
      </w:pPr>
    </w:lvl>
    <w:lvl w:ilvl="2" w:tplc="041F001B">
      <w:start w:val="1"/>
      <w:numFmt w:val="decimal"/>
      <w:lvlText w:val="%3."/>
      <w:lvlJc w:val="left"/>
      <w:pPr>
        <w:tabs>
          <w:tab w:val="num" w:pos="2160"/>
        </w:tabs>
        <w:ind w:left="2160" w:hanging="360"/>
      </w:pPr>
    </w:lvl>
    <w:lvl w:ilvl="3" w:tplc="041F000F">
      <w:start w:val="1"/>
      <w:numFmt w:val="decimal"/>
      <w:lvlText w:val="%4."/>
      <w:lvlJc w:val="left"/>
      <w:pPr>
        <w:tabs>
          <w:tab w:val="num" w:pos="2880"/>
        </w:tabs>
        <w:ind w:left="2880" w:hanging="360"/>
      </w:pPr>
    </w:lvl>
    <w:lvl w:ilvl="4" w:tplc="041F0019">
      <w:start w:val="1"/>
      <w:numFmt w:val="decimal"/>
      <w:lvlText w:val="%5."/>
      <w:lvlJc w:val="left"/>
      <w:pPr>
        <w:tabs>
          <w:tab w:val="num" w:pos="3600"/>
        </w:tabs>
        <w:ind w:left="3600" w:hanging="360"/>
      </w:pPr>
    </w:lvl>
    <w:lvl w:ilvl="5" w:tplc="041F001B">
      <w:start w:val="1"/>
      <w:numFmt w:val="decimal"/>
      <w:lvlText w:val="%6."/>
      <w:lvlJc w:val="left"/>
      <w:pPr>
        <w:tabs>
          <w:tab w:val="num" w:pos="4320"/>
        </w:tabs>
        <w:ind w:left="4320" w:hanging="360"/>
      </w:pPr>
    </w:lvl>
    <w:lvl w:ilvl="6" w:tplc="041F000F">
      <w:start w:val="1"/>
      <w:numFmt w:val="decimal"/>
      <w:lvlText w:val="%7."/>
      <w:lvlJc w:val="left"/>
      <w:pPr>
        <w:tabs>
          <w:tab w:val="num" w:pos="5040"/>
        </w:tabs>
        <w:ind w:left="5040" w:hanging="360"/>
      </w:pPr>
    </w:lvl>
    <w:lvl w:ilvl="7" w:tplc="041F0019">
      <w:start w:val="1"/>
      <w:numFmt w:val="decimal"/>
      <w:lvlText w:val="%8."/>
      <w:lvlJc w:val="left"/>
      <w:pPr>
        <w:tabs>
          <w:tab w:val="num" w:pos="5760"/>
        </w:tabs>
        <w:ind w:left="5760" w:hanging="360"/>
      </w:pPr>
    </w:lvl>
    <w:lvl w:ilvl="8" w:tplc="041F001B">
      <w:start w:val="1"/>
      <w:numFmt w:val="decimal"/>
      <w:lvlText w:val="%9."/>
      <w:lvlJc w:val="left"/>
      <w:pPr>
        <w:tabs>
          <w:tab w:val="num" w:pos="6480"/>
        </w:tabs>
        <w:ind w:left="6480" w:hanging="360"/>
      </w:pPr>
    </w:lvl>
  </w:abstractNum>
  <w:abstractNum w:abstractNumId="19">
    <w:nsid w:val="15906B35"/>
    <w:multiLevelType w:val="hybridMultilevel"/>
    <w:tmpl w:val="3B1AB5B0"/>
    <w:lvl w:ilvl="0" w:tplc="A6CA0C6E">
      <w:start w:val="1995"/>
      <w:numFmt w:val="decimal"/>
      <w:lvlText w:val="%1"/>
      <w:lvlJc w:val="left"/>
      <w:pPr>
        <w:tabs>
          <w:tab w:val="num" w:pos="720"/>
        </w:tabs>
        <w:ind w:left="720" w:hanging="360"/>
      </w:pPr>
    </w:lvl>
    <w:lvl w:ilvl="1" w:tplc="4942EA0C" w:tentative="1">
      <w:start w:val="1"/>
      <w:numFmt w:val="decimal"/>
      <w:lvlText w:val="%2"/>
      <w:lvlJc w:val="left"/>
      <w:pPr>
        <w:tabs>
          <w:tab w:val="num" w:pos="1440"/>
        </w:tabs>
        <w:ind w:left="1440" w:hanging="360"/>
      </w:pPr>
    </w:lvl>
    <w:lvl w:ilvl="2" w:tplc="72884D20" w:tentative="1">
      <w:start w:val="1"/>
      <w:numFmt w:val="decimal"/>
      <w:lvlText w:val="%3"/>
      <w:lvlJc w:val="left"/>
      <w:pPr>
        <w:tabs>
          <w:tab w:val="num" w:pos="2160"/>
        </w:tabs>
        <w:ind w:left="2160" w:hanging="360"/>
      </w:pPr>
    </w:lvl>
    <w:lvl w:ilvl="3" w:tplc="204448C2" w:tentative="1">
      <w:start w:val="1"/>
      <w:numFmt w:val="decimal"/>
      <w:lvlText w:val="%4"/>
      <w:lvlJc w:val="left"/>
      <w:pPr>
        <w:tabs>
          <w:tab w:val="num" w:pos="2880"/>
        </w:tabs>
        <w:ind w:left="2880" w:hanging="360"/>
      </w:pPr>
    </w:lvl>
    <w:lvl w:ilvl="4" w:tplc="8B2C930E" w:tentative="1">
      <w:start w:val="1"/>
      <w:numFmt w:val="decimal"/>
      <w:lvlText w:val="%5"/>
      <w:lvlJc w:val="left"/>
      <w:pPr>
        <w:tabs>
          <w:tab w:val="num" w:pos="3600"/>
        </w:tabs>
        <w:ind w:left="3600" w:hanging="360"/>
      </w:pPr>
    </w:lvl>
    <w:lvl w:ilvl="5" w:tplc="0C8EE5A4" w:tentative="1">
      <w:start w:val="1"/>
      <w:numFmt w:val="decimal"/>
      <w:lvlText w:val="%6"/>
      <w:lvlJc w:val="left"/>
      <w:pPr>
        <w:tabs>
          <w:tab w:val="num" w:pos="4320"/>
        </w:tabs>
        <w:ind w:left="4320" w:hanging="360"/>
      </w:pPr>
    </w:lvl>
    <w:lvl w:ilvl="6" w:tplc="74B4BAAC" w:tentative="1">
      <w:start w:val="1"/>
      <w:numFmt w:val="decimal"/>
      <w:lvlText w:val="%7"/>
      <w:lvlJc w:val="left"/>
      <w:pPr>
        <w:tabs>
          <w:tab w:val="num" w:pos="5040"/>
        </w:tabs>
        <w:ind w:left="5040" w:hanging="360"/>
      </w:pPr>
    </w:lvl>
    <w:lvl w:ilvl="7" w:tplc="CF7AF8FC" w:tentative="1">
      <w:start w:val="1"/>
      <w:numFmt w:val="decimal"/>
      <w:lvlText w:val="%8"/>
      <w:lvlJc w:val="left"/>
      <w:pPr>
        <w:tabs>
          <w:tab w:val="num" w:pos="5760"/>
        </w:tabs>
        <w:ind w:left="5760" w:hanging="360"/>
      </w:pPr>
    </w:lvl>
    <w:lvl w:ilvl="8" w:tplc="858EFFA8" w:tentative="1">
      <w:start w:val="1"/>
      <w:numFmt w:val="decimal"/>
      <w:lvlText w:val="%9"/>
      <w:lvlJc w:val="left"/>
      <w:pPr>
        <w:tabs>
          <w:tab w:val="num" w:pos="6480"/>
        </w:tabs>
        <w:ind w:left="6480" w:hanging="360"/>
      </w:pPr>
    </w:lvl>
  </w:abstractNum>
  <w:abstractNum w:abstractNumId="20">
    <w:nsid w:val="1C5F1918"/>
    <w:multiLevelType w:val="hybridMultilevel"/>
    <w:tmpl w:val="E618AB6A"/>
    <w:lvl w:ilvl="0" w:tplc="860C03C0">
      <w:start w:val="1"/>
      <w:numFmt w:val="decimal"/>
      <w:lvlText w:val="%1."/>
      <w:lvlJc w:val="left"/>
      <w:pPr>
        <w:tabs>
          <w:tab w:val="num" w:pos="720"/>
        </w:tabs>
        <w:ind w:left="720" w:hanging="360"/>
      </w:pPr>
    </w:lvl>
    <w:lvl w:ilvl="1" w:tplc="5F467E12">
      <w:start w:val="1"/>
      <w:numFmt w:val="decimal"/>
      <w:lvlText w:val="%2."/>
      <w:lvlJc w:val="left"/>
      <w:pPr>
        <w:tabs>
          <w:tab w:val="num" w:pos="1440"/>
        </w:tabs>
        <w:ind w:left="1440" w:hanging="360"/>
      </w:pPr>
    </w:lvl>
    <w:lvl w:ilvl="2" w:tplc="13B41F54">
      <w:start w:val="1"/>
      <w:numFmt w:val="decimal"/>
      <w:lvlText w:val="%3."/>
      <w:lvlJc w:val="left"/>
      <w:pPr>
        <w:tabs>
          <w:tab w:val="num" w:pos="2160"/>
        </w:tabs>
        <w:ind w:left="2160" w:hanging="360"/>
      </w:pPr>
    </w:lvl>
    <w:lvl w:ilvl="3" w:tplc="27AE986E">
      <w:start w:val="1"/>
      <w:numFmt w:val="decimal"/>
      <w:lvlText w:val="%4."/>
      <w:lvlJc w:val="left"/>
      <w:pPr>
        <w:tabs>
          <w:tab w:val="num" w:pos="2880"/>
        </w:tabs>
        <w:ind w:left="2880" w:hanging="360"/>
      </w:pPr>
    </w:lvl>
    <w:lvl w:ilvl="4" w:tplc="2C042028">
      <w:start w:val="1"/>
      <w:numFmt w:val="decimal"/>
      <w:lvlText w:val="%5."/>
      <w:lvlJc w:val="left"/>
      <w:pPr>
        <w:tabs>
          <w:tab w:val="num" w:pos="3600"/>
        </w:tabs>
        <w:ind w:left="3600" w:hanging="360"/>
      </w:pPr>
    </w:lvl>
    <w:lvl w:ilvl="5" w:tplc="0CCE9AD0">
      <w:start w:val="1"/>
      <w:numFmt w:val="decimal"/>
      <w:lvlText w:val="%6."/>
      <w:lvlJc w:val="left"/>
      <w:pPr>
        <w:tabs>
          <w:tab w:val="num" w:pos="4320"/>
        </w:tabs>
        <w:ind w:left="4320" w:hanging="360"/>
      </w:pPr>
    </w:lvl>
    <w:lvl w:ilvl="6" w:tplc="BE40506A">
      <w:start w:val="1"/>
      <w:numFmt w:val="decimal"/>
      <w:lvlText w:val="%7."/>
      <w:lvlJc w:val="left"/>
      <w:pPr>
        <w:tabs>
          <w:tab w:val="num" w:pos="5040"/>
        </w:tabs>
        <w:ind w:left="5040" w:hanging="360"/>
      </w:pPr>
    </w:lvl>
    <w:lvl w:ilvl="7" w:tplc="48DC8838">
      <w:start w:val="1"/>
      <w:numFmt w:val="decimal"/>
      <w:lvlText w:val="%8."/>
      <w:lvlJc w:val="left"/>
      <w:pPr>
        <w:tabs>
          <w:tab w:val="num" w:pos="5760"/>
        </w:tabs>
        <w:ind w:left="5760" w:hanging="360"/>
      </w:pPr>
    </w:lvl>
    <w:lvl w:ilvl="8" w:tplc="38244A40">
      <w:start w:val="1"/>
      <w:numFmt w:val="decimal"/>
      <w:lvlText w:val="%9."/>
      <w:lvlJc w:val="left"/>
      <w:pPr>
        <w:tabs>
          <w:tab w:val="num" w:pos="6480"/>
        </w:tabs>
        <w:ind w:left="6480" w:hanging="360"/>
      </w:pPr>
    </w:lvl>
  </w:abstractNum>
  <w:abstractNum w:abstractNumId="21">
    <w:nsid w:val="1D864432"/>
    <w:multiLevelType w:val="hybridMultilevel"/>
    <w:tmpl w:val="7392278E"/>
    <w:lvl w:ilvl="0" w:tplc="A8FEC3F0">
      <w:start w:val="2"/>
      <w:numFmt w:val="upperRoman"/>
      <w:lvlText w:val="%1."/>
      <w:lvlJc w:val="left"/>
      <w:pPr>
        <w:ind w:left="3240" w:hanging="720"/>
      </w:pPr>
      <w:rPr>
        <w:rFonts w:hint="default"/>
      </w:rPr>
    </w:lvl>
    <w:lvl w:ilvl="1" w:tplc="041F0019" w:tentative="1">
      <w:start w:val="1"/>
      <w:numFmt w:val="lowerLetter"/>
      <w:lvlText w:val="%2."/>
      <w:lvlJc w:val="left"/>
      <w:pPr>
        <w:ind w:left="3600" w:hanging="360"/>
      </w:pPr>
    </w:lvl>
    <w:lvl w:ilvl="2" w:tplc="041F001B" w:tentative="1">
      <w:start w:val="1"/>
      <w:numFmt w:val="lowerRoman"/>
      <w:lvlText w:val="%3."/>
      <w:lvlJc w:val="right"/>
      <w:pPr>
        <w:ind w:left="4320" w:hanging="180"/>
      </w:pPr>
    </w:lvl>
    <w:lvl w:ilvl="3" w:tplc="041F000F" w:tentative="1">
      <w:start w:val="1"/>
      <w:numFmt w:val="decimal"/>
      <w:lvlText w:val="%4."/>
      <w:lvlJc w:val="left"/>
      <w:pPr>
        <w:ind w:left="5040" w:hanging="360"/>
      </w:pPr>
    </w:lvl>
    <w:lvl w:ilvl="4" w:tplc="041F0019" w:tentative="1">
      <w:start w:val="1"/>
      <w:numFmt w:val="lowerLetter"/>
      <w:lvlText w:val="%5."/>
      <w:lvlJc w:val="left"/>
      <w:pPr>
        <w:ind w:left="5760" w:hanging="360"/>
      </w:pPr>
    </w:lvl>
    <w:lvl w:ilvl="5" w:tplc="041F001B" w:tentative="1">
      <w:start w:val="1"/>
      <w:numFmt w:val="lowerRoman"/>
      <w:lvlText w:val="%6."/>
      <w:lvlJc w:val="right"/>
      <w:pPr>
        <w:ind w:left="6480" w:hanging="180"/>
      </w:pPr>
    </w:lvl>
    <w:lvl w:ilvl="6" w:tplc="041F000F" w:tentative="1">
      <w:start w:val="1"/>
      <w:numFmt w:val="decimal"/>
      <w:lvlText w:val="%7."/>
      <w:lvlJc w:val="left"/>
      <w:pPr>
        <w:ind w:left="7200" w:hanging="360"/>
      </w:pPr>
    </w:lvl>
    <w:lvl w:ilvl="7" w:tplc="041F0019" w:tentative="1">
      <w:start w:val="1"/>
      <w:numFmt w:val="lowerLetter"/>
      <w:lvlText w:val="%8."/>
      <w:lvlJc w:val="left"/>
      <w:pPr>
        <w:ind w:left="7920" w:hanging="360"/>
      </w:pPr>
    </w:lvl>
    <w:lvl w:ilvl="8" w:tplc="041F001B" w:tentative="1">
      <w:start w:val="1"/>
      <w:numFmt w:val="lowerRoman"/>
      <w:lvlText w:val="%9."/>
      <w:lvlJc w:val="right"/>
      <w:pPr>
        <w:ind w:left="8640" w:hanging="180"/>
      </w:pPr>
    </w:lvl>
  </w:abstractNum>
  <w:abstractNum w:abstractNumId="22">
    <w:nsid w:val="1EF8404C"/>
    <w:multiLevelType w:val="hybridMultilevel"/>
    <w:tmpl w:val="33186EAA"/>
    <w:lvl w:ilvl="0" w:tplc="4EB60E18">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nsid w:val="200D4C06"/>
    <w:multiLevelType w:val="hybridMultilevel"/>
    <w:tmpl w:val="A4A4BCEA"/>
    <w:lvl w:ilvl="0" w:tplc="00B8D824">
      <w:start w:val="1"/>
      <w:numFmt w:val="bullet"/>
      <w:lvlText w:val=""/>
      <w:lvlJc w:val="left"/>
      <w:pPr>
        <w:tabs>
          <w:tab w:val="num" w:pos="780"/>
        </w:tabs>
        <w:ind w:left="780" w:hanging="360"/>
      </w:pPr>
      <w:rPr>
        <w:rFonts w:ascii="Wingdings" w:hAnsi="Wingdings" w:hint="default"/>
      </w:rPr>
    </w:lvl>
    <w:lvl w:ilvl="1" w:tplc="041F0003" w:tentative="1">
      <w:start w:val="1"/>
      <w:numFmt w:val="bullet"/>
      <w:lvlText w:val="o"/>
      <w:lvlJc w:val="left"/>
      <w:pPr>
        <w:tabs>
          <w:tab w:val="num" w:pos="1500"/>
        </w:tabs>
        <w:ind w:left="1500" w:hanging="360"/>
      </w:pPr>
      <w:rPr>
        <w:rFonts w:ascii="Courier New" w:hAnsi="Courier New" w:cs="Courier New" w:hint="default"/>
      </w:rPr>
    </w:lvl>
    <w:lvl w:ilvl="2" w:tplc="041F0005" w:tentative="1">
      <w:start w:val="1"/>
      <w:numFmt w:val="bullet"/>
      <w:lvlText w:val=""/>
      <w:lvlJc w:val="left"/>
      <w:pPr>
        <w:tabs>
          <w:tab w:val="num" w:pos="2220"/>
        </w:tabs>
        <w:ind w:left="2220" w:hanging="360"/>
      </w:pPr>
      <w:rPr>
        <w:rFonts w:ascii="Wingdings" w:hAnsi="Wingdings" w:hint="default"/>
      </w:rPr>
    </w:lvl>
    <w:lvl w:ilvl="3" w:tplc="041F0001" w:tentative="1">
      <w:start w:val="1"/>
      <w:numFmt w:val="bullet"/>
      <w:lvlText w:val=""/>
      <w:lvlJc w:val="left"/>
      <w:pPr>
        <w:tabs>
          <w:tab w:val="num" w:pos="2940"/>
        </w:tabs>
        <w:ind w:left="2940" w:hanging="360"/>
      </w:pPr>
      <w:rPr>
        <w:rFonts w:ascii="Symbol" w:hAnsi="Symbol" w:hint="default"/>
      </w:rPr>
    </w:lvl>
    <w:lvl w:ilvl="4" w:tplc="041F0003" w:tentative="1">
      <w:start w:val="1"/>
      <w:numFmt w:val="bullet"/>
      <w:lvlText w:val="o"/>
      <w:lvlJc w:val="left"/>
      <w:pPr>
        <w:tabs>
          <w:tab w:val="num" w:pos="3660"/>
        </w:tabs>
        <w:ind w:left="3660" w:hanging="360"/>
      </w:pPr>
      <w:rPr>
        <w:rFonts w:ascii="Courier New" w:hAnsi="Courier New" w:cs="Courier New" w:hint="default"/>
      </w:rPr>
    </w:lvl>
    <w:lvl w:ilvl="5" w:tplc="041F0005" w:tentative="1">
      <w:start w:val="1"/>
      <w:numFmt w:val="bullet"/>
      <w:lvlText w:val=""/>
      <w:lvlJc w:val="left"/>
      <w:pPr>
        <w:tabs>
          <w:tab w:val="num" w:pos="4380"/>
        </w:tabs>
        <w:ind w:left="4380" w:hanging="360"/>
      </w:pPr>
      <w:rPr>
        <w:rFonts w:ascii="Wingdings" w:hAnsi="Wingdings" w:hint="default"/>
      </w:rPr>
    </w:lvl>
    <w:lvl w:ilvl="6" w:tplc="041F0001" w:tentative="1">
      <w:start w:val="1"/>
      <w:numFmt w:val="bullet"/>
      <w:lvlText w:val=""/>
      <w:lvlJc w:val="left"/>
      <w:pPr>
        <w:tabs>
          <w:tab w:val="num" w:pos="5100"/>
        </w:tabs>
        <w:ind w:left="5100" w:hanging="360"/>
      </w:pPr>
      <w:rPr>
        <w:rFonts w:ascii="Symbol" w:hAnsi="Symbol" w:hint="default"/>
      </w:rPr>
    </w:lvl>
    <w:lvl w:ilvl="7" w:tplc="041F0003" w:tentative="1">
      <w:start w:val="1"/>
      <w:numFmt w:val="bullet"/>
      <w:lvlText w:val="o"/>
      <w:lvlJc w:val="left"/>
      <w:pPr>
        <w:tabs>
          <w:tab w:val="num" w:pos="5820"/>
        </w:tabs>
        <w:ind w:left="5820" w:hanging="360"/>
      </w:pPr>
      <w:rPr>
        <w:rFonts w:ascii="Courier New" w:hAnsi="Courier New" w:cs="Courier New" w:hint="default"/>
      </w:rPr>
    </w:lvl>
    <w:lvl w:ilvl="8" w:tplc="041F0005" w:tentative="1">
      <w:start w:val="1"/>
      <w:numFmt w:val="bullet"/>
      <w:lvlText w:val=""/>
      <w:lvlJc w:val="left"/>
      <w:pPr>
        <w:tabs>
          <w:tab w:val="num" w:pos="6540"/>
        </w:tabs>
        <w:ind w:left="6540" w:hanging="360"/>
      </w:pPr>
      <w:rPr>
        <w:rFonts w:ascii="Wingdings" w:hAnsi="Wingdings" w:hint="default"/>
      </w:rPr>
    </w:lvl>
  </w:abstractNum>
  <w:abstractNum w:abstractNumId="24">
    <w:nsid w:val="203867C1"/>
    <w:multiLevelType w:val="hybridMultilevel"/>
    <w:tmpl w:val="C37B718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2A9127C9"/>
    <w:multiLevelType w:val="hybridMultilevel"/>
    <w:tmpl w:val="E3D61C48"/>
    <w:lvl w:ilvl="0" w:tplc="041F0001">
      <w:start w:val="1"/>
      <w:numFmt w:val="bullet"/>
      <w:lvlText w:val=""/>
      <w:lvlJc w:val="left"/>
      <w:pPr>
        <w:ind w:left="720" w:hanging="360"/>
      </w:pPr>
      <w:rPr>
        <w:rFonts w:ascii="Symbol" w:hAnsi="Symbol" w:hint="default"/>
      </w:rPr>
    </w:lvl>
    <w:lvl w:ilvl="1" w:tplc="041F0001">
      <w:start w:val="1"/>
      <w:numFmt w:val="bullet"/>
      <w:lvlText w:val=""/>
      <w:lvlJc w:val="left"/>
      <w:pPr>
        <w:ind w:left="1440" w:hanging="360"/>
      </w:pPr>
      <w:rPr>
        <w:rFonts w:ascii="Symbol" w:hAnsi="Symbo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nsid w:val="2C9E616E"/>
    <w:multiLevelType w:val="hybridMultilevel"/>
    <w:tmpl w:val="F7A4D444"/>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nsid w:val="2D664B37"/>
    <w:multiLevelType w:val="hybridMultilevel"/>
    <w:tmpl w:val="65BAEBCA"/>
    <w:lvl w:ilvl="0" w:tplc="5C441522">
      <w:start w:val="1"/>
      <w:numFmt w:val="bullet"/>
      <w:lvlText w:val=""/>
      <w:lvlJc w:val="left"/>
      <w:pPr>
        <w:ind w:left="720" w:hanging="360"/>
      </w:pPr>
      <w:rPr>
        <w:rFonts w:ascii="Symbol" w:hAnsi="Symbol" w:hint="default"/>
        <w:sz w:val="16"/>
        <w:szCs w:val="16"/>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nsid w:val="3B073865"/>
    <w:multiLevelType w:val="hybridMultilevel"/>
    <w:tmpl w:val="50F64CF0"/>
    <w:lvl w:ilvl="0" w:tplc="49A01378">
      <w:start w:val="1"/>
      <w:numFmt w:val="decimal"/>
      <w:lvlText w:val="%1."/>
      <w:lvlJc w:val="left"/>
      <w:pPr>
        <w:ind w:left="855" w:hanging="495"/>
      </w:pPr>
      <w:rPr>
        <w:rFonts w:hint="default"/>
        <w:color w:val="80000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nsid w:val="3F1C558D"/>
    <w:multiLevelType w:val="hybridMultilevel"/>
    <w:tmpl w:val="7AA0D38C"/>
    <w:lvl w:ilvl="0" w:tplc="3B4C41B4">
      <w:start w:val="1"/>
      <w:numFmt w:val="bullet"/>
      <w:lvlText w:val=""/>
      <w:lvlJc w:val="left"/>
      <w:pPr>
        <w:tabs>
          <w:tab w:val="num" w:pos="720"/>
        </w:tabs>
        <w:ind w:left="720" w:hanging="360"/>
      </w:pPr>
      <w:rPr>
        <w:rFonts w:ascii="Wingdings" w:hAnsi="Wingdings" w:hint="default"/>
      </w:rPr>
    </w:lvl>
    <w:lvl w:ilvl="1" w:tplc="26A8538E" w:tentative="1">
      <w:start w:val="1"/>
      <w:numFmt w:val="bullet"/>
      <w:lvlText w:val=""/>
      <w:lvlJc w:val="left"/>
      <w:pPr>
        <w:tabs>
          <w:tab w:val="num" w:pos="1440"/>
        </w:tabs>
        <w:ind w:left="1440" w:hanging="360"/>
      </w:pPr>
      <w:rPr>
        <w:rFonts w:ascii="Wingdings" w:hAnsi="Wingdings" w:hint="default"/>
      </w:rPr>
    </w:lvl>
    <w:lvl w:ilvl="2" w:tplc="DE56256C" w:tentative="1">
      <w:start w:val="1"/>
      <w:numFmt w:val="bullet"/>
      <w:lvlText w:val=""/>
      <w:lvlJc w:val="left"/>
      <w:pPr>
        <w:tabs>
          <w:tab w:val="num" w:pos="2160"/>
        </w:tabs>
        <w:ind w:left="2160" w:hanging="360"/>
      </w:pPr>
      <w:rPr>
        <w:rFonts w:ascii="Wingdings" w:hAnsi="Wingdings" w:hint="default"/>
      </w:rPr>
    </w:lvl>
    <w:lvl w:ilvl="3" w:tplc="023AB5F4" w:tentative="1">
      <w:start w:val="1"/>
      <w:numFmt w:val="bullet"/>
      <w:lvlText w:val=""/>
      <w:lvlJc w:val="left"/>
      <w:pPr>
        <w:tabs>
          <w:tab w:val="num" w:pos="2880"/>
        </w:tabs>
        <w:ind w:left="2880" w:hanging="360"/>
      </w:pPr>
      <w:rPr>
        <w:rFonts w:ascii="Wingdings" w:hAnsi="Wingdings" w:hint="default"/>
      </w:rPr>
    </w:lvl>
    <w:lvl w:ilvl="4" w:tplc="FB1623D4" w:tentative="1">
      <w:start w:val="1"/>
      <w:numFmt w:val="bullet"/>
      <w:lvlText w:val=""/>
      <w:lvlJc w:val="left"/>
      <w:pPr>
        <w:tabs>
          <w:tab w:val="num" w:pos="3600"/>
        </w:tabs>
        <w:ind w:left="3600" w:hanging="360"/>
      </w:pPr>
      <w:rPr>
        <w:rFonts w:ascii="Wingdings" w:hAnsi="Wingdings" w:hint="default"/>
      </w:rPr>
    </w:lvl>
    <w:lvl w:ilvl="5" w:tplc="C3E4AAB2" w:tentative="1">
      <w:start w:val="1"/>
      <w:numFmt w:val="bullet"/>
      <w:lvlText w:val=""/>
      <w:lvlJc w:val="left"/>
      <w:pPr>
        <w:tabs>
          <w:tab w:val="num" w:pos="4320"/>
        </w:tabs>
        <w:ind w:left="4320" w:hanging="360"/>
      </w:pPr>
      <w:rPr>
        <w:rFonts w:ascii="Wingdings" w:hAnsi="Wingdings" w:hint="default"/>
      </w:rPr>
    </w:lvl>
    <w:lvl w:ilvl="6" w:tplc="FC5A96BC" w:tentative="1">
      <w:start w:val="1"/>
      <w:numFmt w:val="bullet"/>
      <w:lvlText w:val=""/>
      <w:lvlJc w:val="left"/>
      <w:pPr>
        <w:tabs>
          <w:tab w:val="num" w:pos="5040"/>
        </w:tabs>
        <w:ind w:left="5040" w:hanging="360"/>
      </w:pPr>
      <w:rPr>
        <w:rFonts w:ascii="Wingdings" w:hAnsi="Wingdings" w:hint="default"/>
      </w:rPr>
    </w:lvl>
    <w:lvl w:ilvl="7" w:tplc="2D3469E6" w:tentative="1">
      <w:start w:val="1"/>
      <w:numFmt w:val="bullet"/>
      <w:lvlText w:val=""/>
      <w:lvlJc w:val="left"/>
      <w:pPr>
        <w:tabs>
          <w:tab w:val="num" w:pos="5760"/>
        </w:tabs>
        <w:ind w:left="5760" w:hanging="360"/>
      </w:pPr>
      <w:rPr>
        <w:rFonts w:ascii="Wingdings" w:hAnsi="Wingdings" w:hint="default"/>
      </w:rPr>
    </w:lvl>
    <w:lvl w:ilvl="8" w:tplc="1EFE4A9C" w:tentative="1">
      <w:start w:val="1"/>
      <w:numFmt w:val="bullet"/>
      <w:lvlText w:val=""/>
      <w:lvlJc w:val="left"/>
      <w:pPr>
        <w:tabs>
          <w:tab w:val="num" w:pos="6480"/>
        </w:tabs>
        <w:ind w:left="6480" w:hanging="360"/>
      </w:pPr>
      <w:rPr>
        <w:rFonts w:ascii="Wingdings" w:hAnsi="Wingdings" w:hint="default"/>
      </w:rPr>
    </w:lvl>
  </w:abstractNum>
  <w:abstractNum w:abstractNumId="30">
    <w:nsid w:val="44041C91"/>
    <w:multiLevelType w:val="hybridMultilevel"/>
    <w:tmpl w:val="2D1C0342"/>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nsid w:val="46916BB9"/>
    <w:multiLevelType w:val="hybridMultilevel"/>
    <w:tmpl w:val="7392278E"/>
    <w:lvl w:ilvl="0" w:tplc="A8FEC3F0">
      <w:start w:val="2"/>
      <w:numFmt w:val="upperRoman"/>
      <w:lvlText w:val="%1."/>
      <w:lvlJc w:val="left"/>
      <w:pPr>
        <w:ind w:left="3240" w:hanging="720"/>
      </w:pPr>
      <w:rPr>
        <w:rFonts w:hint="default"/>
      </w:rPr>
    </w:lvl>
    <w:lvl w:ilvl="1" w:tplc="041F0019" w:tentative="1">
      <w:start w:val="1"/>
      <w:numFmt w:val="lowerLetter"/>
      <w:lvlText w:val="%2."/>
      <w:lvlJc w:val="left"/>
      <w:pPr>
        <w:ind w:left="3600" w:hanging="360"/>
      </w:pPr>
    </w:lvl>
    <w:lvl w:ilvl="2" w:tplc="041F001B" w:tentative="1">
      <w:start w:val="1"/>
      <w:numFmt w:val="lowerRoman"/>
      <w:lvlText w:val="%3."/>
      <w:lvlJc w:val="right"/>
      <w:pPr>
        <w:ind w:left="4320" w:hanging="180"/>
      </w:pPr>
    </w:lvl>
    <w:lvl w:ilvl="3" w:tplc="041F000F" w:tentative="1">
      <w:start w:val="1"/>
      <w:numFmt w:val="decimal"/>
      <w:lvlText w:val="%4."/>
      <w:lvlJc w:val="left"/>
      <w:pPr>
        <w:ind w:left="5040" w:hanging="360"/>
      </w:pPr>
    </w:lvl>
    <w:lvl w:ilvl="4" w:tplc="041F0019" w:tentative="1">
      <w:start w:val="1"/>
      <w:numFmt w:val="lowerLetter"/>
      <w:lvlText w:val="%5."/>
      <w:lvlJc w:val="left"/>
      <w:pPr>
        <w:ind w:left="5760" w:hanging="360"/>
      </w:pPr>
    </w:lvl>
    <w:lvl w:ilvl="5" w:tplc="041F001B" w:tentative="1">
      <w:start w:val="1"/>
      <w:numFmt w:val="lowerRoman"/>
      <w:lvlText w:val="%6."/>
      <w:lvlJc w:val="right"/>
      <w:pPr>
        <w:ind w:left="6480" w:hanging="180"/>
      </w:pPr>
    </w:lvl>
    <w:lvl w:ilvl="6" w:tplc="041F000F" w:tentative="1">
      <w:start w:val="1"/>
      <w:numFmt w:val="decimal"/>
      <w:lvlText w:val="%7."/>
      <w:lvlJc w:val="left"/>
      <w:pPr>
        <w:ind w:left="7200" w:hanging="360"/>
      </w:pPr>
    </w:lvl>
    <w:lvl w:ilvl="7" w:tplc="041F0019" w:tentative="1">
      <w:start w:val="1"/>
      <w:numFmt w:val="lowerLetter"/>
      <w:lvlText w:val="%8."/>
      <w:lvlJc w:val="left"/>
      <w:pPr>
        <w:ind w:left="7920" w:hanging="360"/>
      </w:pPr>
    </w:lvl>
    <w:lvl w:ilvl="8" w:tplc="041F001B" w:tentative="1">
      <w:start w:val="1"/>
      <w:numFmt w:val="lowerRoman"/>
      <w:lvlText w:val="%9."/>
      <w:lvlJc w:val="right"/>
      <w:pPr>
        <w:ind w:left="8640" w:hanging="180"/>
      </w:pPr>
    </w:lvl>
  </w:abstractNum>
  <w:abstractNum w:abstractNumId="32">
    <w:nsid w:val="4BEA044B"/>
    <w:multiLevelType w:val="hybridMultilevel"/>
    <w:tmpl w:val="C74E884C"/>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nsid w:val="572C077B"/>
    <w:multiLevelType w:val="hybridMultilevel"/>
    <w:tmpl w:val="B486FB14"/>
    <w:lvl w:ilvl="0" w:tplc="68DE8AA0">
      <w:start w:val="1"/>
      <w:numFmt w:val="lowerLetter"/>
      <w:lvlText w:val="%1)"/>
      <w:lvlJc w:val="left"/>
      <w:pPr>
        <w:tabs>
          <w:tab w:val="num" w:pos="1065"/>
        </w:tabs>
        <w:ind w:left="1065" w:hanging="360"/>
      </w:pPr>
    </w:lvl>
    <w:lvl w:ilvl="1" w:tplc="041F0019">
      <w:start w:val="1"/>
      <w:numFmt w:val="decimal"/>
      <w:lvlText w:val="%2."/>
      <w:lvlJc w:val="left"/>
      <w:pPr>
        <w:tabs>
          <w:tab w:val="num" w:pos="1440"/>
        </w:tabs>
        <w:ind w:left="1440" w:hanging="360"/>
      </w:pPr>
    </w:lvl>
    <w:lvl w:ilvl="2" w:tplc="041F001B">
      <w:start w:val="1"/>
      <w:numFmt w:val="decimal"/>
      <w:lvlText w:val="%3."/>
      <w:lvlJc w:val="left"/>
      <w:pPr>
        <w:tabs>
          <w:tab w:val="num" w:pos="2160"/>
        </w:tabs>
        <w:ind w:left="2160" w:hanging="360"/>
      </w:pPr>
    </w:lvl>
    <w:lvl w:ilvl="3" w:tplc="041F000F">
      <w:start w:val="1"/>
      <w:numFmt w:val="decimal"/>
      <w:lvlText w:val="%4."/>
      <w:lvlJc w:val="left"/>
      <w:pPr>
        <w:tabs>
          <w:tab w:val="num" w:pos="2880"/>
        </w:tabs>
        <w:ind w:left="2880" w:hanging="360"/>
      </w:pPr>
    </w:lvl>
    <w:lvl w:ilvl="4" w:tplc="041F0019">
      <w:start w:val="1"/>
      <w:numFmt w:val="decimal"/>
      <w:lvlText w:val="%5."/>
      <w:lvlJc w:val="left"/>
      <w:pPr>
        <w:tabs>
          <w:tab w:val="num" w:pos="3600"/>
        </w:tabs>
        <w:ind w:left="3600" w:hanging="360"/>
      </w:pPr>
    </w:lvl>
    <w:lvl w:ilvl="5" w:tplc="041F001B">
      <w:start w:val="1"/>
      <w:numFmt w:val="decimal"/>
      <w:lvlText w:val="%6."/>
      <w:lvlJc w:val="left"/>
      <w:pPr>
        <w:tabs>
          <w:tab w:val="num" w:pos="4320"/>
        </w:tabs>
        <w:ind w:left="4320" w:hanging="360"/>
      </w:pPr>
    </w:lvl>
    <w:lvl w:ilvl="6" w:tplc="041F000F">
      <w:start w:val="1"/>
      <w:numFmt w:val="decimal"/>
      <w:lvlText w:val="%7."/>
      <w:lvlJc w:val="left"/>
      <w:pPr>
        <w:tabs>
          <w:tab w:val="num" w:pos="5040"/>
        </w:tabs>
        <w:ind w:left="5040" w:hanging="360"/>
      </w:pPr>
    </w:lvl>
    <w:lvl w:ilvl="7" w:tplc="041F0019">
      <w:start w:val="1"/>
      <w:numFmt w:val="decimal"/>
      <w:lvlText w:val="%8."/>
      <w:lvlJc w:val="left"/>
      <w:pPr>
        <w:tabs>
          <w:tab w:val="num" w:pos="5760"/>
        </w:tabs>
        <w:ind w:left="5760" w:hanging="360"/>
      </w:pPr>
    </w:lvl>
    <w:lvl w:ilvl="8" w:tplc="041F001B">
      <w:start w:val="1"/>
      <w:numFmt w:val="decimal"/>
      <w:lvlText w:val="%9."/>
      <w:lvlJc w:val="left"/>
      <w:pPr>
        <w:tabs>
          <w:tab w:val="num" w:pos="6480"/>
        </w:tabs>
        <w:ind w:left="6480" w:hanging="360"/>
      </w:pPr>
    </w:lvl>
  </w:abstractNum>
  <w:abstractNum w:abstractNumId="34">
    <w:nsid w:val="57F933D1"/>
    <w:multiLevelType w:val="multilevel"/>
    <w:tmpl w:val="34C243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upp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8FC0752"/>
    <w:multiLevelType w:val="hybridMultilevel"/>
    <w:tmpl w:val="100A9D8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nsid w:val="62732E1B"/>
    <w:multiLevelType w:val="hybridMultilevel"/>
    <w:tmpl w:val="59E4E53E"/>
    <w:lvl w:ilvl="0" w:tplc="F8EAC916">
      <w:start w:val="1"/>
      <w:numFmt w:val="bullet"/>
      <w:lvlText w:val=""/>
      <w:lvlJc w:val="left"/>
      <w:pPr>
        <w:tabs>
          <w:tab w:val="num" w:pos="900"/>
        </w:tabs>
        <w:ind w:left="900" w:hanging="360"/>
      </w:pPr>
      <w:rPr>
        <w:rFonts w:ascii="Wingdings" w:hAnsi="Wingdings" w:hint="default"/>
        <w:color w:val="800000"/>
      </w:rPr>
    </w:lvl>
    <w:lvl w:ilvl="1" w:tplc="041F0003" w:tentative="1">
      <w:start w:val="1"/>
      <w:numFmt w:val="bullet"/>
      <w:lvlText w:val="o"/>
      <w:lvlJc w:val="left"/>
      <w:pPr>
        <w:tabs>
          <w:tab w:val="num" w:pos="1620"/>
        </w:tabs>
        <w:ind w:left="1620" w:hanging="360"/>
      </w:pPr>
      <w:rPr>
        <w:rFonts w:ascii="Courier New" w:hAnsi="Courier New" w:cs="Courier New" w:hint="default"/>
      </w:rPr>
    </w:lvl>
    <w:lvl w:ilvl="2" w:tplc="041F0005" w:tentative="1">
      <w:start w:val="1"/>
      <w:numFmt w:val="bullet"/>
      <w:lvlText w:val=""/>
      <w:lvlJc w:val="left"/>
      <w:pPr>
        <w:tabs>
          <w:tab w:val="num" w:pos="2340"/>
        </w:tabs>
        <w:ind w:left="2340" w:hanging="360"/>
      </w:pPr>
      <w:rPr>
        <w:rFonts w:ascii="Wingdings" w:hAnsi="Wingdings" w:hint="default"/>
      </w:rPr>
    </w:lvl>
    <w:lvl w:ilvl="3" w:tplc="041F0001" w:tentative="1">
      <w:start w:val="1"/>
      <w:numFmt w:val="bullet"/>
      <w:lvlText w:val=""/>
      <w:lvlJc w:val="left"/>
      <w:pPr>
        <w:tabs>
          <w:tab w:val="num" w:pos="3060"/>
        </w:tabs>
        <w:ind w:left="3060" w:hanging="360"/>
      </w:pPr>
      <w:rPr>
        <w:rFonts w:ascii="Symbol" w:hAnsi="Symbol" w:hint="default"/>
      </w:rPr>
    </w:lvl>
    <w:lvl w:ilvl="4" w:tplc="041F0003" w:tentative="1">
      <w:start w:val="1"/>
      <w:numFmt w:val="bullet"/>
      <w:lvlText w:val="o"/>
      <w:lvlJc w:val="left"/>
      <w:pPr>
        <w:tabs>
          <w:tab w:val="num" w:pos="3780"/>
        </w:tabs>
        <w:ind w:left="3780" w:hanging="360"/>
      </w:pPr>
      <w:rPr>
        <w:rFonts w:ascii="Courier New" w:hAnsi="Courier New" w:cs="Courier New" w:hint="default"/>
      </w:rPr>
    </w:lvl>
    <w:lvl w:ilvl="5" w:tplc="041F0005" w:tentative="1">
      <w:start w:val="1"/>
      <w:numFmt w:val="bullet"/>
      <w:lvlText w:val=""/>
      <w:lvlJc w:val="left"/>
      <w:pPr>
        <w:tabs>
          <w:tab w:val="num" w:pos="4500"/>
        </w:tabs>
        <w:ind w:left="4500" w:hanging="360"/>
      </w:pPr>
      <w:rPr>
        <w:rFonts w:ascii="Wingdings" w:hAnsi="Wingdings" w:hint="default"/>
      </w:rPr>
    </w:lvl>
    <w:lvl w:ilvl="6" w:tplc="041F0001" w:tentative="1">
      <w:start w:val="1"/>
      <w:numFmt w:val="bullet"/>
      <w:lvlText w:val=""/>
      <w:lvlJc w:val="left"/>
      <w:pPr>
        <w:tabs>
          <w:tab w:val="num" w:pos="5220"/>
        </w:tabs>
        <w:ind w:left="5220" w:hanging="360"/>
      </w:pPr>
      <w:rPr>
        <w:rFonts w:ascii="Symbol" w:hAnsi="Symbol" w:hint="default"/>
      </w:rPr>
    </w:lvl>
    <w:lvl w:ilvl="7" w:tplc="041F0003" w:tentative="1">
      <w:start w:val="1"/>
      <w:numFmt w:val="bullet"/>
      <w:lvlText w:val="o"/>
      <w:lvlJc w:val="left"/>
      <w:pPr>
        <w:tabs>
          <w:tab w:val="num" w:pos="5940"/>
        </w:tabs>
        <w:ind w:left="5940" w:hanging="360"/>
      </w:pPr>
      <w:rPr>
        <w:rFonts w:ascii="Courier New" w:hAnsi="Courier New" w:cs="Courier New" w:hint="default"/>
      </w:rPr>
    </w:lvl>
    <w:lvl w:ilvl="8" w:tplc="041F0005" w:tentative="1">
      <w:start w:val="1"/>
      <w:numFmt w:val="bullet"/>
      <w:lvlText w:val=""/>
      <w:lvlJc w:val="left"/>
      <w:pPr>
        <w:tabs>
          <w:tab w:val="num" w:pos="6660"/>
        </w:tabs>
        <w:ind w:left="6660" w:hanging="360"/>
      </w:pPr>
      <w:rPr>
        <w:rFonts w:ascii="Wingdings" w:hAnsi="Wingdings" w:hint="default"/>
      </w:rPr>
    </w:lvl>
  </w:abstractNum>
  <w:abstractNum w:abstractNumId="37">
    <w:nsid w:val="643F0CB1"/>
    <w:multiLevelType w:val="hybridMultilevel"/>
    <w:tmpl w:val="4CA81F0A"/>
    <w:lvl w:ilvl="0" w:tplc="2EC2295C">
      <w:start w:val="1"/>
      <w:numFmt w:val="bullet"/>
      <w:lvlText w:val=""/>
      <w:lvlJc w:val="left"/>
      <w:pPr>
        <w:tabs>
          <w:tab w:val="num" w:pos="720"/>
        </w:tabs>
        <w:ind w:left="720" w:hanging="360"/>
      </w:pPr>
      <w:rPr>
        <w:rFonts w:ascii="Wingdings 3" w:hAnsi="Wingdings 3" w:hint="default"/>
      </w:rPr>
    </w:lvl>
    <w:lvl w:ilvl="1" w:tplc="15D62860">
      <w:start w:val="126"/>
      <w:numFmt w:val="bullet"/>
      <w:lvlText w:val=""/>
      <w:lvlJc w:val="left"/>
      <w:pPr>
        <w:tabs>
          <w:tab w:val="num" w:pos="1440"/>
        </w:tabs>
        <w:ind w:left="1440" w:hanging="360"/>
      </w:pPr>
      <w:rPr>
        <w:rFonts w:ascii="Wingdings 3" w:hAnsi="Wingdings 3" w:hint="default"/>
      </w:rPr>
    </w:lvl>
    <w:lvl w:ilvl="2" w:tplc="56C431F6">
      <w:start w:val="1"/>
      <w:numFmt w:val="decimal"/>
      <w:lvlText w:val="%3."/>
      <w:lvlJc w:val="left"/>
      <w:pPr>
        <w:tabs>
          <w:tab w:val="num" w:pos="2160"/>
        </w:tabs>
        <w:ind w:left="2160" w:hanging="360"/>
      </w:pPr>
    </w:lvl>
    <w:lvl w:ilvl="3" w:tplc="1A72E5BC">
      <w:start w:val="1"/>
      <w:numFmt w:val="decimal"/>
      <w:lvlText w:val="%4."/>
      <w:lvlJc w:val="left"/>
      <w:pPr>
        <w:tabs>
          <w:tab w:val="num" w:pos="2880"/>
        </w:tabs>
        <w:ind w:left="2880" w:hanging="360"/>
      </w:pPr>
    </w:lvl>
    <w:lvl w:ilvl="4" w:tplc="0DE6917A">
      <w:start w:val="1"/>
      <w:numFmt w:val="decimal"/>
      <w:lvlText w:val="%5."/>
      <w:lvlJc w:val="left"/>
      <w:pPr>
        <w:tabs>
          <w:tab w:val="num" w:pos="3600"/>
        </w:tabs>
        <w:ind w:left="3600" w:hanging="360"/>
      </w:pPr>
    </w:lvl>
    <w:lvl w:ilvl="5" w:tplc="8EA25BE2">
      <w:start w:val="1"/>
      <w:numFmt w:val="decimal"/>
      <w:lvlText w:val="%6."/>
      <w:lvlJc w:val="left"/>
      <w:pPr>
        <w:tabs>
          <w:tab w:val="num" w:pos="4320"/>
        </w:tabs>
        <w:ind w:left="4320" w:hanging="360"/>
      </w:pPr>
    </w:lvl>
    <w:lvl w:ilvl="6" w:tplc="6AC0E46A">
      <w:start w:val="1"/>
      <w:numFmt w:val="decimal"/>
      <w:lvlText w:val="%7."/>
      <w:lvlJc w:val="left"/>
      <w:pPr>
        <w:tabs>
          <w:tab w:val="num" w:pos="5040"/>
        </w:tabs>
        <w:ind w:left="5040" w:hanging="360"/>
      </w:pPr>
    </w:lvl>
    <w:lvl w:ilvl="7" w:tplc="740C6F4E">
      <w:start w:val="1"/>
      <w:numFmt w:val="decimal"/>
      <w:lvlText w:val="%8."/>
      <w:lvlJc w:val="left"/>
      <w:pPr>
        <w:tabs>
          <w:tab w:val="num" w:pos="5760"/>
        </w:tabs>
        <w:ind w:left="5760" w:hanging="360"/>
      </w:pPr>
    </w:lvl>
    <w:lvl w:ilvl="8" w:tplc="85B850EA">
      <w:start w:val="1"/>
      <w:numFmt w:val="decimal"/>
      <w:lvlText w:val="%9."/>
      <w:lvlJc w:val="left"/>
      <w:pPr>
        <w:tabs>
          <w:tab w:val="num" w:pos="6480"/>
        </w:tabs>
        <w:ind w:left="6480" w:hanging="360"/>
      </w:pPr>
    </w:lvl>
  </w:abstractNum>
  <w:abstractNum w:abstractNumId="38">
    <w:nsid w:val="674041EE"/>
    <w:multiLevelType w:val="multilevel"/>
    <w:tmpl w:val="34C243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upp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7"/>
  </w:num>
  <w:num w:numId="2">
    <w:abstractNumId w:val="2"/>
  </w:num>
  <w:num w:numId="3">
    <w:abstractNumId w:val="3"/>
  </w:num>
  <w:num w:numId="4">
    <w:abstractNumId w:val="6"/>
  </w:num>
  <w:num w:numId="5">
    <w:abstractNumId w:val="10"/>
  </w:num>
  <w:num w:numId="6">
    <w:abstractNumId w:val="12"/>
  </w:num>
  <w:num w:numId="7">
    <w:abstractNumId w:val="0"/>
  </w:num>
  <w:num w:numId="8">
    <w:abstractNumId w:val="26"/>
  </w:num>
  <w:num w:numId="9">
    <w:abstractNumId w:val="32"/>
  </w:num>
  <w:num w:numId="10">
    <w:abstractNumId w:val="1"/>
  </w:num>
  <w:num w:numId="11">
    <w:abstractNumId w:val="4"/>
  </w:num>
  <w:num w:numId="12">
    <w:abstractNumId w:val="5"/>
  </w:num>
  <w:num w:numId="13">
    <w:abstractNumId w:val="7"/>
  </w:num>
  <w:num w:numId="14">
    <w:abstractNumId w:val="8"/>
  </w:num>
  <w:num w:numId="15">
    <w:abstractNumId w:val="9"/>
  </w:num>
  <w:num w:numId="16">
    <w:abstractNumId w:val="11"/>
  </w:num>
  <w:num w:numId="17">
    <w:abstractNumId w:val="13"/>
  </w:num>
  <w:num w:numId="18">
    <w:abstractNumId w:val="16"/>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8"/>
  </w:num>
  <w:num w:numId="24">
    <w:abstractNumId w:val="35"/>
  </w:num>
  <w:num w:numId="25">
    <w:abstractNumId w:val="25"/>
  </w:num>
  <w:num w:numId="26">
    <w:abstractNumId w:val="24"/>
  </w:num>
  <w:num w:numId="27">
    <w:abstractNumId w:val="34"/>
  </w:num>
  <w:num w:numId="28">
    <w:abstractNumId w:val="21"/>
  </w:num>
  <w:num w:numId="29">
    <w:abstractNumId w:val="31"/>
  </w:num>
  <w:num w:numId="30">
    <w:abstractNumId w:val="29"/>
  </w:num>
  <w:num w:numId="31">
    <w:abstractNumId w:val="30"/>
  </w:num>
  <w:num w:numId="32">
    <w:abstractNumId w:val="36"/>
  </w:num>
  <w:num w:numId="33">
    <w:abstractNumId w:val="22"/>
  </w:num>
  <w:num w:numId="34">
    <w:abstractNumId w:val="23"/>
  </w:num>
  <w:num w:numId="35">
    <w:abstractNumId w:val="28"/>
  </w:num>
  <w:num w:numId="36">
    <w:abstractNumId w:val="19"/>
  </w:num>
  <w:num w:numId="37">
    <w:abstractNumId w:val="17"/>
  </w:num>
  <w:num w:numId="38">
    <w:abstractNumId w:val="14"/>
  </w:num>
  <w:num w:numId="39">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81007"/>
    <w:rsid w:val="0000362F"/>
    <w:rsid w:val="00026735"/>
    <w:rsid w:val="00034340"/>
    <w:rsid w:val="000454C4"/>
    <w:rsid w:val="000553E3"/>
    <w:rsid w:val="0006736B"/>
    <w:rsid w:val="00070006"/>
    <w:rsid w:val="00086CD1"/>
    <w:rsid w:val="00104DB1"/>
    <w:rsid w:val="00110930"/>
    <w:rsid w:val="00114454"/>
    <w:rsid w:val="00117A65"/>
    <w:rsid w:val="001266CF"/>
    <w:rsid w:val="001626C5"/>
    <w:rsid w:val="00191F2E"/>
    <w:rsid w:val="00194FC7"/>
    <w:rsid w:val="001A53A3"/>
    <w:rsid w:val="00202908"/>
    <w:rsid w:val="00203413"/>
    <w:rsid w:val="00204616"/>
    <w:rsid w:val="0021103D"/>
    <w:rsid w:val="00221048"/>
    <w:rsid w:val="0024006C"/>
    <w:rsid w:val="00275F9C"/>
    <w:rsid w:val="002842FA"/>
    <w:rsid w:val="00284732"/>
    <w:rsid w:val="002A17AD"/>
    <w:rsid w:val="0030352A"/>
    <w:rsid w:val="00312209"/>
    <w:rsid w:val="00312809"/>
    <w:rsid w:val="00313F66"/>
    <w:rsid w:val="00315BC9"/>
    <w:rsid w:val="00334CD6"/>
    <w:rsid w:val="00350AEA"/>
    <w:rsid w:val="003733E7"/>
    <w:rsid w:val="003760E2"/>
    <w:rsid w:val="00377F48"/>
    <w:rsid w:val="00380667"/>
    <w:rsid w:val="00396D7A"/>
    <w:rsid w:val="003A4893"/>
    <w:rsid w:val="003B4490"/>
    <w:rsid w:val="003B798E"/>
    <w:rsid w:val="003C0996"/>
    <w:rsid w:val="003C7EF1"/>
    <w:rsid w:val="003D077C"/>
    <w:rsid w:val="003F1384"/>
    <w:rsid w:val="004334A6"/>
    <w:rsid w:val="00461FA4"/>
    <w:rsid w:val="0046771E"/>
    <w:rsid w:val="004758D9"/>
    <w:rsid w:val="00496244"/>
    <w:rsid w:val="004B276F"/>
    <w:rsid w:val="004E0590"/>
    <w:rsid w:val="005021AB"/>
    <w:rsid w:val="0050548B"/>
    <w:rsid w:val="005244C6"/>
    <w:rsid w:val="00542DF4"/>
    <w:rsid w:val="005722DD"/>
    <w:rsid w:val="00576E87"/>
    <w:rsid w:val="00587780"/>
    <w:rsid w:val="005D5828"/>
    <w:rsid w:val="005E5987"/>
    <w:rsid w:val="00601D45"/>
    <w:rsid w:val="00647A7E"/>
    <w:rsid w:val="0067116B"/>
    <w:rsid w:val="00681007"/>
    <w:rsid w:val="00693542"/>
    <w:rsid w:val="006B2BC7"/>
    <w:rsid w:val="006C3AD3"/>
    <w:rsid w:val="006C4EA4"/>
    <w:rsid w:val="006D1746"/>
    <w:rsid w:val="007209A9"/>
    <w:rsid w:val="007500AA"/>
    <w:rsid w:val="00751A56"/>
    <w:rsid w:val="0077003A"/>
    <w:rsid w:val="007866CB"/>
    <w:rsid w:val="007C3C8E"/>
    <w:rsid w:val="00840976"/>
    <w:rsid w:val="008449FE"/>
    <w:rsid w:val="00857858"/>
    <w:rsid w:val="008602A5"/>
    <w:rsid w:val="00874BA2"/>
    <w:rsid w:val="0088352C"/>
    <w:rsid w:val="00890ABD"/>
    <w:rsid w:val="008C56FA"/>
    <w:rsid w:val="008D65E0"/>
    <w:rsid w:val="008E1810"/>
    <w:rsid w:val="008E5C94"/>
    <w:rsid w:val="008E6B25"/>
    <w:rsid w:val="008F3ECD"/>
    <w:rsid w:val="008F54B6"/>
    <w:rsid w:val="008F6B9B"/>
    <w:rsid w:val="009207CD"/>
    <w:rsid w:val="009243AD"/>
    <w:rsid w:val="00942FBE"/>
    <w:rsid w:val="009646D9"/>
    <w:rsid w:val="009805FA"/>
    <w:rsid w:val="009810E0"/>
    <w:rsid w:val="00983C0E"/>
    <w:rsid w:val="009B0E51"/>
    <w:rsid w:val="009E0F13"/>
    <w:rsid w:val="009E4C38"/>
    <w:rsid w:val="00A05C96"/>
    <w:rsid w:val="00A41BF2"/>
    <w:rsid w:val="00A51326"/>
    <w:rsid w:val="00A6254F"/>
    <w:rsid w:val="00A629AD"/>
    <w:rsid w:val="00A6546B"/>
    <w:rsid w:val="00A707E1"/>
    <w:rsid w:val="00AA3C46"/>
    <w:rsid w:val="00AD2F80"/>
    <w:rsid w:val="00AD5A21"/>
    <w:rsid w:val="00B015E2"/>
    <w:rsid w:val="00B11FE8"/>
    <w:rsid w:val="00B30728"/>
    <w:rsid w:val="00B366D5"/>
    <w:rsid w:val="00B370AF"/>
    <w:rsid w:val="00B92620"/>
    <w:rsid w:val="00BB2551"/>
    <w:rsid w:val="00BB2B8C"/>
    <w:rsid w:val="00BB4405"/>
    <w:rsid w:val="00BC288D"/>
    <w:rsid w:val="00BE7C6B"/>
    <w:rsid w:val="00BF0FA9"/>
    <w:rsid w:val="00BF6D9A"/>
    <w:rsid w:val="00C03D95"/>
    <w:rsid w:val="00C10C94"/>
    <w:rsid w:val="00C326B1"/>
    <w:rsid w:val="00C544A4"/>
    <w:rsid w:val="00C75109"/>
    <w:rsid w:val="00C80C2A"/>
    <w:rsid w:val="00C81073"/>
    <w:rsid w:val="00D02644"/>
    <w:rsid w:val="00D1666C"/>
    <w:rsid w:val="00D21FE4"/>
    <w:rsid w:val="00D328A0"/>
    <w:rsid w:val="00D86065"/>
    <w:rsid w:val="00D946ED"/>
    <w:rsid w:val="00DC54D5"/>
    <w:rsid w:val="00DD7AD8"/>
    <w:rsid w:val="00E02E20"/>
    <w:rsid w:val="00E4087B"/>
    <w:rsid w:val="00E44F1F"/>
    <w:rsid w:val="00E7072C"/>
    <w:rsid w:val="00E746FA"/>
    <w:rsid w:val="00E77BA6"/>
    <w:rsid w:val="00E863A3"/>
    <w:rsid w:val="00E95E2E"/>
    <w:rsid w:val="00E968B4"/>
    <w:rsid w:val="00ED78A5"/>
    <w:rsid w:val="00EF0B7A"/>
    <w:rsid w:val="00F17CA4"/>
    <w:rsid w:val="00F300E3"/>
    <w:rsid w:val="00F55E39"/>
    <w:rsid w:val="00F568C5"/>
    <w:rsid w:val="00F652EF"/>
    <w:rsid w:val="00F72CA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6CF"/>
  </w:style>
  <w:style w:type="paragraph" w:styleId="Balk1">
    <w:name w:val="heading 1"/>
    <w:basedOn w:val="Normal"/>
    <w:next w:val="Normal"/>
    <w:link w:val="Balk1Char"/>
    <w:qFormat/>
    <w:rsid w:val="003C0996"/>
    <w:pPr>
      <w:keepNext/>
      <w:widowControl w:val="0"/>
      <w:tabs>
        <w:tab w:val="num" w:pos="432"/>
      </w:tabs>
      <w:suppressAutoHyphens/>
      <w:spacing w:before="120" w:after="120" w:line="360" w:lineRule="auto"/>
      <w:ind w:firstLine="720"/>
      <w:jc w:val="both"/>
      <w:outlineLvl w:val="0"/>
    </w:pPr>
    <w:rPr>
      <w:rFonts w:ascii="Arial" w:eastAsia="Times New Roman" w:hAnsi="Arial" w:cs="Arial"/>
      <w:b/>
      <w:bCs/>
      <w:sz w:val="24"/>
      <w:szCs w:val="24"/>
      <w:lang w:eastAsia="ar-SA"/>
    </w:rPr>
  </w:style>
  <w:style w:type="paragraph" w:styleId="Balk2">
    <w:name w:val="heading 2"/>
    <w:basedOn w:val="Normal"/>
    <w:next w:val="Normal"/>
    <w:link w:val="Balk2Char"/>
    <w:qFormat/>
    <w:rsid w:val="003C0996"/>
    <w:pPr>
      <w:keepNext/>
      <w:widowControl w:val="0"/>
      <w:tabs>
        <w:tab w:val="num" w:pos="576"/>
      </w:tabs>
      <w:suppressAutoHyphens/>
      <w:spacing w:after="0" w:line="268" w:lineRule="atLeast"/>
      <w:ind w:left="576" w:hanging="576"/>
      <w:jc w:val="both"/>
      <w:outlineLvl w:val="1"/>
    </w:pPr>
    <w:rPr>
      <w:rFonts w:ascii="Arial" w:eastAsia="Times New Roman" w:hAnsi="Arial" w:cs="Arial"/>
      <w:b/>
      <w:bCs/>
      <w:sz w:val="24"/>
      <w:szCs w:val="24"/>
      <w:lang w:eastAsia="ar-SA"/>
    </w:rPr>
  </w:style>
  <w:style w:type="paragraph" w:styleId="Balk3">
    <w:name w:val="heading 3"/>
    <w:basedOn w:val="Normal"/>
    <w:next w:val="Normal"/>
    <w:link w:val="Balk3Char"/>
    <w:uiPriority w:val="9"/>
    <w:semiHidden/>
    <w:unhideWhenUsed/>
    <w:qFormat/>
    <w:rsid w:val="00ED78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81007"/>
    <w:pPr>
      <w:ind w:left="720"/>
      <w:contextualSpacing/>
    </w:pPr>
  </w:style>
  <w:style w:type="paragraph" w:customStyle="1" w:styleId="Default">
    <w:name w:val="Default"/>
    <w:rsid w:val="00E4087B"/>
    <w:pPr>
      <w:autoSpaceDE w:val="0"/>
      <w:autoSpaceDN w:val="0"/>
      <w:adjustRightInd w:val="0"/>
      <w:spacing w:after="0" w:line="240" w:lineRule="auto"/>
    </w:pPr>
    <w:rPr>
      <w:rFonts w:ascii="HelveticaNormal" w:hAnsi="HelveticaNormal" w:cs="HelveticaNormal"/>
      <w:color w:val="000000"/>
      <w:sz w:val="24"/>
      <w:szCs w:val="24"/>
    </w:rPr>
  </w:style>
  <w:style w:type="paragraph" w:customStyle="1" w:styleId="Pa3">
    <w:name w:val="Pa3"/>
    <w:basedOn w:val="Default"/>
    <w:next w:val="Default"/>
    <w:uiPriority w:val="99"/>
    <w:rsid w:val="00E4087B"/>
    <w:pPr>
      <w:spacing w:line="241" w:lineRule="atLeast"/>
    </w:pPr>
    <w:rPr>
      <w:rFonts w:cstheme="minorBidi"/>
      <w:color w:val="auto"/>
    </w:rPr>
  </w:style>
  <w:style w:type="character" w:customStyle="1" w:styleId="A3">
    <w:name w:val="A3"/>
    <w:uiPriority w:val="99"/>
    <w:rsid w:val="00E4087B"/>
    <w:rPr>
      <w:rFonts w:cs="HelveticaNormal"/>
      <w:color w:val="000000"/>
      <w:sz w:val="40"/>
      <w:szCs w:val="40"/>
    </w:rPr>
  </w:style>
  <w:style w:type="character" w:customStyle="1" w:styleId="A4">
    <w:name w:val="A4"/>
    <w:uiPriority w:val="99"/>
    <w:rsid w:val="00E4087B"/>
    <w:rPr>
      <w:rFonts w:cs="HelveticaNormal"/>
      <w:color w:val="000000"/>
      <w:sz w:val="72"/>
      <w:szCs w:val="72"/>
    </w:rPr>
  </w:style>
  <w:style w:type="paragraph" w:styleId="AralkYok">
    <w:name w:val="No Spacing"/>
    <w:uiPriority w:val="1"/>
    <w:qFormat/>
    <w:rsid w:val="00114454"/>
    <w:pPr>
      <w:spacing w:after="0" w:line="240" w:lineRule="auto"/>
    </w:pPr>
  </w:style>
  <w:style w:type="character" w:customStyle="1" w:styleId="Balk1Char">
    <w:name w:val="Başlık 1 Char"/>
    <w:basedOn w:val="VarsaylanParagrafYazTipi"/>
    <w:link w:val="Balk1"/>
    <w:rsid w:val="003C0996"/>
    <w:rPr>
      <w:rFonts w:ascii="Arial" w:eastAsia="Times New Roman" w:hAnsi="Arial" w:cs="Arial"/>
      <w:b/>
      <w:bCs/>
      <w:sz w:val="24"/>
      <w:szCs w:val="24"/>
      <w:lang w:eastAsia="ar-SA"/>
    </w:rPr>
  </w:style>
  <w:style w:type="character" w:customStyle="1" w:styleId="Balk2Char">
    <w:name w:val="Başlık 2 Char"/>
    <w:basedOn w:val="VarsaylanParagrafYazTipi"/>
    <w:link w:val="Balk2"/>
    <w:rsid w:val="003C0996"/>
    <w:rPr>
      <w:rFonts w:ascii="Arial" w:eastAsia="Times New Roman" w:hAnsi="Arial" w:cs="Arial"/>
      <w:b/>
      <w:bCs/>
      <w:sz w:val="24"/>
      <w:szCs w:val="24"/>
      <w:lang w:eastAsia="ar-SA"/>
    </w:rPr>
  </w:style>
  <w:style w:type="paragraph" w:customStyle="1" w:styleId="GvdeMetni21">
    <w:name w:val="Gövde Metni 21"/>
    <w:basedOn w:val="Normal"/>
    <w:rsid w:val="003C0996"/>
    <w:pPr>
      <w:widowControl w:val="0"/>
      <w:suppressAutoHyphens/>
      <w:spacing w:before="120" w:after="120" w:line="360" w:lineRule="auto"/>
      <w:ind w:firstLine="720"/>
      <w:jc w:val="both"/>
    </w:pPr>
    <w:rPr>
      <w:rFonts w:ascii="Arial" w:eastAsia="Times New Roman" w:hAnsi="Arial" w:cs="Arial"/>
      <w:sz w:val="24"/>
      <w:szCs w:val="24"/>
      <w:lang w:eastAsia="ar-SA"/>
    </w:rPr>
  </w:style>
  <w:style w:type="paragraph" w:styleId="Altbilgi">
    <w:name w:val="footer"/>
    <w:basedOn w:val="Normal"/>
    <w:link w:val="AltbilgiChar"/>
    <w:uiPriority w:val="99"/>
    <w:rsid w:val="003C0996"/>
    <w:pPr>
      <w:tabs>
        <w:tab w:val="center" w:pos="4536"/>
        <w:tab w:val="right" w:pos="9072"/>
      </w:tabs>
      <w:suppressAutoHyphens/>
      <w:spacing w:after="0" w:line="240" w:lineRule="auto"/>
    </w:pPr>
    <w:rPr>
      <w:rFonts w:ascii="Times New Roman" w:eastAsia="Times New Roman" w:hAnsi="Times New Roman" w:cs="Times New Roman"/>
      <w:sz w:val="24"/>
      <w:szCs w:val="24"/>
      <w:lang w:eastAsia="ar-SA"/>
    </w:rPr>
  </w:style>
  <w:style w:type="character" w:customStyle="1" w:styleId="AltbilgiChar">
    <w:name w:val="Altbilgi Char"/>
    <w:basedOn w:val="VarsaylanParagrafYazTipi"/>
    <w:link w:val="Altbilgi"/>
    <w:uiPriority w:val="99"/>
    <w:rsid w:val="003C0996"/>
    <w:rPr>
      <w:rFonts w:ascii="Times New Roman" w:eastAsia="Times New Roman" w:hAnsi="Times New Roman" w:cs="Times New Roman"/>
      <w:sz w:val="24"/>
      <w:szCs w:val="24"/>
      <w:lang w:eastAsia="ar-SA"/>
    </w:rPr>
  </w:style>
  <w:style w:type="paragraph" w:styleId="GvdeMetniGirintisi">
    <w:name w:val="Body Text Indent"/>
    <w:basedOn w:val="Normal"/>
    <w:link w:val="GvdeMetniGirintisiChar"/>
    <w:rsid w:val="003C0996"/>
    <w:pPr>
      <w:suppressAutoHyphens/>
      <w:spacing w:after="120" w:line="240" w:lineRule="auto"/>
      <w:ind w:left="283"/>
    </w:pPr>
    <w:rPr>
      <w:rFonts w:ascii="Times New Roman" w:eastAsia="Times New Roman" w:hAnsi="Times New Roman" w:cs="Times New Roman"/>
      <w:sz w:val="24"/>
      <w:szCs w:val="24"/>
      <w:lang w:eastAsia="ar-SA"/>
    </w:rPr>
  </w:style>
  <w:style w:type="character" w:customStyle="1" w:styleId="GvdeMetniGirintisiChar">
    <w:name w:val="Gövde Metni Girintisi Char"/>
    <w:basedOn w:val="VarsaylanParagrafYazTipi"/>
    <w:link w:val="GvdeMetniGirintisi"/>
    <w:rsid w:val="003C0996"/>
    <w:rPr>
      <w:rFonts w:ascii="Times New Roman" w:eastAsia="Times New Roman" w:hAnsi="Times New Roman" w:cs="Times New Roman"/>
      <w:sz w:val="24"/>
      <w:szCs w:val="24"/>
      <w:lang w:eastAsia="ar-SA"/>
    </w:rPr>
  </w:style>
  <w:style w:type="paragraph" w:styleId="stbilgi">
    <w:name w:val="header"/>
    <w:basedOn w:val="Normal"/>
    <w:link w:val="stbilgiChar"/>
    <w:uiPriority w:val="99"/>
    <w:semiHidden/>
    <w:unhideWhenUsed/>
    <w:rsid w:val="00ED78A5"/>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ED78A5"/>
  </w:style>
  <w:style w:type="character" w:customStyle="1" w:styleId="Balk3Char">
    <w:name w:val="Başlık 3 Char"/>
    <w:basedOn w:val="VarsaylanParagrafYazTipi"/>
    <w:link w:val="Balk3"/>
    <w:uiPriority w:val="9"/>
    <w:semiHidden/>
    <w:rsid w:val="00ED78A5"/>
    <w:rPr>
      <w:rFonts w:asciiTheme="majorHAnsi" w:eastAsiaTheme="majorEastAsia" w:hAnsiTheme="majorHAnsi" w:cstheme="majorBidi"/>
      <w:b/>
      <w:bCs/>
      <w:color w:val="4F81BD" w:themeColor="accent1"/>
    </w:rPr>
  </w:style>
  <w:style w:type="paragraph" w:styleId="GvdeMetni">
    <w:name w:val="Body Text"/>
    <w:basedOn w:val="Normal"/>
    <w:link w:val="GvdeMetniChar"/>
    <w:uiPriority w:val="99"/>
    <w:semiHidden/>
    <w:unhideWhenUsed/>
    <w:rsid w:val="00ED78A5"/>
    <w:pPr>
      <w:spacing w:after="120"/>
    </w:pPr>
  </w:style>
  <w:style w:type="character" w:customStyle="1" w:styleId="GvdeMetniChar">
    <w:name w:val="Gövde Metni Char"/>
    <w:basedOn w:val="VarsaylanParagrafYazTipi"/>
    <w:link w:val="GvdeMetni"/>
    <w:uiPriority w:val="99"/>
    <w:semiHidden/>
    <w:rsid w:val="00ED78A5"/>
  </w:style>
  <w:style w:type="paragraph" w:styleId="NormalWeb">
    <w:name w:val="Normal (Web)"/>
    <w:basedOn w:val="Normal"/>
    <w:uiPriority w:val="99"/>
    <w:rsid w:val="00ED78A5"/>
    <w:pPr>
      <w:suppressAutoHyphens/>
      <w:spacing w:before="100" w:after="100" w:line="240" w:lineRule="auto"/>
    </w:pPr>
    <w:rPr>
      <w:rFonts w:ascii="Times New Roman" w:eastAsia="Times New Roman" w:hAnsi="Times New Roman" w:cs="Times New Roman"/>
      <w:sz w:val="24"/>
      <w:szCs w:val="24"/>
      <w:lang w:eastAsia="ar-SA"/>
    </w:rPr>
  </w:style>
  <w:style w:type="paragraph" w:styleId="BalonMetni">
    <w:name w:val="Balloon Text"/>
    <w:basedOn w:val="Normal"/>
    <w:link w:val="BalonMetniChar"/>
    <w:uiPriority w:val="99"/>
    <w:semiHidden/>
    <w:unhideWhenUsed/>
    <w:rsid w:val="003B449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B4490"/>
    <w:rPr>
      <w:rFonts w:ascii="Tahoma" w:hAnsi="Tahoma" w:cs="Tahoma"/>
      <w:sz w:val="16"/>
      <w:szCs w:val="16"/>
    </w:rPr>
  </w:style>
  <w:style w:type="table" w:styleId="TabloKlavuzu">
    <w:name w:val="Table Grid"/>
    <w:basedOn w:val="NormalTablo"/>
    <w:uiPriority w:val="59"/>
    <w:rsid w:val="00A6254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Kpr">
    <w:name w:val="Hyperlink"/>
    <w:basedOn w:val="VarsaylanParagrafYazTipi"/>
    <w:uiPriority w:val="99"/>
    <w:semiHidden/>
    <w:unhideWhenUsed/>
    <w:rsid w:val="0021103D"/>
    <w:rPr>
      <w:color w:val="0000FF"/>
      <w:u w:val="single"/>
    </w:rPr>
  </w:style>
  <w:style w:type="character" w:customStyle="1" w:styleId="apple-converted-space">
    <w:name w:val="apple-converted-space"/>
    <w:basedOn w:val="VarsaylanParagrafYazTipi"/>
    <w:rsid w:val="0021103D"/>
  </w:style>
  <w:style w:type="character" w:customStyle="1" w:styleId="mw-headline">
    <w:name w:val="mw-headline"/>
    <w:basedOn w:val="VarsaylanParagrafYazTipi"/>
    <w:rsid w:val="0021103D"/>
  </w:style>
  <w:style w:type="character" w:customStyle="1" w:styleId="editsection">
    <w:name w:val="editsection"/>
    <w:basedOn w:val="VarsaylanParagrafYazTipi"/>
    <w:rsid w:val="002110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994">
      <w:bodyDiv w:val="1"/>
      <w:marLeft w:val="0"/>
      <w:marRight w:val="0"/>
      <w:marTop w:val="0"/>
      <w:marBottom w:val="0"/>
      <w:divBdr>
        <w:top w:val="none" w:sz="0" w:space="0" w:color="auto"/>
        <w:left w:val="none" w:sz="0" w:space="0" w:color="auto"/>
        <w:bottom w:val="none" w:sz="0" w:space="0" w:color="auto"/>
        <w:right w:val="none" w:sz="0" w:space="0" w:color="auto"/>
      </w:divBdr>
      <w:divsChild>
        <w:div w:id="387609938">
          <w:marLeft w:val="605"/>
          <w:marRight w:val="0"/>
          <w:marTop w:val="0"/>
          <w:marBottom w:val="0"/>
          <w:divBdr>
            <w:top w:val="none" w:sz="0" w:space="0" w:color="auto"/>
            <w:left w:val="none" w:sz="0" w:space="0" w:color="auto"/>
            <w:bottom w:val="none" w:sz="0" w:space="0" w:color="auto"/>
            <w:right w:val="none" w:sz="0" w:space="0" w:color="auto"/>
          </w:divBdr>
        </w:div>
      </w:divsChild>
    </w:div>
    <w:div w:id="38360965">
      <w:bodyDiv w:val="1"/>
      <w:marLeft w:val="0"/>
      <w:marRight w:val="0"/>
      <w:marTop w:val="0"/>
      <w:marBottom w:val="0"/>
      <w:divBdr>
        <w:top w:val="none" w:sz="0" w:space="0" w:color="auto"/>
        <w:left w:val="none" w:sz="0" w:space="0" w:color="auto"/>
        <w:bottom w:val="none" w:sz="0" w:space="0" w:color="auto"/>
        <w:right w:val="none" w:sz="0" w:space="0" w:color="auto"/>
      </w:divBdr>
    </w:div>
    <w:div w:id="70201548">
      <w:bodyDiv w:val="1"/>
      <w:marLeft w:val="0"/>
      <w:marRight w:val="0"/>
      <w:marTop w:val="0"/>
      <w:marBottom w:val="0"/>
      <w:divBdr>
        <w:top w:val="none" w:sz="0" w:space="0" w:color="auto"/>
        <w:left w:val="none" w:sz="0" w:space="0" w:color="auto"/>
        <w:bottom w:val="none" w:sz="0" w:space="0" w:color="auto"/>
        <w:right w:val="none" w:sz="0" w:space="0" w:color="auto"/>
      </w:divBdr>
    </w:div>
    <w:div w:id="81800683">
      <w:bodyDiv w:val="1"/>
      <w:marLeft w:val="0"/>
      <w:marRight w:val="0"/>
      <w:marTop w:val="0"/>
      <w:marBottom w:val="0"/>
      <w:divBdr>
        <w:top w:val="none" w:sz="0" w:space="0" w:color="auto"/>
        <w:left w:val="none" w:sz="0" w:space="0" w:color="auto"/>
        <w:bottom w:val="none" w:sz="0" w:space="0" w:color="auto"/>
        <w:right w:val="none" w:sz="0" w:space="0" w:color="auto"/>
      </w:divBdr>
    </w:div>
    <w:div w:id="92360224">
      <w:bodyDiv w:val="1"/>
      <w:marLeft w:val="0"/>
      <w:marRight w:val="0"/>
      <w:marTop w:val="0"/>
      <w:marBottom w:val="0"/>
      <w:divBdr>
        <w:top w:val="none" w:sz="0" w:space="0" w:color="auto"/>
        <w:left w:val="none" w:sz="0" w:space="0" w:color="auto"/>
        <w:bottom w:val="none" w:sz="0" w:space="0" w:color="auto"/>
        <w:right w:val="none" w:sz="0" w:space="0" w:color="auto"/>
      </w:divBdr>
    </w:div>
    <w:div w:id="93863629">
      <w:bodyDiv w:val="1"/>
      <w:marLeft w:val="0"/>
      <w:marRight w:val="0"/>
      <w:marTop w:val="0"/>
      <w:marBottom w:val="0"/>
      <w:divBdr>
        <w:top w:val="none" w:sz="0" w:space="0" w:color="auto"/>
        <w:left w:val="none" w:sz="0" w:space="0" w:color="auto"/>
        <w:bottom w:val="none" w:sz="0" w:space="0" w:color="auto"/>
        <w:right w:val="none" w:sz="0" w:space="0" w:color="auto"/>
      </w:divBdr>
    </w:div>
    <w:div w:id="139347704">
      <w:bodyDiv w:val="1"/>
      <w:marLeft w:val="0"/>
      <w:marRight w:val="0"/>
      <w:marTop w:val="0"/>
      <w:marBottom w:val="0"/>
      <w:divBdr>
        <w:top w:val="none" w:sz="0" w:space="0" w:color="auto"/>
        <w:left w:val="none" w:sz="0" w:space="0" w:color="auto"/>
        <w:bottom w:val="none" w:sz="0" w:space="0" w:color="auto"/>
        <w:right w:val="none" w:sz="0" w:space="0" w:color="auto"/>
      </w:divBdr>
    </w:div>
    <w:div w:id="141432740">
      <w:bodyDiv w:val="1"/>
      <w:marLeft w:val="0"/>
      <w:marRight w:val="0"/>
      <w:marTop w:val="0"/>
      <w:marBottom w:val="0"/>
      <w:divBdr>
        <w:top w:val="none" w:sz="0" w:space="0" w:color="auto"/>
        <w:left w:val="none" w:sz="0" w:space="0" w:color="auto"/>
        <w:bottom w:val="none" w:sz="0" w:space="0" w:color="auto"/>
        <w:right w:val="none" w:sz="0" w:space="0" w:color="auto"/>
      </w:divBdr>
    </w:div>
    <w:div w:id="186338607">
      <w:bodyDiv w:val="1"/>
      <w:marLeft w:val="0"/>
      <w:marRight w:val="0"/>
      <w:marTop w:val="0"/>
      <w:marBottom w:val="0"/>
      <w:divBdr>
        <w:top w:val="none" w:sz="0" w:space="0" w:color="auto"/>
        <w:left w:val="none" w:sz="0" w:space="0" w:color="auto"/>
        <w:bottom w:val="none" w:sz="0" w:space="0" w:color="auto"/>
        <w:right w:val="none" w:sz="0" w:space="0" w:color="auto"/>
      </w:divBdr>
    </w:div>
    <w:div w:id="199628594">
      <w:bodyDiv w:val="1"/>
      <w:marLeft w:val="0"/>
      <w:marRight w:val="0"/>
      <w:marTop w:val="0"/>
      <w:marBottom w:val="0"/>
      <w:divBdr>
        <w:top w:val="none" w:sz="0" w:space="0" w:color="auto"/>
        <w:left w:val="none" w:sz="0" w:space="0" w:color="auto"/>
        <w:bottom w:val="none" w:sz="0" w:space="0" w:color="auto"/>
        <w:right w:val="none" w:sz="0" w:space="0" w:color="auto"/>
      </w:divBdr>
    </w:div>
    <w:div w:id="210656357">
      <w:bodyDiv w:val="1"/>
      <w:marLeft w:val="0"/>
      <w:marRight w:val="0"/>
      <w:marTop w:val="0"/>
      <w:marBottom w:val="0"/>
      <w:divBdr>
        <w:top w:val="none" w:sz="0" w:space="0" w:color="auto"/>
        <w:left w:val="none" w:sz="0" w:space="0" w:color="auto"/>
        <w:bottom w:val="none" w:sz="0" w:space="0" w:color="auto"/>
        <w:right w:val="none" w:sz="0" w:space="0" w:color="auto"/>
      </w:divBdr>
    </w:div>
    <w:div w:id="217859055">
      <w:bodyDiv w:val="1"/>
      <w:marLeft w:val="0"/>
      <w:marRight w:val="0"/>
      <w:marTop w:val="0"/>
      <w:marBottom w:val="0"/>
      <w:divBdr>
        <w:top w:val="none" w:sz="0" w:space="0" w:color="auto"/>
        <w:left w:val="none" w:sz="0" w:space="0" w:color="auto"/>
        <w:bottom w:val="none" w:sz="0" w:space="0" w:color="auto"/>
        <w:right w:val="none" w:sz="0" w:space="0" w:color="auto"/>
      </w:divBdr>
    </w:div>
    <w:div w:id="255866519">
      <w:bodyDiv w:val="1"/>
      <w:marLeft w:val="0"/>
      <w:marRight w:val="0"/>
      <w:marTop w:val="0"/>
      <w:marBottom w:val="0"/>
      <w:divBdr>
        <w:top w:val="none" w:sz="0" w:space="0" w:color="auto"/>
        <w:left w:val="none" w:sz="0" w:space="0" w:color="auto"/>
        <w:bottom w:val="none" w:sz="0" w:space="0" w:color="auto"/>
        <w:right w:val="none" w:sz="0" w:space="0" w:color="auto"/>
      </w:divBdr>
    </w:div>
    <w:div w:id="267272178">
      <w:bodyDiv w:val="1"/>
      <w:marLeft w:val="0"/>
      <w:marRight w:val="0"/>
      <w:marTop w:val="0"/>
      <w:marBottom w:val="0"/>
      <w:divBdr>
        <w:top w:val="none" w:sz="0" w:space="0" w:color="auto"/>
        <w:left w:val="none" w:sz="0" w:space="0" w:color="auto"/>
        <w:bottom w:val="none" w:sz="0" w:space="0" w:color="auto"/>
        <w:right w:val="none" w:sz="0" w:space="0" w:color="auto"/>
      </w:divBdr>
    </w:div>
    <w:div w:id="291059366">
      <w:bodyDiv w:val="1"/>
      <w:marLeft w:val="0"/>
      <w:marRight w:val="0"/>
      <w:marTop w:val="0"/>
      <w:marBottom w:val="0"/>
      <w:divBdr>
        <w:top w:val="none" w:sz="0" w:space="0" w:color="auto"/>
        <w:left w:val="none" w:sz="0" w:space="0" w:color="auto"/>
        <w:bottom w:val="none" w:sz="0" w:space="0" w:color="auto"/>
        <w:right w:val="none" w:sz="0" w:space="0" w:color="auto"/>
      </w:divBdr>
    </w:div>
    <w:div w:id="299775890">
      <w:bodyDiv w:val="1"/>
      <w:marLeft w:val="0"/>
      <w:marRight w:val="0"/>
      <w:marTop w:val="0"/>
      <w:marBottom w:val="0"/>
      <w:divBdr>
        <w:top w:val="none" w:sz="0" w:space="0" w:color="auto"/>
        <w:left w:val="none" w:sz="0" w:space="0" w:color="auto"/>
        <w:bottom w:val="none" w:sz="0" w:space="0" w:color="auto"/>
        <w:right w:val="none" w:sz="0" w:space="0" w:color="auto"/>
      </w:divBdr>
    </w:div>
    <w:div w:id="357436500">
      <w:bodyDiv w:val="1"/>
      <w:marLeft w:val="0"/>
      <w:marRight w:val="0"/>
      <w:marTop w:val="0"/>
      <w:marBottom w:val="0"/>
      <w:divBdr>
        <w:top w:val="none" w:sz="0" w:space="0" w:color="auto"/>
        <w:left w:val="none" w:sz="0" w:space="0" w:color="auto"/>
        <w:bottom w:val="none" w:sz="0" w:space="0" w:color="auto"/>
        <w:right w:val="none" w:sz="0" w:space="0" w:color="auto"/>
      </w:divBdr>
    </w:div>
    <w:div w:id="398018947">
      <w:bodyDiv w:val="1"/>
      <w:marLeft w:val="0"/>
      <w:marRight w:val="0"/>
      <w:marTop w:val="0"/>
      <w:marBottom w:val="0"/>
      <w:divBdr>
        <w:top w:val="none" w:sz="0" w:space="0" w:color="auto"/>
        <w:left w:val="none" w:sz="0" w:space="0" w:color="auto"/>
        <w:bottom w:val="none" w:sz="0" w:space="0" w:color="auto"/>
        <w:right w:val="none" w:sz="0" w:space="0" w:color="auto"/>
      </w:divBdr>
    </w:div>
    <w:div w:id="414592783">
      <w:bodyDiv w:val="1"/>
      <w:marLeft w:val="0"/>
      <w:marRight w:val="0"/>
      <w:marTop w:val="0"/>
      <w:marBottom w:val="0"/>
      <w:divBdr>
        <w:top w:val="none" w:sz="0" w:space="0" w:color="auto"/>
        <w:left w:val="none" w:sz="0" w:space="0" w:color="auto"/>
        <w:bottom w:val="none" w:sz="0" w:space="0" w:color="auto"/>
        <w:right w:val="none" w:sz="0" w:space="0" w:color="auto"/>
      </w:divBdr>
    </w:div>
    <w:div w:id="419177437">
      <w:bodyDiv w:val="1"/>
      <w:marLeft w:val="0"/>
      <w:marRight w:val="0"/>
      <w:marTop w:val="0"/>
      <w:marBottom w:val="0"/>
      <w:divBdr>
        <w:top w:val="none" w:sz="0" w:space="0" w:color="auto"/>
        <w:left w:val="none" w:sz="0" w:space="0" w:color="auto"/>
        <w:bottom w:val="none" w:sz="0" w:space="0" w:color="auto"/>
        <w:right w:val="none" w:sz="0" w:space="0" w:color="auto"/>
      </w:divBdr>
    </w:div>
    <w:div w:id="468788971">
      <w:bodyDiv w:val="1"/>
      <w:marLeft w:val="0"/>
      <w:marRight w:val="0"/>
      <w:marTop w:val="0"/>
      <w:marBottom w:val="0"/>
      <w:divBdr>
        <w:top w:val="none" w:sz="0" w:space="0" w:color="auto"/>
        <w:left w:val="none" w:sz="0" w:space="0" w:color="auto"/>
        <w:bottom w:val="none" w:sz="0" w:space="0" w:color="auto"/>
        <w:right w:val="none" w:sz="0" w:space="0" w:color="auto"/>
      </w:divBdr>
    </w:div>
    <w:div w:id="482504061">
      <w:bodyDiv w:val="1"/>
      <w:marLeft w:val="0"/>
      <w:marRight w:val="0"/>
      <w:marTop w:val="0"/>
      <w:marBottom w:val="0"/>
      <w:divBdr>
        <w:top w:val="none" w:sz="0" w:space="0" w:color="auto"/>
        <w:left w:val="none" w:sz="0" w:space="0" w:color="auto"/>
        <w:bottom w:val="none" w:sz="0" w:space="0" w:color="auto"/>
        <w:right w:val="none" w:sz="0" w:space="0" w:color="auto"/>
      </w:divBdr>
    </w:div>
    <w:div w:id="495535994">
      <w:bodyDiv w:val="1"/>
      <w:marLeft w:val="0"/>
      <w:marRight w:val="0"/>
      <w:marTop w:val="0"/>
      <w:marBottom w:val="0"/>
      <w:divBdr>
        <w:top w:val="none" w:sz="0" w:space="0" w:color="auto"/>
        <w:left w:val="none" w:sz="0" w:space="0" w:color="auto"/>
        <w:bottom w:val="none" w:sz="0" w:space="0" w:color="auto"/>
        <w:right w:val="none" w:sz="0" w:space="0" w:color="auto"/>
      </w:divBdr>
    </w:div>
    <w:div w:id="534539633">
      <w:bodyDiv w:val="1"/>
      <w:marLeft w:val="0"/>
      <w:marRight w:val="0"/>
      <w:marTop w:val="0"/>
      <w:marBottom w:val="0"/>
      <w:divBdr>
        <w:top w:val="none" w:sz="0" w:space="0" w:color="auto"/>
        <w:left w:val="none" w:sz="0" w:space="0" w:color="auto"/>
        <w:bottom w:val="none" w:sz="0" w:space="0" w:color="auto"/>
        <w:right w:val="none" w:sz="0" w:space="0" w:color="auto"/>
      </w:divBdr>
    </w:div>
    <w:div w:id="556626277">
      <w:bodyDiv w:val="1"/>
      <w:marLeft w:val="0"/>
      <w:marRight w:val="0"/>
      <w:marTop w:val="0"/>
      <w:marBottom w:val="0"/>
      <w:divBdr>
        <w:top w:val="none" w:sz="0" w:space="0" w:color="auto"/>
        <w:left w:val="none" w:sz="0" w:space="0" w:color="auto"/>
        <w:bottom w:val="none" w:sz="0" w:space="0" w:color="auto"/>
        <w:right w:val="none" w:sz="0" w:space="0" w:color="auto"/>
      </w:divBdr>
    </w:div>
    <w:div w:id="581452562">
      <w:bodyDiv w:val="1"/>
      <w:marLeft w:val="0"/>
      <w:marRight w:val="0"/>
      <w:marTop w:val="0"/>
      <w:marBottom w:val="0"/>
      <w:divBdr>
        <w:top w:val="none" w:sz="0" w:space="0" w:color="auto"/>
        <w:left w:val="none" w:sz="0" w:space="0" w:color="auto"/>
        <w:bottom w:val="none" w:sz="0" w:space="0" w:color="auto"/>
        <w:right w:val="none" w:sz="0" w:space="0" w:color="auto"/>
      </w:divBdr>
    </w:div>
    <w:div w:id="590966822">
      <w:bodyDiv w:val="1"/>
      <w:marLeft w:val="0"/>
      <w:marRight w:val="0"/>
      <w:marTop w:val="0"/>
      <w:marBottom w:val="0"/>
      <w:divBdr>
        <w:top w:val="none" w:sz="0" w:space="0" w:color="auto"/>
        <w:left w:val="none" w:sz="0" w:space="0" w:color="auto"/>
        <w:bottom w:val="none" w:sz="0" w:space="0" w:color="auto"/>
        <w:right w:val="none" w:sz="0" w:space="0" w:color="auto"/>
      </w:divBdr>
    </w:div>
    <w:div w:id="647173450">
      <w:bodyDiv w:val="1"/>
      <w:marLeft w:val="0"/>
      <w:marRight w:val="0"/>
      <w:marTop w:val="0"/>
      <w:marBottom w:val="0"/>
      <w:divBdr>
        <w:top w:val="none" w:sz="0" w:space="0" w:color="auto"/>
        <w:left w:val="none" w:sz="0" w:space="0" w:color="auto"/>
        <w:bottom w:val="none" w:sz="0" w:space="0" w:color="auto"/>
        <w:right w:val="none" w:sz="0" w:space="0" w:color="auto"/>
      </w:divBdr>
    </w:div>
    <w:div w:id="651832324">
      <w:bodyDiv w:val="1"/>
      <w:marLeft w:val="0"/>
      <w:marRight w:val="0"/>
      <w:marTop w:val="0"/>
      <w:marBottom w:val="0"/>
      <w:divBdr>
        <w:top w:val="none" w:sz="0" w:space="0" w:color="auto"/>
        <w:left w:val="none" w:sz="0" w:space="0" w:color="auto"/>
        <w:bottom w:val="none" w:sz="0" w:space="0" w:color="auto"/>
        <w:right w:val="none" w:sz="0" w:space="0" w:color="auto"/>
      </w:divBdr>
    </w:div>
    <w:div w:id="771705005">
      <w:bodyDiv w:val="1"/>
      <w:marLeft w:val="0"/>
      <w:marRight w:val="0"/>
      <w:marTop w:val="0"/>
      <w:marBottom w:val="0"/>
      <w:divBdr>
        <w:top w:val="none" w:sz="0" w:space="0" w:color="auto"/>
        <w:left w:val="none" w:sz="0" w:space="0" w:color="auto"/>
        <w:bottom w:val="none" w:sz="0" w:space="0" w:color="auto"/>
        <w:right w:val="none" w:sz="0" w:space="0" w:color="auto"/>
      </w:divBdr>
    </w:div>
    <w:div w:id="811099312">
      <w:bodyDiv w:val="1"/>
      <w:marLeft w:val="0"/>
      <w:marRight w:val="0"/>
      <w:marTop w:val="0"/>
      <w:marBottom w:val="0"/>
      <w:divBdr>
        <w:top w:val="none" w:sz="0" w:space="0" w:color="auto"/>
        <w:left w:val="none" w:sz="0" w:space="0" w:color="auto"/>
        <w:bottom w:val="none" w:sz="0" w:space="0" w:color="auto"/>
        <w:right w:val="none" w:sz="0" w:space="0" w:color="auto"/>
      </w:divBdr>
    </w:div>
    <w:div w:id="823350014">
      <w:bodyDiv w:val="1"/>
      <w:marLeft w:val="0"/>
      <w:marRight w:val="0"/>
      <w:marTop w:val="0"/>
      <w:marBottom w:val="0"/>
      <w:divBdr>
        <w:top w:val="none" w:sz="0" w:space="0" w:color="auto"/>
        <w:left w:val="none" w:sz="0" w:space="0" w:color="auto"/>
        <w:bottom w:val="none" w:sz="0" w:space="0" w:color="auto"/>
        <w:right w:val="none" w:sz="0" w:space="0" w:color="auto"/>
      </w:divBdr>
    </w:div>
    <w:div w:id="834417501">
      <w:bodyDiv w:val="1"/>
      <w:marLeft w:val="0"/>
      <w:marRight w:val="0"/>
      <w:marTop w:val="0"/>
      <w:marBottom w:val="0"/>
      <w:divBdr>
        <w:top w:val="none" w:sz="0" w:space="0" w:color="auto"/>
        <w:left w:val="none" w:sz="0" w:space="0" w:color="auto"/>
        <w:bottom w:val="none" w:sz="0" w:space="0" w:color="auto"/>
        <w:right w:val="none" w:sz="0" w:space="0" w:color="auto"/>
      </w:divBdr>
    </w:div>
    <w:div w:id="855315182">
      <w:bodyDiv w:val="1"/>
      <w:marLeft w:val="0"/>
      <w:marRight w:val="0"/>
      <w:marTop w:val="0"/>
      <w:marBottom w:val="0"/>
      <w:divBdr>
        <w:top w:val="none" w:sz="0" w:space="0" w:color="auto"/>
        <w:left w:val="none" w:sz="0" w:space="0" w:color="auto"/>
        <w:bottom w:val="none" w:sz="0" w:space="0" w:color="auto"/>
        <w:right w:val="none" w:sz="0" w:space="0" w:color="auto"/>
      </w:divBdr>
    </w:div>
    <w:div w:id="889223605">
      <w:bodyDiv w:val="1"/>
      <w:marLeft w:val="0"/>
      <w:marRight w:val="0"/>
      <w:marTop w:val="0"/>
      <w:marBottom w:val="0"/>
      <w:divBdr>
        <w:top w:val="none" w:sz="0" w:space="0" w:color="auto"/>
        <w:left w:val="none" w:sz="0" w:space="0" w:color="auto"/>
        <w:bottom w:val="none" w:sz="0" w:space="0" w:color="auto"/>
        <w:right w:val="none" w:sz="0" w:space="0" w:color="auto"/>
      </w:divBdr>
    </w:div>
    <w:div w:id="893467329">
      <w:bodyDiv w:val="1"/>
      <w:marLeft w:val="0"/>
      <w:marRight w:val="0"/>
      <w:marTop w:val="0"/>
      <w:marBottom w:val="0"/>
      <w:divBdr>
        <w:top w:val="none" w:sz="0" w:space="0" w:color="auto"/>
        <w:left w:val="none" w:sz="0" w:space="0" w:color="auto"/>
        <w:bottom w:val="none" w:sz="0" w:space="0" w:color="auto"/>
        <w:right w:val="none" w:sz="0" w:space="0" w:color="auto"/>
      </w:divBdr>
    </w:div>
    <w:div w:id="922035922">
      <w:bodyDiv w:val="1"/>
      <w:marLeft w:val="0"/>
      <w:marRight w:val="0"/>
      <w:marTop w:val="0"/>
      <w:marBottom w:val="0"/>
      <w:divBdr>
        <w:top w:val="none" w:sz="0" w:space="0" w:color="auto"/>
        <w:left w:val="none" w:sz="0" w:space="0" w:color="auto"/>
        <w:bottom w:val="none" w:sz="0" w:space="0" w:color="auto"/>
        <w:right w:val="none" w:sz="0" w:space="0" w:color="auto"/>
      </w:divBdr>
    </w:div>
    <w:div w:id="958146414">
      <w:bodyDiv w:val="1"/>
      <w:marLeft w:val="0"/>
      <w:marRight w:val="0"/>
      <w:marTop w:val="0"/>
      <w:marBottom w:val="0"/>
      <w:divBdr>
        <w:top w:val="none" w:sz="0" w:space="0" w:color="auto"/>
        <w:left w:val="none" w:sz="0" w:space="0" w:color="auto"/>
        <w:bottom w:val="none" w:sz="0" w:space="0" w:color="auto"/>
        <w:right w:val="none" w:sz="0" w:space="0" w:color="auto"/>
      </w:divBdr>
    </w:div>
    <w:div w:id="1062942178">
      <w:bodyDiv w:val="1"/>
      <w:marLeft w:val="0"/>
      <w:marRight w:val="0"/>
      <w:marTop w:val="0"/>
      <w:marBottom w:val="0"/>
      <w:divBdr>
        <w:top w:val="none" w:sz="0" w:space="0" w:color="auto"/>
        <w:left w:val="none" w:sz="0" w:space="0" w:color="auto"/>
        <w:bottom w:val="none" w:sz="0" w:space="0" w:color="auto"/>
        <w:right w:val="none" w:sz="0" w:space="0" w:color="auto"/>
      </w:divBdr>
    </w:div>
    <w:div w:id="1066024946">
      <w:bodyDiv w:val="1"/>
      <w:marLeft w:val="0"/>
      <w:marRight w:val="0"/>
      <w:marTop w:val="0"/>
      <w:marBottom w:val="0"/>
      <w:divBdr>
        <w:top w:val="none" w:sz="0" w:space="0" w:color="auto"/>
        <w:left w:val="none" w:sz="0" w:space="0" w:color="auto"/>
        <w:bottom w:val="none" w:sz="0" w:space="0" w:color="auto"/>
        <w:right w:val="none" w:sz="0" w:space="0" w:color="auto"/>
      </w:divBdr>
    </w:div>
    <w:div w:id="1101948765">
      <w:bodyDiv w:val="1"/>
      <w:marLeft w:val="0"/>
      <w:marRight w:val="0"/>
      <w:marTop w:val="0"/>
      <w:marBottom w:val="0"/>
      <w:divBdr>
        <w:top w:val="none" w:sz="0" w:space="0" w:color="auto"/>
        <w:left w:val="none" w:sz="0" w:space="0" w:color="auto"/>
        <w:bottom w:val="none" w:sz="0" w:space="0" w:color="auto"/>
        <w:right w:val="none" w:sz="0" w:space="0" w:color="auto"/>
      </w:divBdr>
    </w:div>
    <w:div w:id="1105617465">
      <w:bodyDiv w:val="1"/>
      <w:marLeft w:val="0"/>
      <w:marRight w:val="0"/>
      <w:marTop w:val="0"/>
      <w:marBottom w:val="0"/>
      <w:divBdr>
        <w:top w:val="none" w:sz="0" w:space="0" w:color="auto"/>
        <w:left w:val="none" w:sz="0" w:space="0" w:color="auto"/>
        <w:bottom w:val="none" w:sz="0" w:space="0" w:color="auto"/>
        <w:right w:val="none" w:sz="0" w:space="0" w:color="auto"/>
      </w:divBdr>
    </w:div>
    <w:div w:id="1107237053">
      <w:bodyDiv w:val="1"/>
      <w:marLeft w:val="0"/>
      <w:marRight w:val="0"/>
      <w:marTop w:val="0"/>
      <w:marBottom w:val="0"/>
      <w:divBdr>
        <w:top w:val="none" w:sz="0" w:space="0" w:color="auto"/>
        <w:left w:val="none" w:sz="0" w:space="0" w:color="auto"/>
        <w:bottom w:val="none" w:sz="0" w:space="0" w:color="auto"/>
        <w:right w:val="none" w:sz="0" w:space="0" w:color="auto"/>
      </w:divBdr>
    </w:div>
    <w:div w:id="1111897096">
      <w:bodyDiv w:val="1"/>
      <w:marLeft w:val="0"/>
      <w:marRight w:val="0"/>
      <w:marTop w:val="0"/>
      <w:marBottom w:val="0"/>
      <w:divBdr>
        <w:top w:val="none" w:sz="0" w:space="0" w:color="auto"/>
        <w:left w:val="none" w:sz="0" w:space="0" w:color="auto"/>
        <w:bottom w:val="none" w:sz="0" w:space="0" w:color="auto"/>
        <w:right w:val="none" w:sz="0" w:space="0" w:color="auto"/>
      </w:divBdr>
    </w:div>
    <w:div w:id="1150904035">
      <w:bodyDiv w:val="1"/>
      <w:marLeft w:val="0"/>
      <w:marRight w:val="0"/>
      <w:marTop w:val="0"/>
      <w:marBottom w:val="0"/>
      <w:divBdr>
        <w:top w:val="none" w:sz="0" w:space="0" w:color="auto"/>
        <w:left w:val="none" w:sz="0" w:space="0" w:color="auto"/>
        <w:bottom w:val="none" w:sz="0" w:space="0" w:color="auto"/>
        <w:right w:val="none" w:sz="0" w:space="0" w:color="auto"/>
      </w:divBdr>
    </w:div>
    <w:div w:id="1187251712">
      <w:bodyDiv w:val="1"/>
      <w:marLeft w:val="0"/>
      <w:marRight w:val="0"/>
      <w:marTop w:val="0"/>
      <w:marBottom w:val="0"/>
      <w:divBdr>
        <w:top w:val="none" w:sz="0" w:space="0" w:color="auto"/>
        <w:left w:val="none" w:sz="0" w:space="0" w:color="auto"/>
        <w:bottom w:val="none" w:sz="0" w:space="0" w:color="auto"/>
        <w:right w:val="none" w:sz="0" w:space="0" w:color="auto"/>
      </w:divBdr>
    </w:div>
    <w:div w:id="1190415703">
      <w:bodyDiv w:val="1"/>
      <w:marLeft w:val="0"/>
      <w:marRight w:val="0"/>
      <w:marTop w:val="0"/>
      <w:marBottom w:val="0"/>
      <w:divBdr>
        <w:top w:val="none" w:sz="0" w:space="0" w:color="auto"/>
        <w:left w:val="none" w:sz="0" w:space="0" w:color="auto"/>
        <w:bottom w:val="none" w:sz="0" w:space="0" w:color="auto"/>
        <w:right w:val="none" w:sz="0" w:space="0" w:color="auto"/>
      </w:divBdr>
    </w:div>
    <w:div w:id="1219588277">
      <w:bodyDiv w:val="1"/>
      <w:marLeft w:val="0"/>
      <w:marRight w:val="0"/>
      <w:marTop w:val="0"/>
      <w:marBottom w:val="0"/>
      <w:divBdr>
        <w:top w:val="none" w:sz="0" w:space="0" w:color="auto"/>
        <w:left w:val="none" w:sz="0" w:space="0" w:color="auto"/>
        <w:bottom w:val="none" w:sz="0" w:space="0" w:color="auto"/>
        <w:right w:val="none" w:sz="0" w:space="0" w:color="auto"/>
      </w:divBdr>
    </w:div>
    <w:div w:id="1223832987">
      <w:bodyDiv w:val="1"/>
      <w:marLeft w:val="0"/>
      <w:marRight w:val="0"/>
      <w:marTop w:val="0"/>
      <w:marBottom w:val="0"/>
      <w:divBdr>
        <w:top w:val="none" w:sz="0" w:space="0" w:color="auto"/>
        <w:left w:val="none" w:sz="0" w:space="0" w:color="auto"/>
        <w:bottom w:val="none" w:sz="0" w:space="0" w:color="auto"/>
        <w:right w:val="none" w:sz="0" w:space="0" w:color="auto"/>
      </w:divBdr>
    </w:div>
    <w:div w:id="1237285085">
      <w:bodyDiv w:val="1"/>
      <w:marLeft w:val="0"/>
      <w:marRight w:val="0"/>
      <w:marTop w:val="0"/>
      <w:marBottom w:val="0"/>
      <w:divBdr>
        <w:top w:val="none" w:sz="0" w:space="0" w:color="auto"/>
        <w:left w:val="none" w:sz="0" w:space="0" w:color="auto"/>
        <w:bottom w:val="none" w:sz="0" w:space="0" w:color="auto"/>
        <w:right w:val="none" w:sz="0" w:space="0" w:color="auto"/>
      </w:divBdr>
    </w:div>
    <w:div w:id="1273241222">
      <w:bodyDiv w:val="1"/>
      <w:marLeft w:val="0"/>
      <w:marRight w:val="0"/>
      <w:marTop w:val="0"/>
      <w:marBottom w:val="0"/>
      <w:divBdr>
        <w:top w:val="none" w:sz="0" w:space="0" w:color="auto"/>
        <w:left w:val="none" w:sz="0" w:space="0" w:color="auto"/>
        <w:bottom w:val="none" w:sz="0" w:space="0" w:color="auto"/>
        <w:right w:val="none" w:sz="0" w:space="0" w:color="auto"/>
      </w:divBdr>
    </w:div>
    <w:div w:id="1288314572">
      <w:bodyDiv w:val="1"/>
      <w:marLeft w:val="0"/>
      <w:marRight w:val="0"/>
      <w:marTop w:val="0"/>
      <w:marBottom w:val="0"/>
      <w:divBdr>
        <w:top w:val="none" w:sz="0" w:space="0" w:color="auto"/>
        <w:left w:val="none" w:sz="0" w:space="0" w:color="auto"/>
        <w:bottom w:val="none" w:sz="0" w:space="0" w:color="auto"/>
        <w:right w:val="none" w:sz="0" w:space="0" w:color="auto"/>
      </w:divBdr>
    </w:div>
    <w:div w:id="1288656518">
      <w:bodyDiv w:val="1"/>
      <w:marLeft w:val="0"/>
      <w:marRight w:val="0"/>
      <w:marTop w:val="0"/>
      <w:marBottom w:val="0"/>
      <w:divBdr>
        <w:top w:val="none" w:sz="0" w:space="0" w:color="auto"/>
        <w:left w:val="none" w:sz="0" w:space="0" w:color="auto"/>
        <w:bottom w:val="none" w:sz="0" w:space="0" w:color="auto"/>
        <w:right w:val="none" w:sz="0" w:space="0" w:color="auto"/>
      </w:divBdr>
    </w:div>
    <w:div w:id="1299915437">
      <w:bodyDiv w:val="1"/>
      <w:marLeft w:val="0"/>
      <w:marRight w:val="0"/>
      <w:marTop w:val="0"/>
      <w:marBottom w:val="0"/>
      <w:divBdr>
        <w:top w:val="none" w:sz="0" w:space="0" w:color="auto"/>
        <w:left w:val="none" w:sz="0" w:space="0" w:color="auto"/>
        <w:bottom w:val="none" w:sz="0" w:space="0" w:color="auto"/>
        <w:right w:val="none" w:sz="0" w:space="0" w:color="auto"/>
      </w:divBdr>
    </w:div>
    <w:div w:id="1322466058">
      <w:bodyDiv w:val="1"/>
      <w:marLeft w:val="0"/>
      <w:marRight w:val="0"/>
      <w:marTop w:val="0"/>
      <w:marBottom w:val="0"/>
      <w:divBdr>
        <w:top w:val="none" w:sz="0" w:space="0" w:color="auto"/>
        <w:left w:val="none" w:sz="0" w:space="0" w:color="auto"/>
        <w:bottom w:val="none" w:sz="0" w:space="0" w:color="auto"/>
        <w:right w:val="none" w:sz="0" w:space="0" w:color="auto"/>
      </w:divBdr>
    </w:div>
    <w:div w:id="1328049607">
      <w:bodyDiv w:val="1"/>
      <w:marLeft w:val="0"/>
      <w:marRight w:val="0"/>
      <w:marTop w:val="0"/>
      <w:marBottom w:val="0"/>
      <w:divBdr>
        <w:top w:val="none" w:sz="0" w:space="0" w:color="auto"/>
        <w:left w:val="none" w:sz="0" w:space="0" w:color="auto"/>
        <w:bottom w:val="none" w:sz="0" w:space="0" w:color="auto"/>
        <w:right w:val="none" w:sz="0" w:space="0" w:color="auto"/>
      </w:divBdr>
    </w:div>
    <w:div w:id="1360201633">
      <w:bodyDiv w:val="1"/>
      <w:marLeft w:val="0"/>
      <w:marRight w:val="0"/>
      <w:marTop w:val="0"/>
      <w:marBottom w:val="0"/>
      <w:divBdr>
        <w:top w:val="none" w:sz="0" w:space="0" w:color="auto"/>
        <w:left w:val="none" w:sz="0" w:space="0" w:color="auto"/>
        <w:bottom w:val="none" w:sz="0" w:space="0" w:color="auto"/>
        <w:right w:val="none" w:sz="0" w:space="0" w:color="auto"/>
      </w:divBdr>
    </w:div>
    <w:div w:id="1386372084">
      <w:bodyDiv w:val="1"/>
      <w:marLeft w:val="0"/>
      <w:marRight w:val="0"/>
      <w:marTop w:val="0"/>
      <w:marBottom w:val="0"/>
      <w:divBdr>
        <w:top w:val="none" w:sz="0" w:space="0" w:color="auto"/>
        <w:left w:val="none" w:sz="0" w:space="0" w:color="auto"/>
        <w:bottom w:val="none" w:sz="0" w:space="0" w:color="auto"/>
        <w:right w:val="none" w:sz="0" w:space="0" w:color="auto"/>
      </w:divBdr>
    </w:div>
    <w:div w:id="1387147094">
      <w:bodyDiv w:val="1"/>
      <w:marLeft w:val="0"/>
      <w:marRight w:val="0"/>
      <w:marTop w:val="0"/>
      <w:marBottom w:val="0"/>
      <w:divBdr>
        <w:top w:val="none" w:sz="0" w:space="0" w:color="auto"/>
        <w:left w:val="none" w:sz="0" w:space="0" w:color="auto"/>
        <w:bottom w:val="none" w:sz="0" w:space="0" w:color="auto"/>
        <w:right w:val="none" w:sz="0" w:space="0" w:color="auto"/>
      </w:divBdr>
    </w:div>
    <w:div w:id="1389721100">
      <w:bodyDiv w:val="1"/>
      <w:marLeft w:val="0"/>
      <w:marRight w:val="0"/>
      <w:marTop w:val="0"/>
      <w:marBottom w:val="0"/>
      <w:divBdr>
        <w:top w:val="none" w:sz="0" w:space="0" w:color="auto"/>
        <w:left w:val="none" w:sz="0" w:space="0" w:color="auto"/>
        <w:bottom w:val="none" w:sz="0" w:space="0" w:color="auto"/>
        <w:right w:val="none" w:sz="0" w:space="0" w:color="auto"/>
      </w:divBdr>
    </w:div>
    <w:div w:id="1437477660">
      <w:bodyDiv w:val="1"/>
      <w:marLeft w:val="0"/>
      <w:marRight w:val="0"/>
      <w:marTop w:val="0"/>
      <w:marBottom w:val="0"/>
      <w:divBdr>
        <w:top w:val="none" w:sz="0" w:space="0" w:color="auto"/>
        <w:left w:val="none" w:sz="0" w:space="0" w:color="auto"/>
        <w:bottom w:val="none" w:sz="0" w:space="0" w:color="auto"/>
        <w:right w:val="none" w:sz="0" w:space="0" w:color="auto"/>
      </w:divBdr>
    </w:div>
    <w:div w:id="1438334466">
      <w:bodyDiv w:val="1"/>
      <w:marLeft w:val="0"/>
      <w:marRight w:val="0"/>
      <w:marTop w:val="0"/>
      <w:marBottom w:val="0"/>
      <w:divBdr>
        <w:top w:val="none" w:sz="0" w:space="0" w:color="auto"/>
        <w:left w:val="none" w:sz="0" w:space="0" w:color="auto"/>
        <w:bottom w:val="none" w:sz="0" w:space="0" w:color="auto"/>
        <w:right w:val="none" w:sz="0" w:space="0" w:color="auto"/>
      </w:divBdr>
    </w:div>
    <w:div w:id="1486781588">
      <w:bodyDiv w:val="1"/>
      <w:marLeft w:val="0"/>
      <w:marRight w:val="0"/>
      <w:marTop w:val="0"/>
      <w:marBottom w:val="0"/>
      <w:divBdr>
        <w:top w:val="none" w:sz="0" w:space="0" w:color="auto"/>
        <w:left w:val="none" w:sz="0" w:space="0" w:color="auto"/>
        <w:bottom w:val="none" w:sz="0" w:space="0" w:color="auto"/>
        <w:right w:val="none" w:sz="0" w:space="0" w:color="auto"/>
      </w:divBdr>
    </w:div>
    <w:div w:id="1490369637">
      <w:bodyDiv w:val="1"/>
      <w:marLeft w:val="0"/>
      <w:marRight w:val="0"/>
      <w:marTop w:val="0"/>
      <w:marBottom w:val="0"/>
      <w:divBdr>
        <w:top w:val="none" w:sz="0" w:space="0" w:color="auto"/>
        <w:left w:val="none" w:sz="0" w:space="0" w:color="auto"/>
        <w:bottom w:val="none" w:sz="0" w:space="0" w:color="auto"/>
        <w:right w:val="none" w:sz="0" w:space="0" w:color="auto"/>
      </w:divBdr>
    </w:div>
    <w:div w:id="1491867281">
      <w:bodyDiv w:val="1"/>
      <w:marLeft w:val="0"/>
      <w:marRight w:val="0"/>
      <w:marTop w:val="0"/>
      <w:marBottom w:val="0"/>
      <w:divBdr>
        <w:top w:val="none" w:sz="0" w:space="0" w:color="auto"/>
        <w:left w:val="none" w:sz="0" w:space="0" w:color="auto"/>
        <w:bottom w:val="none" w:sz="0" w:space="0" w:color="auto"/>
        <w:right w:val="none" w:sz="0" w:space="0" w:color="auto"/>
      </w:divBdr>
    </w:div>
    <w:div w:id="1506751489">
      <w:bodyDiv w:val="1"/>
      <w:marLeft w:val="0"/>
      <w:marRight w:val="0"/>
      <w:marTop w:val="0"/>
      <w:marBottom w:val="0"/>
      <w:divBdr>
        <w:top w:val="none" w:sz="0" w:space="0" w:color="auto"/>
        <w:left w:val="none" w:sz="0" w:space="0" w:color="auto"/>
        <w:bottom w:val="none" w:sz="0" w:space="0" w:color="auto"/>
        <w:right w:val="none" w:sz="0" w:space="0" w:color="auto"/>
      </w:divBdr>
    </w:div>
    <w:div w:id="1514804770">
      <w:bodyDiv w:val="1"/>
      <w:marLeft w:val="0"/>
      <w:marRight w:val="0"/>
      <w:marTop w:val="0"/>
      <w:marBottom w:val="0"/>
      <w:divBdr>
        <w:top w:val="none" w:sz="0" w:space="0" w:color="auto"/>
        <w:left w:val="none" w:sz="0" w:space="0" w:color="auto"/>
        <w:bottom w:val="none" w:sz="0" w:space="0" w:color="auto"/>
        <w:right w:val="none" w:sz="0" w:space="0" w:color="auto"/>
      </w:divBdr>
    </w:div>
    <w:div w:id="1518082379">
      <w:bodyDiv w:val="1"/>
      <w:marLeft w:val="0"/>
      <w:marRight w:val="0"/>
      <w:marTop w:val="0"/>
      <w:marBottom w:val="0"/>
      <w:divBdr>
        <w:top w:val="none" w:sz="0" w:space="0" w:color="auto"/>
        <w:left w:val="none" w:sz="0" w:space="0" w:color="auto"/>
        <w:bottom w:val="none" w:sz="0" w:space="0" w:color="auto"/>
        <w:right w:val="none" w:sz="0" w:space="0" w:color="auto"/>
      </w:divBdr>
    </w:div>
    <w:div w:id="1536650092">
      <w:bodyDiv w:val="1"/>
      <w:marLeft w:val="0"/>
      <w:marRight w:val="0"/>
      <w:marTop w:val="0"/>
      <w:marBottom w:val="0"/>
      <w:divBdr>
        <w:top w:val="none" w:sz="0" w:space="0" w:color="auto"/>
        <w:left w:val="none" w:sz="0" w:space="0" w:color="auto"/>
        <w:bottom w:val="none" w:sz="0" w:space="0" w:color="auto"/>
        <w:right w:val="none" w:sz="0" w:space="0" w:color="auto"/>
      </w:divBdr>
    </w:div>
    <w:div w:id="1544710044">
      <w:bodyDiv w:val="1"/>
      <w:marLeft w:val="0"/>
      <w:marRight w:val="0"/>
      <w:marTop w:val="0"/>
      <w:marBottom w:val="0"/>
      <w:divBdr>
        <w:top w:val="none" w:sz="0" w:space="0" w:color="auto"/>
        <w:left w:val="none" w:sz="0" w:space="0" w:color="auto"/>
        <w:bottom w:val="none" w:sz="0" w:space="0" w:color="auto"/>
        <w:right w:val="none" w:sz="0" w:space="0" w:color="auto"/>
      </w:divBdr>
    </w:div>
    <w:div w:id="1546992105">
      <w:bodyDiv w:val="1"/>
      <w:marLeft w:val="0"/>
      <w:marRight w:val="0"/>
      <w:marTop w:val="0"/>
      <w:marBottom w:val="0"/>
      <w:divBdr>
        <w:top w:val="none" w:sz="0" w:space="0" w:color="auto"/>
        <w:left w:val="none" w:sz="0" w:space="0" w:color="auto"/>
        <w:bottom w:val="none" w:sz="0" w:space="0" w:color="auto"/>
        <w:right w:val="none" w:sz="0" w:space="0" w:color="auto"/>
      </w:divBdr>
    </w:div>
    <w:div w:id="1571770651">
      <w:bodyDiv w:val="1"/>
      <w:marLeft w:val="0"/>
      <w:marRight w:val="0"/>
      <w:marTop w:val="0"/>
      <w:marBottom w:val="0"/>
      <w:divBdr>
        <w:top w:val="none" w:sz="0" w:space="0" w:color="auto"/>
        <w:left w:val="none" w:sz="0" w:space="0" w:color="auto"/>
        <w:bottom w:val="none" w:sz="0" w:space="0" w:color="auto"/>
        <w:right w:val="none" w:sz="0" w:space="0" w:color="auto"/>
      </w:divBdr>
      <w:divsChild>
        <w:div w:id="1645281813">
          <w:marLeft w:val="547"/>
          <w:marRight w:val="0"/>
          <w:marTop w:val="134"/>
          <w:marBottom w:val="0"/>
          <w:divBdr>
            <w:top w:val="none" w:sz="0" w:space="0" w:color="auto"/>
            <w:left w:val="none" w:sz="0" w:space="0" w:color="auto"/>
            <w:bottom w:val="none" w:sz="0" w:space="0" w:color="auto"/>
            <w:right w:val="none" w:sz="0" w:space="0" w:color="auto"/>
          </w:divBdr>
        </w:div>
      </w:divsChild>
    </w:div>
    <w:div w:id="1667248648">
      <w:bodyDiv w:val="1"/>
      <w:marLeft w:val="0"/>
      <w:marRight w:val="0"/>
      <w:marTop w:val="0"/>
      <w:marBottom w:val="0"/>
      <w:divBdr>
        <w:top w:val="none" w:sz="0" w:space="0" w:color="auto"/>
        <w:left w:val="none" w:sz="0" w:space="0" w:color="auto"/>
        <w:bottom w:val="none" w:sz="0" w:space="0" w:color="auto"/>
        <w:right w:val="none" w:sz="0" w:space="0" w:color="auto"/>
      </w:divBdr>
    </w:div>
    <w:div w:id="1696737544">
      <w:bodyDiv w:val="1"/>
      <w:marLeft w:val="0"/>
      <w:marRight w:val="0"/>
      <w:marTop w:val="0"/>
      <w:marBottom w:val="0"/>
      <w:divBdr>
        <w:top w:val="none" w:sz="0" w:space="0" w:color="auto"/>
        <w:left w:val="none" w:sz="0" w:space="0" w:color="auto"/>
        <w:bottom w:val="none" w:sz="0" w:space="0" w:color="auto"/>
        <w:right w:val="none" w:sz="0" w:space="0" w:color="auto"/>
      </w:divBdr>
    </w:div>
    <w:div w:id="1730959608">
      <w:bodyDiv w:val="1"/>
      <w:marLeft w:val="0"/>
      <w:marRight w:val="0"/>
      <w:marTop w:val="0"/>
      <w:marBottom w:val="0"/>
      <w:divBdr>
        <w:top w:val="none" w:sz="0" w:space="0" w:color="auto"/>
        <w:left w:val="none" w:sz="0" w:space="0" w:color="auto"/>
        <w:bottom w:val="none" w:sz="0" w:space="0" w:color="auto"/>
        <w:right w:val="none" w:sz="0" w:space="0" w:color="auto"/>
      </w:divBdr>
    </w:div>
    <w:div w:id="1747805725">
      <w:bodyDiv w:val="1"/>
      <w:marLeft w:val="0"/>
      <w:marRight w:val="0"/>
      <w:marTop w:val="0"/>
      <w:marBottom w:val="0"/>
      <w:divBdr>
        <w:top w:val="none" w:sz="0" w:space="0" w:color="auto"/>
        <w:left w:val="none" w:sz="0" w:space="0" w:color="auto"/>
        <w:bottom w:val="none" w:sz="0" w:space="0" w:color="auto"/>
        <w:right w:val="none" w:sz="0" w:space="0" w:color="auto"/>
      </w:divBdr>
    </w:div>
    <w:div w:id="1765999173">
      <w:bodyDiv w:val="1"/>
      <w:marLeft w:val="0"/>
      <w:marRight w:val="0"/>
      <w:marTop w:val="0"/>
      <w:marBottom w:val="0"/>
      <w:divBdr>
        <w:top w:val="none" w:sz="0" w:space="0" w:color="auto"/>
        <w:left w:val="none" w:sz="0" w:space="0" w:color="auto"/>
        <w:bottom w:val="none" w:sz="0" w:space="0" w:color="auto"/>
        <w:right w:val="none" w:sz="0" w:space="0" w:color="auto"/>
      </w:divBdr>
    </w:div>
    <w:div w:id="1787962462">
      <w:bodyDiv w:val="1"/>
      <w:marLeft w:val="0"/>
      <w:marRight w:val="0"/>
      <w:marTop w:val="0"/>
      <w:marBottom w:val="0"/>
      <w:divBdr>
        <w:top w:val="none" w:sz="0" w:space="0" w:color="auto"/>
        <w:left w:val="none" w:sz="0" w:space="0" w:color="auto"/>
        <w:bottom w:val="none" w:sz="0" w:space="0" w:color="auto"/>
        <w:right w:val="none" w:sz="0" w:space="0" w:color="auto"/>
      </w:divBdr>
    </w:div>
    <w:div w:id="1817068700">
      <w:bodyDiv w:val="1"/>
      <w:marLeft w:val="0"/>
      <w:marRight w:val="0"/>
      <w:marTop w:val="0"/>
      <w:marBottom w:val="0"/>
      <w:divBdr>
        <w:top w:val="none" w:sz="0" w:space="0" w:color="auto"/>
        <w:left w:val="none" w:sz="0" w:space="0" w:color="auto"/>
        <w:bottom w:val="none" w:sz="0" w:space="0" w:color="auto"/>
        <w:right w:val="none" w:sz="0" w:space="0" w:color="auto"/>
      </w:divBdr>
    </w:div>
    <w:div w:id="1823766999">
      <w:bodyDiv w:val="1"/>
      <w:marLeft w:val="0"/>
      <w:marRight w:val="0"/>
      <w:marTop w:val="0"/>
      <w:marBottom w:val="0"/>
      <w:divBdr>
        <w:top w:val="none" w:sz="0" w:space="0" w:color="auto"/>
        <w:left w:val="none" w:sz="0" w:space="0" w:color="auto"/>
        <w:bottom w:val="none" w:sz="0" w:space="0" w:color="auto"/>
        <w:right w:val="none" w:sz="0" w:space="0" w:color="auto"/>
      </w:divBdr>
    </w:div>
    <w:div w:id="1860118026">
      <w:bodyDiv w:val="1"/>
      <w:marLeft w:val="0"/>
      <w:marRight w:val="0"/>
      <w:marTop w:val="0"/>
      <w:marBottom w:val="0"/>
      <w:divBdr>
        <w:top w:val="none" w:sz="0" w:space="0" w:color="auto"/>
        <w:left w:val="none" w:sz="0" w:space="0" w:color="auto"/>
        <w:bottom w:val="none" w:sz="0" w:space="0" w:color="auto"/>
        <w:right w:val="none" w:sz="0" w:space="0" w:color="auto"/>
      </w:divBdr>
    </w:div>
    <w:div w:id="1939174990">
      <w:bodyDiv w:val="1"/>
      <w:marLeft w:val="0"/>
      <w:marRight w:val="0"/>
      <w:marTop w:val="0"/>
      <w:marBottom w:val="0"/>
      <w:divBdr>
        <w:top w:val="none" w:sz="0" w:space="0" w:color="auto"/>
        <w:left w:val="none" w:sz="0" w:space="0" w:color="auto"/>
        <w:bottom w:val="none" w:sz="0" w:space="0" w:color="auto"/>
        <w:right w:val="none" w:sz="0" w:space="0" w:color="auto"/>
      </w:divBdr>
    </w:div>
    <w:div w:id="1950889601">
      <w:bodyDiv w:val="1"/>
      <w:marLeft w:val="0"/>
      <w:marRight w:val="0"/>
      <w:marTop w:val="0"/>
      <w:marBottom w:val="0"/>
      <w:divBdr>
        <w:top w:val="none" w:sz="0" w:space="0" w:color="auto"/>
        <w:left w:val="none" w:sz="0" w:space="0" w:color="auto"/>
        <w:bottom w:val="none" w:sz="0" w:space="0" w:color="auto"/>
        <w:right w:val="none" w:sz="0" w:space="0" w:color="auto"/>
      </w:divBdr>
    </w:div>
    <w:div w:id="1985547203">
      <w:bodyDiv w:val="1"/>
      <w:marLeft w:val="0"/>
      <w:marRight w:val="0"/>
      <w:marTop w:val="0"/>
      <w:marBottom w:val="0"/>
      <w:divBdr>
        <w:top w:val="none" w:sz="0" w:space="0" w:color="auto"/>
        <w:left w:val="none" w:sz="0" w:space="0" w:color="auto"/>
        <w:bottom w:val="none" w:sz="0" w:space="0" w:color="auto"/>
        <w:right w:val="none" w:sz="0" w:space="0" w:color="auto"/>
      </w:divBdr>
    </w:div>
    <w:div w:id="2106074695">
      <w:bodyDiv w:val="1"/>
      <w:marLeft w:val="0"/>
      <w:marRight w:val="0"/>
      <w:marTop w:val="0"/>
      <w:marBottom w:val="0"/>
      <w:divBdr>
        <w:top w:val="none" w:sz="0" w:space="0" w:color="auto"/>
        <w:left w:val="none" w:sz="0" w:space="0" w:color="auto"/>
        <w:bottom w:val="none" w:sz="0" w:space="0" w:color="auto"/>
        <w:right w:val="none" w:sz="0" w:space="0" w:color="auto"/>
      </w:divBdr>
      <w:divsChild>
        <w:div w:id="707682561">
          <w:marLeft w:val="720"/>
          <w:marRight w:val="0"/>
          <w:marTop w:val="0"/>
          <w:marBottom w:val="0"/>
          <w:divBdr>
            <w:top w:val="none" w:sz="0" w:space="0" w:color="auto"/>
            <w:left w:val="none" w:sz="0" w:space="0" w:color="auto"/>
            <w:bottom w:val="none" w:sz="0" w:space="0" w:color="auto"/>
            <w:right w:val="none" w:sz="0" w:space="0" w:color="auto"/>
          </w:divBdr>
        </w:div>
        <w:div w:id="2083328908">
          <w:marLeft w:val="720"/>
          <w:marRight w:val="0"/>
          <w:marTop w:val="0"/>
          <w:marBottom w:val="0"/>
          <w:divBdr>
            <w:top w:val="none" w:sz="0" w:space="0" w:color="auto"/>
            <w:left w:val="none" w:sz="0" w:space="0" w:color="auto"/>
            <w:bottom w:val="none" w:sz="0" w:space="0" w:color="auto"/>
            <w:right w:val="none" w:sz="0" w:space="0" w:color="auto"/>
          </w:divBdr>
        </w:div>
        <w:div w:id="1553074938">
          <w:marLeft w:val="720"/>
          <w:marRight w:val="0"/>
          <w:marTop w:val="0"/>
          <w:marBottom w:val="0"/>
          <w:divBdr>
            <w:top w:val="none" w:sz="0" w:space="0" w:color="auto"/>
            <w:left w:val="none" w:sz="0" w:space="0" w:color="auto"/>
            <w:bottom w:val="none" w:sz="0" w:space="0" w:color="auto"/>
            <w:right w:val="none" w:sz="0" w:space="0" w:color="auto"/>
          </w:divBdr>
        </w:div>
        <w:div w:id="746999893">
          <w:marLeft w:val="720"/>
          <w:marRight w:val="0"/>
          <w:marTop w:val="0"/>
          <w:marBottom w:val="0"/>
          <w:divBdr>
            <w:top w:val="none" w:sz="0" w:space="0" w:color="auto"/>
            <w:left w:val="none" w:sz="0" w:space="0" w:color="auto"/>
            <w:bottom w:val="none" w:sz="0" w:space="0" w:color="auto"/>
            <w:right w:val="none" w:sz="0" w:space="0" w:color="auto"/>
          </w:divBdr>
        </w:div>
      </w:divsChild>
    </w:div>
    <w:div w:id="21387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117" Type="http://schemas.openxmlformats.org/officeDocument/2006/relationships/image" Target="media/image64.png"/><Relationship Id="rId21" Type="http://schemas.openxmlformats.org/officeDocument/2006/relationships/image" Target="media/image9.png"/><Relationship Id="rId42" Type="http://schemas.openxmlformats.org/officeDocument/2006/relationships/image" Target="media/image21.png"/><Relationship Id="rId47" Type="http://schemas.openxmlformats.org/officeDocument/2006/relationships/image" Target="media/image25.wmf"/><Relationship Id="rId63" Type="http://schemas.openxmlformats.org/officeDocument/2006/relationships/image" Target="media/image35.wmf"/><Relationship Id="rId68" Type="http://schemas.openxmlformats.org/officeDocument/2006/relationships/image" Target="media/image38.wmf"/><Relationship Id="rId84" Type="http://schemas.openxmlformats.org/officeDocument/2006/relationships/image" Target="media/image46.wmf"/><Relationship Id="rId89" Type="http://schemas.openxmlformats.org/officeDocument/2006/relationships/oleObject" Target="embeddings/oleObject34.bin"/><Relationship Id="rId112" Type="http://schemas.openxmlformats.org/officeDocument/2006/relationships/image" Target="media/image60.png"/><Relationship Id="rId133" Type="http://schemas.openxmlformats.org/officeDocument/2006/relationships/image" Target="media/image76.wmf"/><Relationship Id="rId138" Type="http://schemas.openxmlformats.org/officeDocument/2006/relationships/oleObject" Target="embeddings/oleObject52.bin"/><Relationship Id="rId154" Type="http://schemas.openxmlformats.org/officeDocument/2006/relationships/image" Target="media/image90.png"/><Relationship Id="rId16" Type="http://schemas.openxmlformats.org/officeDocument/2006/relationships/oleObject" Target="embeddings/oleObject3.bin"/><Relationship Id="rId107" Type="http://schemas.openxmlformats.org/officeDocument/2006/relationships/oleObject" Target="embeddings/oleObject43.bin"/><Relationship Id="rId11" Type="http://schemas.openxmlformats.org/officeDocument/2006/relationships/image" Target="media/image4.wmf"/><Relationship Id="rId32" Type="http://schemas.openxmlformats.org/officeDocument/2006/relationships/image" Target="media/image16.wmf"/><Relationship Id="rId37" Type="http://schemas.openxmlformats.org/officeDocument/2006/relationships/oleObject" Target="embeddings/oleObject12.bin"/><Relationship Id="rId53" Type="http://schemas.openxmlformats.org/officeDocument/2006/relationships/image" Target="media/image29.wmf"/><Relationship Id="rId58" Type="http://schemas.openxmlformats.org/officeDocument/2006/relationships/oleObject" Target="embeddings/oleObject20.bin"/><Relationship Id="rId74" Type="http://schemas.openxmlformats.org/officeDocument/2006/relationships/image" Target="media/image41.wmf"/><Relationship Id="rId79" Type="http://schemas.openxmlformats.org/officeDocument/2006/relationships/oleObject" Target="embeddings/oleObject29.bin"/><Relationship Id="rId102" Type="http://schemas.openxmlformats.org/officeDocument/2006/relationships/image" Target="media/image55.wmf"/><Relationship Id="rId123" Type="http://schemas.openxmlformats.org/officeDocument/2006/relationships/image" Target="media/image70.png"/><Relationship Id="rId128" Type="http://schemas.openxmlformats.org/officeDocument/2006/relationships/oleObject" Target="embeddings/oleObject47.bin"/><Relationship Id="rId144" Type="http://schemas.openxmlformats.org/officeDocument/2006/relationships/oleObject" Target="embeddings/oleObject55.bin"/><Relationship Id="rId149" Type="http://schemas.openxmlformats.org/officeDocument/2006/relationships/image" Target="media/image85.png"/><Relationship Id="rId5" Type="http://schemas.openxmlformats.org/officeDocument/2006/relationships/webSettings" Target="webSettings.xml"/><Relationship Id="rId90" Type="http://schemas.openxmlformats.org/officeDocument/2006/relationships/image" Target="media/image49.wmf"/><Relationship Id="rId95" Type="http://schemas.openxmlformats.org/officeDocument/2006/relationships/oleObject" Target="embeddings/oleObject37.bin"/><Relationship Id="rId22" Type="http://schemas.openxmlformats.org/officeDocument/2006/relationships/image" Target="media/image10.png"/><Relationship Id="rId27" Type="http://schemas.openxmlformats.org/officeDocument/2006/relationships/oleObject" Target="embeddings/oleObject7.bin"/><Relationship Id="rId43" Type="http://schemas.openxmlformats.org/officeDocument/2006/relationships/image" Target="media/image22.png"/><Relationship Id="rId48" Type="http://schemas.openxmlformats.org/officeDocument/2006/relationships/oleObject" Target="embeddings/oleObject16.bin"/><Relationship Id="rId64" Type="http://schemas.openxmlformats.org/officeDocument/2006/relationships/image" Target="media/image36.wmf"/><Relationship Id="rId69" Type="http://schemas.openxmlformats.org/officeDocument/2006/relationships/oleObject" Target="embeddings/oleObject24.bin"/><Relationship Id="rId113" Type="http://schemas.openxmlformats.org/officeDocument/2006/relationships/image" Target="media/image61.png"/><Relationship Id="rId118" Type="http://schemas.openxmlformats.org/officeDocument/2006/relationships/image" Target="media/image65.png"/><Relationship Id="rId134" Type="http://schemas.openxmlformats.org/officeDocument/2006/relationships/oleObject" Target="embeddings/oleObject50.bin"/><Relationship Id="rId139" Type="http://schemas.openxmlformats.org/officeDocument/2006/relationships/image" Target="media/image79.wmf"/><Relationship Id="rId80" Type="http://schemas.openxmlformats.org/officeDocument/2006/relationships/image" Target="media/image44.wmf"/><Relationship Id="rId85" Type="http://schemas.openxmlformats.org/officeDocument/2006/relationships/oleObject" Target="embeddings/oleObject32.bin"/><Relationship Id="rId150" Type="http://schemas.openxmlformats.org/officeDocument/2006/relationships/image" Target="media/image86.png"/><Relationship Id="rId155" Type="http://schemas.openxmlformats.org/officeDocument/2006/relationships/footer" Target="footer1.xml"/><Relationship Id="rId12" Type="http://schemas.openxmlformats.org/officeDocument/2006/relationships/oleObject" Target="embeddings/oleObject1.bin"/><Relationship Id="rId17" Type="http://schemas.openxmlformats.org/officeDocument/2006/relationships/image" Target="media/image7.wmf"/><Relationship Id="rId33" Type="http://schemas.openxmlformats.org/officeDocument/2006/relationships/oleObject" Target="embeddings/oleObject10.bin"/><Relationship Id="rId38" Type="http://schemas.openxmlformats.org/officeDocument/2006/relationships/image" Target="media/image19.wmf"/><Relationship Id="rId59" Type="http://schemas.openxmlformats.org/officeDocument/2006/relationships/image" Target="media/image32.wmf"/><Relationship Id="rId103" Type="http://schemas.openxmlformats.org/officeDocument/2006/relationships/oleObject" Target="embeddings/oleObject41.bin"/><Relationship Id="rId108" Type="http://schemas.openxmlformats.org/officeDocument/2006/relationships/image" Target="media/image58.wmf"/><Relationship Id="rId124" Type="http://schemas.openxmlformats.org/officeDocument/2006/relationships/image" Target="media/image71.png"/><Relationship Id="rId129" Type="http://schemas.openxmlformats.org/officeDocument/2006/relationships/image" Target="media/image74.wmf"/><Relationship Id="rId20" Type="http://schemas.openxmlformats.org/officeDocument/2006/relationships/oleObject" Target="embeddings/oleObject5.bin"/><Relationship Id="rId41" Type="http://schemas.openxmlformats.org/officeDocument/2006/relationships/oleObject" Target="embeddings/oleObject14.bin"/><Relationship Id="rId54" Type="http://schemas.openxmlformats.org/officeDocument/2006/relationships/oleObject" Target="embeddings/oleObject18.bin"/><Relationship Id="rId62" Type="http://schemas.openxmlformats.org/officeDocument/2006/relationships/image" Target="media/image34.wmf"/><Relationship Id="rId70" Type="http://schemas.openxmlformats.org/officeDocument/2006/relationships/image" Target="media/image39.wmf"/><Relationship Id="rId75" Type="http://schemas.openxmlformats.org/officeDocument/2006/relationships/oleObject" Target="embeddings/oleObject27.bin"/><Relationship Id="rId83" Type="http://schemas.openxmlformats.org/officeDocument/2006/relationships/oleObject" Target="embeddings/oleObject31.bin"/><Relationship Id="rId88" Type="http://schemas.openxmlformats.org/officeDocument/2006/relationships/image" Target="media/image48.wmf"/><Relationship Id="rId91" Type="http://schemas.openxmlformats.org/officeDocument/2006/relationships/oleObject" Target="embeddings/oleObject35.bin"/><Relationship Id="rId96" Type="http://schemas.openxmlformats.org/officeDocument/2006/relationships/image" Target="media/image52.wmf"/><Relationship Id="rId111" Type="http://schemas.openxmlformats.org/officeDocument/2006/relationships/oleObject" Target="embeddings/oleObject45.bin"/><Relationship Id="rId132" Type="http://schemas.openxmlformats.org/officeDocument/2006/relationships/oleObject" Target="embeddings/oleObject49.bin"/><Relationship Id="rId140" Type="http://schemas.openxmlformats.org/officeDocument/2006/relationships/oleObject" Target="embeddings/oleObject53.bin"/><Relationship Id="rId145" Type="http://schemas.openxmlformats.org/officeDocument/2006/relationships/image" Target="media/image82.png"/><Relationship Id="rId153" Type="http://schemas.openxmlformats.org/officeDocument/2006/relationships/image" Target="media/image89.png"/><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1.png"/><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image" Target="media/image26.wmf"/><Relationship Id="rId57" Type="http://schemas.openxmlformats.org/officeDocument/2006/relationships/image" Target="media/image31.wmf"/><Relationship Id="rId106" Type="http://schemas.openxmlformats.org/officeDocument/2006/relationships/image" Target="media/image57.wmf"/><Relationship Id="rId114" Type="http://schemas.openxmlformats.org/officeDocument/2006/relationships/image" Target="media/image62.png"/><Relationship Id="rId119" Type="http://schemas.openxmlformats.org/officeDocument/2006/relationships/image" Target="media/image66.png"/><Relationship Id="rId127" Type="http://schemas.openxmlformats.org/officeDocument/2006/relationships/image" Target="media/image73.wmf"/><Relationship Id="rId10" Type="http://schemas.openxmlformats.org/officeDocument/2006/relationships/image" Target="media/image3.png"/><Relationship Id="rId31" Type="http://schemas.openxmlformats.org/officeDocument/2006/relationships/oleObject" Target="embeddings/oleObject9.bin"/><Relationship Id="rId44" Type="http://schemas.openxmlformats.org/officeDocument/2006/relationships/image" Target="media/image23.png"/><Relationship Id="rId52" Type="http://schemas.openxmlformats.org/officeDocument/2006/relationships/image" Target="media/image28.wmf"/><Relationship Id="rId60" Type="http://schemas.openxmlformats.org/officeDocument/2006/relationships/oleObject" Target="embeddings/oleObject21.bin"/><Relationship Id="rId65" Type="http://schemas.openxmlformats.org/officeDocument/2006/relationships/oleObject" Target="embeddings/oleObject22.bin"/><Relationship Id="rId73" Type="http://schemas.openxmlformats.org/officeDocument/2006/relationships/oleObject" Target="embeddings/oleObject26.bin"/><Relationship Id="rId78" Type="http://schemas.openxmlformats.org/officeDocument/2006/relationships/image" Target="media/image43.wmf"/><Relationship Id="rId81" Type="http://schemas.openxmlformats.org/officeDocument/2006/relationships/oleObject" Target="embeddings/oleObject30.bin"/><Relationship Id="rId86" Type="http://schemas.openxmlformats.org/officeDocument/2006/relationships/image" Target="media/image47.wmf"/><Relationship Id="rId94" Type="http://schemas.openxmlformats.org/officeDocument/2006/relationships/image" Target="media/image51.wmf"/><Relationship Id="rId99" Type="http://schemas.openxmlformats.org/officeDocument/2006/relationships/oleObject" Target="embeddings/oleObject39.bin"/><Relationship Id="rId101" Type="http://schemas.openxmlformats.org/officeDocument/2006/relationships/oleObject" Target="embeddings/oleObject40.bin"/><Relationship Id="rId122" Type="http://schemas.openxmlformats.org/officeDocument/2006/relationships/image" Target="media/image69.png"/><Relationship Id="rId130" Type="http://schemas.openxmlformats.org/officeDocument/2006/relationships/oleObject" Target="embeddings/oleObject48.bin"/><Relationship Id="rId135" Type="http://schemas.openxmlformats.org/officeDocument/2006/relationships/image" Target="media/image77.wmf"/><Relationship Id="rId143" Type="http://schemas.openxmlformats.org/officeDocument/2006/relationships/image" Target="media/image81.wmf"/><Relationship Id="rId148" Type="http://schemas.openxmlformats.org/officeDocument/2006/relationships/image" Target="media/image84.png"/><Relationship Id="rId151" Type="http://schemas.openxmlformats.org/officeDocument/2006/relationships/image" Target="media/image87.png"/><Relationship Id="rId15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oleObject" Target="embeddings/oleObject4.bin"/><Relationship Id="rId39" Type="http://schemas.openxmlformats.org/officeDocument/2006/relationships/oleObject" Target="embeddings/oleObject13.bin"/><Relationship Id="rId109" Type="http://schemas.openxmlformats.org/officeDocument/2006/relationships/oleObject" Target="embeddings/oleObject44.bin"/><Relationship Id="rId34" Type="http://schemas.openxmlformats.org/officeDocument/2006/relationships/image" Target="media/image17.wmf"/><Relationship Id="rId50" Type="http://schemas.openxmlformats.org/officeDocument/2006/relationships/oleObject" Target="embeddings/oleObject17.bin"/><Relationship Id="rId55" Type="http://schemas.openxmlformats.org/officeDocument/2006/relationships/image" Target="media/image30.wmf"/><Relationship Id="rId76" Type="http://schemas.openxmlformats.org/officeDocument/2006/relationships/image" Target="media/image42.wmf"/><Relationship Id="rId97" Type="http://schemas.openxmlformats.org/officeDocument/2006/relationships/oleObject" Target="embeddings/oleObject38.bin"/><Relationship Id="rId104" Type="http://schemas.openxmlformats.org/officeDocument/2006/relationships/image" Target="media/image56.wmf"/><Relationship Id="rId120" Type="http://schemas.openxmlformats.org/officeDocument/2006/relationships/image" Target="media/image67.png"/><Relationship Id="rId125" Type="http://schemas.openxmlformats.org/officeDocument/2006/relationships/image" Target="media/image72.wmf"/><Relationship Id="rId141" Type="http://schemas.openxmlformats.org/officeDocument/2006/relationships/image" Target="media/image80.wmf"/><Relationship Id="rId146" Type="http://schemas.openxmlformats.org/officeDocument/2006/relationships/image" Target="media/image83.png"/><Relationship Id="rId7" Type="http://schemas.openxmlformats.org/officeDocument/2006/relationships/endnotes" Target="endnotes.xml"/><Relationship Id="rId71" Type="http://schemas.openxmlformats.org/officeDocument/2006/relationships/oleObject" Target="embeddings/oleObject25.bin"/><Relationship Id="rId92" Type="http://schemas.openxmlformats.org/officeDocument/2006/relationships/image" Target="media/image50.wmf"/><Relationship Id="rId2" Type="http://schemas.openxmlformats.org/officeDocument/2006/relationships/styles" Target="styles.xml"/><Relationship Id="rId29" Type="http://schemas.openxmlformats.org/officeDocument/2006/relationships/oleObject" Target="embeddings/oleObject8.bin"/><Relationship Id="rId24" Type="http://schemas.openxmlformats.org/officeDocument/2006/relationships/image" Target="media/image12.wmf"/><Relationship Id="rId40" Type="http://schemas.openxmlformats.org/officeDocument/2006/relationships/image" Target="media/image20.wmf"/><Relationship Id="rId45" Type="http://schemas.openxmlformats.org/officeDocument/2006/relationships/image" Target="media/image24.wmf"/><Relationship Id="rId66" Type="http://schemas.openxmlformats.org/officeDocument/2006/relationships/image" Target="media/image37.wmf"/><Relationship Id="rId87" Type="http://schemas.openxmlformats.org/officeDocument/2006/relationships/oleObject" Target="embeddings/oleObject33.bin"/><Relationship Id="rId110" Type="http://schemas.openxmlformats.org/officeDocument/2006/relationships/image" Target="media/image59.wmf"/><Relationship Id="rId115" Type="http://schemas.openxmlformats.org/officeDocument/2006/relationships/image" Target="media/image63.png"/><Relationship Id="rId131" Type="http://schemas.openxmlformats.org/officeDocument/2006/relationships/image" Target="media/image75.wmf"/><Relationship Id="rId136" Type="http://schemas.openxmlformats.org/officeDocument/2006/relationships/oleObject" Target="embeddings/oleObject51.bin"/><Relationship Id="rId157" Type="http://schemas.openxmlformats.org/officeDocument/2006/relationships/theme" Target="theme/theme1.xml"/><Relationship Id="rId61" Type="http://schemas.openxmlformats.org/officeDocument/2006/relationships/image" Target="media/image33.png"/><Relationship Id="rId82" Type="http://schemas.openxmlformats.org/officeDocument/2006/relationships/image" Target="media/image45.wmf"/><Relationship Id="rId152" Type="http://schemas.openxmlformats.org/officeDocument/2006/relationships/image" Target="media/image88.png"/><Relationship Id="rId19" Type="http://schemas.openxmlformats.org/officeDocument/2006/relationships/image" Target="media/image8.wmf"/><Relationship Id="rId14" Type="http://schemas.openxmlformats.org/officeDocument/2006/relationships/oleObject" Target="embeddings/oleObject2.bin"/><Relationship Id="rId30" Type="http://schemas.openxmlformats.org/officeDocument/2006/relationships/image" Target="media/image15.wmf"/><Relationship Id="rId35" Type="http://schemas.openxmlformats.org/officeDocument/2006/relationships/oleObject" Target="embeddings/oleObject11.bin"/><Relationship Id="rId56" Type="http://schemas.openxmlformats.org/officeDocument/2006/relationships/oleObject" Target="embeddings/oleObject19.bin"/><Relationship Id="rId77" Type="http://schemas.openxmlformats.org/officeDocument/2006/relationships/oleObject" Target="embeddings/oleObject28.bin"/><Relationship Id="rId100" Type="http://schemas.openxmlformats.org/officeDocument/2006/relationships/image" Target="media/image54.wmf"/><Relationship Id="rId105" Type="http://schemas.openxmlformats.org/officeDocument/2006/relationships/oleObject" Target="embeddings/oleObject42.bin"/><Relationship Id="rId126" Type="http://schemas.openxmlformats.org/officeDocument/2006/relationships/oleObject" Target="embeddings/oleObject46.bin"/><Relationship Id="rId147" Type="http://schemas.openxmlformats.org/officeDocument/2006/relationships/chart" Target="charts/chart2.xml"/><Relationship Id="rId8" Type="http://schemas.openxmlformats.org/officeDocument/2006/relationships/image" Target="media/image1.png"/><Relationship Id="rId51" Type="http://schemas.openxmlformats.org/officeDocument/2006/relationships/image" Target="media/image27.wmf"/><Relationship Id="rId72" Type="http://schemas.openxmlformats.org/officeDocument/2006/relationships/image" Target="media/image40.wmf"/><Relationship Id="rId93" Type="http://schemas.openxmlformats.org/officeDocument/2006/relationships/oleObject" Target="embeddings/oleObject36.bin"/><Relationship Id="rId98" Type="http://schemas.openxmlformats.org/officeDocument/2006/relationships/image" Target="media/image53.wmf"/><Relationship Id="rId121" Type="http://schemas.openxmlformats.org/officeDocument/2006/relationships/image" Target="media/image68.png"/><Relationship Id="rId142" Type="http://schemas.openxmlformats.org/officeDocument/2006/relationships/oleObject" Target="embeddings/oleObject54.bin"/><Relationship Id="rId3" Type="http://schemas.microsoft.com/office/2007/relationships/stylesWithEffects" Target="stylesWithEffects.xml"/><Relationship Id="rId25" Type="http://schemas.openxmlformats.org/officeDocument/2006/relationships/oleObject" Target="embeddings/oleObject6.bin"/><Relationship Id="rId46" Type="http://schemas.openxmlformats.org/officeDocument/2006/relationships/oleObject" Target="embeddings/oleObject15.bin"/><Relationship Id="rId67" Type="http://schemas.openxmlformats.org/officeDocument/2006/relationships/oleObject" Target="embeddings/oleObject23.bin"/><Relationship Id="rId116" Type="http://schemas.openxmlformats.org/officeDocument/2006/relationships/chart" Target="charts/chart1.xml"/><Relationship Id="rId137" Type="http://schemas.openxmlformats.org/officeDocument/2006/relationships/image" Target="media/image78.wmf"/></Relationships>
</file>

<file path=word/charts/_rels/chart1.xml.rels><?xml version="1.0" encoding="UTF-8" standalone="yes"?>
<Relationships xmlns="http://schemas.openxmlformats.org/package/2006/relationships"><Relationship Id="rId1" Type="http://schemas.openxmlformats.org/officeDocument/2006/relationships/oleObject" Target="file:///C:\Users\yukselt\Desktop\DOSYA%202014\Ta&#351;&#305;nmaz%20Geli&#351;tirme\TAG%20611\basit%20do&#287;rusal%20regresy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yukselt\Desktop\DOSYA%202014\Ta&#351;&#305;nmaz%20Geli&#351;tirme\TAG%20611\regresyon%20analiz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smoothMarker"/>
        <c:varyColors val="0"/>
        <c:ser>
          <c:idx val="0"/>
          <c:order val="0"/>
          <c:tx>
            <c:strRef>
              <c:f>Sayfa2!$B$1</c:f>
              <c:strCache>
                <c:ptCount val="1"/>
                <c:pt idx="0">
                  <c:v>Satış</c:v>
                </c:pt>
              </c:strCache>
            </c:strRef>
          </c:tx>
          <c:marker>
            <c:symbol val="none"/>
          </c:marker>
          <c:trendline>
            <c:trendlineType val="linear"/>
            <c:dispRSqr val="0"/>
            <c:dispEq val="1"/>
            <c:trendlineLbl>
              <c:layout>
                <c:manualLayout>
                  <c:x val="0.36353258967629049"/>
                  <c:y val="-0.15152960046660835"/>
                </c:manualLayout>
              </c:layout>
              <c:numFmt formatCode="Genel" sourceLinked="0"/>
            </c:trendlineLbl>
          </c:trendline>
          <c:xVal>
            <c:numRef>
              <c:f>Sayfa2!$A$2:$A$6</c:f>
              <c:numCache>
                <c:formatCode>Genel</c:formatCode>
                <c:ptCount val="5"/>
                <c:pt idx="0">
                  <c:v>10</c:v>
                </c:pt>
                <c:pt idx="1">
                  <c:v>20</c:v>
                </c:pt>
                <c:pt idx="2">
                  <c:v>30</c:v>
                </c:pt>
                <c:pt idx="3">
                  <c:v>40</c:v>
                </c:pt>
                <c:pt idx="4">
                  <c:v>50</c:v>
                </c:pt>
              </c:numCache>
            </c:numRef>
          </c:xVal>
          <c:yVal>
            <c:numRef>
              <c:f>Sayfa2!$B$2:$B$6</c:f>
              <c:numCache>
                <c:formatCode>Genel</c:formatCode>
                <c:ptCount val="5"/>
                <c:pt idx="0">
                  <c:v>3</c:v>
                </c:pt>
                <c:pt idx="1">
                  <c:v>4</c:v>
                </c:pt>
                <c:pt idx="2">
                  <c:v>6</c:v>
                </c:pt>
                <c:pt idx="3">
                  <c:v>7</c:v>
                </c:pt>
                <c:pt idx="4">
                  <c:v>10</c:v>
                </c:pt>
              </c:numCache>
            </c:numRef>
          </c:yVal>
          <c:smooth val="1"/>
        </c:ser>
        <c:dLbls>
          <c:showLegendKey val="0"/>
          <c:showVal val="0"/>
          <c:showCatName val="0"/>
          <c:showSerName val="0"/>
          <c:showPercent val="0"/>
          <c:showBubbleSize val="0"/>
        </c:dLbls>
        <c:axId val="148945536"/>
        <c:axId val="148996480"/>
      </c:scatterChart>
      <c:valAx>
        <c:axId val="148945536"/>
        <c:scaling>
          <c:orientation val="minMax"/>
        </c:scaling>
        <c:delete val="0"/>
        <c:axPos val="b"/>
        <c:numFmt formatCode="Genel" sourceLinked="1"/>
        <c:majorTickMark val="out"/>
        <c:minorTickMark val="none"/>
        <c:tickLblPos val="nextTo"/>
        <c:crossAx val="148996480"/>
        <c:crosses val="autoZero"/>
        <c:crossBetween val="midCat"/>
      </c:valAx>
      <c:valAx>
        <c:axId val="148996480"/>
        <c:scaling>
          <c:orientation val="minMax"/>
        </c:scaling>
        <c:delete val="0"/>
        <c:axPos val="l"/>
        <c:majorGridlines/>
        <c:numFmt formatCode="Genel" sourceLinked="1"/>
        <c:majorTickMark val="out"/>
        <c:minorTickMark val="none"/>
        <c:tickLblPos val="nextTo"/>
        <c:crossAx val="148945536"/>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smoothMarker"/>
        <c:varyColors val="0"/>
        <c:ser>
          <c:idx val="0"/>
          <c:order val="0"/>
          <c:tx>
            <c:strRef>
              <c:f>Sayfa1!$B$1</c:f>
              <c:strCache>
                <c:ptCount val="1"/>
                <c:pt idx="0">
                  <c:v>Fiyat (1000 TL)</c:v>
                </c:pt>
              </c:strCache>
            </c:strRef>
          </c:tx>
          <c:marker>
            <c:symbol val="none"/>
          </c:marker>
          <c:trendline>
            <c:trendlineType val="poly"/>
            <c:order val="2"/>
            <c:dispRSqr val="0"/>
            <c:dispEq val="1"/>
            <c:trendlineLbl>
              <c:layout>
                <c:manualLayout>
                  <c:x val="0.41543678915135607"/>
                  <c:y val="-8.5413021289005547E-2"/>
                </c:manualLayout>
              </c:layout>
              <c:numFmt formatCode="Genel" sourceLinked="0"/>
            </c:trendlineLbl>
          </c:trendline>
          <c:xVal>
            <c:numRef>
              <c:f>Sayfa1!$A$2:$A$9</c:f>
              <c:numCache>
                <c:formatCode>Genel</c:formatCode>
                <c:ptCount val="8"/>
                <c:pt idx="0">
                  <c:v>80</c:v>
                </c:pt>
                <c:pt idx="1">
                  <c:v>90</c:v>
                </c:pt>
                <c:pt idx="2">
                  <c:v>100</c:v>
                </c:pt>
                <c:pt idx="3">
                  <c:v>110</c:v>
                </c:pt>
                <c:pt idx="4">
                  <c:v>125</c:v>
                </c:pt>
                <c:pt idx="5">
                  <c:v>140</c:v>
                </c:pt>
                <c:pt idx="6">
                  <c:v>150</c:v>
                </c:pt>
                <c:pt idx="7">
                  <c:v>180</c:v>
                </c:pt>
              </c:numCache>
            </c:numRef>
          </c:xVal>
          <c:yVal>
            <c:numRef>
              <c:f>Sayfa1!$B$2:$B$9</c:f>
              <c:numCache>
                <c:formatCode>Genel</c:formatCode>
                <c:ptCount val="8"/>
                <c:pt idx="0">
                  <c:v>90</c:v>
                </c:pt>
                <c:pt idx="1">
                  <c:v>100</c:v>
                </c:pt>
                <c:pt idx="2">
                  <c:v>125</c:v>
                </c:pt>
                <c:pt idx="3">
                  <c:v>140</c:v>
                </c:pt>
                <c:pt idx="4">
                  <c:v>155</c:v>
                </c:pt>
                <c:pt idx="5">
                  <c:v>165</c:v>
                </c:pt>
                <c:pt idx="6">
                  <c:v>180</c:v>
                </c:pt>
                <c:pt idx="7">
                  <c:v>210</c:v>
                </c:pt>
              </c:numCache>
            </c:numRef>
          </c:yVal>
          <c:smooth val="1"/>
        </c:ser>
        <c:dLbls>
          <c:showLegendKey val="0"/>
          <c:showVal val="0"/>
          <c:showCatName val="0"/>
          <c:showSerName val="0"/>
          <c:showPercent val="0"/>
          <c:showBubbleSize val="0"/>
        </c:dLbls>
        <c:axId val="149140608"/>
        <c:axId val="149142144"/>
      </c:scatterChart>
      <c:valAx>
        <c:axId val="149140608"/>
        <c:scaling>
          <c:orientation val="minMax"/>
        </c:scaling>
        <c:delete val="0"/>
        <c:axPos val="b"/>
        <c:numFmt formatCode="Genel" sourceLinked="1"/>
        <c:majorTickMark val="out"/>
        <c:minorTickMark val="none"/>
        <c:tickLblPos val="nextTo"/>
        <c:crossAx val="149142144"/>
        <c:crosses val="autoZero"/>
        <c:crossBetween val="midCat"/>
      </c:valAx>
      <c:valAx>
        <c:axId val="149142144"/>
        <c:scaling>
          <c:orientation val="minMax"/>
        </c:scaling>
        <c:delete val="0"/>
        <c:axPos val="l"/>
        <c:majorGridlines/>
        <c:numFmt formatCode="Genel" sourceLinked="1"/>
        <c:majorTickMark val="out"/>
        <c:minorTickMark val="none"/>
        <c:tickLblPos val="nextTo"/>
        <c:crossAx val="149140608"/>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25</Pages>
  <Words>2088</Words>
  <Characters>11907</Characters>
  <Application>Microsoft Office Word</Application>
  <DocSecurity>0</DocSecurity>
  <Lines>99</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omu</Company>
  <LinksUpToDate>false</LinksUpToDate>
  <CharactersWithSpaces>13968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yusuf</dc:creator>
  <cp:lastModifiedBy>yukselt</cp:lastModifiedBy>
  <cp:revision>54</cp:revision>
  <dcterms:created xsi:type="dcterms:W3CDTF">2013-02-07T09:49:00Z</dcterms:created>
  <dcterms:modified xsi:type="dcterms:W3CDTF">2014-10-02T09:28:00Z</dcterms:modified>
</cp:coreProperties>
</file>